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C20FA" w14:textId="22BA78F3" w:rsidR="00A9204E" w:rsidRDefault="00167967" w:rsidP="00167967">
      <w:pPr>
        <w:pStyle w:val="Title"/>
        <w:jc w:val="center"/>
        <w:rPr>
          <w:lang w:val="en-NZ"/>
        </w:rPr>
      </w:pPr>
      <w:r>
        <w:rPr>
          <w:lang w:val="en-NZ"/>
        </w:rPr>
        <w:t>Data Structures and Algorithms</w:t>
      </w:r>
    </w:p>
    <w:p w14:paraId="572B448A" w14:textId="72E6576A" w:rsidR="00167967" w:rsidRDefault="00167967" w:rsidP="00167967">
      <w:pPr>
        <w:rPr>
          <w:lang w:val="en-NZ"/>
        </w:rPr>
      </w:pPr>
    </w:p>
    <w:p w14:paraId="691A0563" w14:textId="24BE3D4B" w:rsidR="00167967" w:rsidRDefault="00167967" w:rsidP="00167967">
      <w:pPr>
        <w:pStyle w:val="Heading1"/>
        <w:rPr>
          <w:lang w:val="en-NZ"/>
        </w:rPr>
      </w:pPr>
      <w:r>
        <w:rPr>
          <w:lang w:val="en-NZ"/>
        </w:rPr>
        <w:t>Definitions</w:t>
      </w:r>
    </w:p>
    <w:p w14:paraId="557BFF58" w14:textId="77777777" w:rsidR="00167967" w:rsidRPr="00167967" w:rsidRDefault="00167967" w:rsidP="00167967">
      <w:pPr>
        <w:rPr>
          <w:lang w:val="en-NZ"/>
        </w:rPr>
      </w:pPr>
    </w:p>
    <w:p w14:paraId="40BC3757" w14:textId="3397B181" w:rsidR="00167967" w:rsidRDefault="00167967" w:rsidP="00167967">
      <w:pPr>
        <w:pStyle w:val="Subtitle"/>
        <w:rPr>
          <w:lang w:val="en-NZ"/>
        </w:rPr>
      </w:pPr>
      <w:r>
        <w:rPr>
          <w:lang w:val="en-NZ"/>
        </w:rPr>
        <w:t>Definition of Data Structure</w:t>
      </w:r>
    </w:p>
    <w:p w14:paraId="58E29103" w14:textId="125FB5A4" w:rsidR="00167967" w:rsidRDefault="00167967" w:rsidP="00167967">
      <w:pPr>
        <w:rPr>
          <w:lang w:val="en-NZ"/>
        </w:rPr>
      </w:pPr>
      <w:r>
        <w:rPr>
          <w:lang w:val="en-NZ"/>
        </w:rPr>
        <w:t>It organizes and stores data, they all differ in the way that they store the data.</w:t>
      </w:r>
    </w:p>
    <w:p w14:paraId="5F7D909A" w14:textId="77777777" w:rsidR="00167967" w:rsidRDefault="00167967" w:rsidP="00167967">
      <w:pPr>
        <w:rPr>
          <w:lang w:val="en-NZ"/>
        </w:rPr>
      </w:pPr>
    </w:p>
    <w:p w14:paraId="68E32E72" w14:textId="604E36C3" w:rsidR="00167967" w:rsidRDefault="00167967" w:rsidP="00167967">
      <w:pPr>
        <w:pStyle w:val="Subtitle"/>
        <w:rPr>
          <w:lang w:val="en-NZ"/>
        </w:rPr>
      </w:pPr>
      <w:r>
        <w:rPr>
          <w:lang w:val="en-NZ"/>
        </w:rPr>
        <w:t>Definition of Algorithm</w:t>
      </w:r>
    </w:p>
    <w:p w14:paraId="66EC733B" w14:textId="45DD113B" w:rsidR="00167967" w:rsidRDefault="00167967" w:rsidP="00167967">
      <w:pPr>
        <w:rPr>
          <w:lang w:val="en-NZ"/>
        </w:rPr>
      </w:pPr>
      <w:r>
        <w:rPr>
          <w:lang w:val="en-NZ"/>
        </w:rPr>
        <w:t>It described the steps you must perform to accomplish a specific task.</w:t>
      </w:r>
    </w:p>
    <w:p w14:paraId="5B221B62" w14:textId="77777777" w:rsidR="00167967" w:rsidRDefault="00167967" w:rsidP="00167967">
      <w:pPr>
        <w:rPr>
          <w:lang w:val="en-NZ"/>
        </w:rPr>
      </w:pPr>
    </w:p>
    <w:p w14:paraId="6B75755C" w14:textId="2B530AE5" w:rsidR="00167967" w:rsidRDefault="00167967" w:rsidP="00167967">
      <w:pPr>
        <w:pStyle w:val="Subtitle"/>
        <w:rPr>
          <w:lang w:val="en-NZ"/>
        </w:rPr>
      </w:pPr>
      <w:r>
        <w:rPr>
          <w:lang w:val="en-NZ"/>
        </w:rPr>
        <w:t>Definition of Implementation</w:t>
      </w:r>
    </w:p>
    <w:p w14:paraId="67332E0F" w14:textId="7BA1FD4A" w:rsidR="00167967" w:rsidRDefault="00167967" w:rsidP="00167967">
      <w:pPr>
        <w:rPr>
          <w:lang w:val="en-NZ"/>
        </w:rPr>
      </w:pPr>
      <w:r>
        <w:rPr>
          <w:lang w:val="en-NZ"/>
        </w:rPr>
        <w:t>The code you write to perform the task, an algorithm can have many implementations.</w:t>
      </w:r>
    </w:p>
    <w:p w14:paraId="2D63B114" w14:textId="77777777" w:rsidR="00167967" w:rsidRDefault="00167967" w:rsidP="00167967">
      <w:pPr>
        <w:rPr>
          <w:lang w:val="en-NZ"/>
        </w:rPr>
      </w:pPr>
    </w:p>
    <w:p w14:paraId="11080484" w14:textId="2754AA7D" w:rsidR="00167967" w:rsidRDefault="00167967" w:rsidP="00167967">
      <w:pPr>
        <w:pStyle w:val="Heading1"/>
        <w:rPr>
          <w:lang w:val="en-NZ"/>
        </w:rPr>
      </w:pPr>
      <w:r>
        <w:rPr>
          <w:lang w:val="en-NZ"/>
        </w:rPr>
        <w:t>Big-O Notation</w:t>
      </w:r>
    </w:p>
    <w:p w14:paraId="7CD51CBB" w14:textId="77777777" w:rsidR="008721CA" w:rsidRDefault="008721CA" w:rsidP="00167967">
      <w:pPr>
        <w:rPr>
          <w:lang w:val="en-NZ"/>
        </w:rPr>
      </w:pPr>
    </w:p>
    <w:p w14:paraId="4DED4E40" w14:textId="3A848017" w:rsidR="008721CA" w:rsidRDefault="008721CA" w:rsidP="008721CA">
      <w:pPr>
        <w:pStyle w:val="Subtitle"/>
        <w:rPr>
          <w:lang w:val="en-NZ"/>
        </w:rPr>
      </w:pPr>
      <w:r>
        <w:rPr>
          <w:lang w:val="en-NZ"/>
        </w:rPr>
        <w:t>Definition</w:t>
      </w:r>
    </w:p>
    <w:p w14:paraId="5CBA9A2A" w14:textId="20AFC0C0" w:rsidR="00167967" w:rsidRPr="00CD4A5A" w:rsidRDefault="00167967" w:rsidP="00167967">
      <w:r>
        <w:rPr>
          <w:lang w:val="en-NZ"/>
        </w:rPr>
        <w:t>The Big-O Notation gives a way of comparing the time and space complexity of different algorithms in an objective manner.</w:t>
      </w:r>
      <w:r w:rsidR="00CD4A5A">
        <w:rPr>
          <w:lang w:val="en-NZ"/>
        </w:rPr>
        <w:t xml:space="preserve"> It measures the worst-case time or space complexity relative to the input.</w:t>
      </w:r>
    </w:p>
    <w:p w14:paraId="15811920" w14:textId="77777777" w:rsidR="008721CA" w:rsidRDefault="008721CA" w:rsidP="00167967">
      <w:pPr>
        <w:rPr>
          <w:lang w:val="en-NZ"/>
        </w:rPr>
      </w:pPr>
    </w:p>
    <w:p w14:paraId="2B86514B" w14:textId="5E053B52" w:rsidR="008721CA" w:rsidRPr="008721CA" w:rsidRDefault="008721CA" w:rsidP="008721CA">
      <w:pPr>
        <w:pStyle w:val="ListParagraph"/>
        <w:numPr>
          <w:ilvl w:val="0"/>
          <w:numId w:val="24"/>
        </w:numPr>
        <w:rPr>
          <w:rStyle w:val="Strong"/>
          <w:b w:val="0"/>
          <w:bCs w:val="0"/>
          <w:lang w:val="en-NZ"/>
        </w:rPr>
      </w:pPr>
      <w:r w:rsidRPr="00CD4A5A">
        <w:rPr>
          <w:rStyle w:val="Strong"/>
          <w:color w:val="92D050"/>
        </w:rPr>
        <w:t xml:space="preserve">O (1) </w:t>
      </w:r>
      <w:r>
        <w:rPr>
          <w:rStyle w:val="Strong"/>
        </w:rPr>
        <w:t>–</w:t>
      </w:r>
      <w:r>
        <w:rPr>
          <w:rStyle w:val="Strong"/>
          <w:b w:val="0"/>
          <w:bCs w:val="0"/>
          <w:lang w:val="en-NZ"/>
        </w:rPr>
        <w:t xml:space="preserve"> Constant</w:t>
      </w:r>
    </w:p>
    <w:p w14:paraId="6725027B" w14:textId="21C411E7" w:rsidR="008721CA" w:rsidRPr="008721CA" w:rsidRDefault="008721CA" w:rsidP="008721CA">
      <w:pPr>
        <w:pStyle w:val="ListParagraph"/>
        <w:numPr>
          <w:ilvl w:val="0"/>
          <w:numId w:val="24"/>
        </w:numPr>
        <w:rPr>
          <w:rStyle w:val="Strong"/>
          <w:b w:val="0"/>
          <w:bCs w:val="0"/>
          <w:lang w:val="en-NZ"/>
        </w:rPr>
      </w:pPr>
      <w:r w:rsidRPr="00CD4A5A">
        <w:rPr>
          <w:rStyle w:val="Strong"/>
          <w:color w:val="00B050"/>
        </w:rPr>
        <w:t>O (log</w:t>
      </w:r>
      <w:r w:rsidRPr="00CD4A5A">
        <w:rPr>
          <w:rStyle w:val="Strong"/>
          <w:color w:val="00B050"/>
          <w:vertAlign w:val="subscript"/>
        </w:rPr>
        <w:t>2</w:t>
      </w:r>
      <w:r w:rsidRPr="00CD4A5A">
        <w:rPr>
          <w:rStyle w:val="Strong"/>
          <w:color w:val="00B050"/>
        </w:rPr>
        <w:t xml:space="preserve">n) </w:t>
      </w:r>
      <w:r>
        <w:rPr>
          <w:rStyle w:val="Strong"/>
        </w:rPr>
        <w:t xml:space="preserve">– </w:t>
      </w:r>
      <w:r>
        <w:rPr>
          <w:rStyle w:val="Strong"/>
          <w:b w:val="0"/>
          <w:bCs w:val="0"/>
        </w:rPr>
        <w:t>Logarithmic</w:t>
      </w:r>
    </w:p>
    <w:p w14:paraId="777F8FF1" w14:textId="2667FA76" w:rsidR="008721CA" w:rsidRPr="008721CA" w:rsidRDefault="008721CA" w:rsidP="008721CA">
      <w:pPr>
        <w:pStyle w:val="ListParagraph"/>
        <w:numPr>
          <w:ilvl w:val="0"/>
          <w:numId w:val="24"/>
        </w:numPr>
        <w:rPr>
          <w:rStyle w:val="Strong"/>
          <w:b w:val="0"/>
          <w:bCs w:val="0"/>
          <w:lang w:val="en-NZ"/>
        </w:rPr>
      </w:pPr>
      <w:r w:rsidRPr="00CD4A5A">
        <w:rPr>
          <w:rStyle w:val="Strong"/>
          <w:color w:val="FFFF00"/>
        </w:rPr>
        <w:t xml:space="preserve">O (n) </w:t>
      </w:r>
      <w:r>
        <w:rPr>
          <w:rStyle w:val="Strong"/>
        </w:rPr>
        <w:t xml:space="preserve">– </w:t>
      </w:r>
      <w:r>
        <w:rPr>
          <w:rStyle w:val="Strong"/>
          <w:b w:val="0"/>
          <w:bCs w:val="0"/>
        </w:rPr>
        <w:t>Linear</w:t>
      </w:r>
    </w:p>
    <w:p w14:paraId="692CC268" w14:textId="64458E78" w:rsidR="008721CA" w:rsidRPr="008721CA" w:rsidRDefault="008721CA" w:rsidP="008721CA">
      <w:pPr>
        <w:pStyle w:val="ListParagraph"/>
        <w:numPr>
          <w:ilvl w:val="0"/>
          <w:numId w:val="24"/>
        </w:numPr>
        <w:rPr>
          <w:rStyle w:val="Strong"/>
          <w:b w:val="0"/>
          <w:bCs w:val="0"/>
          <w:lang w:val="en-NZ"/>
        </w:rPr>
      </w:pPr>
      <w:bookmarkStart w:id="0" w:name="_Hlk152237905"/>
      <w:r w:rsidRPr="00CD4A5A">
        <w:rPr>
          <w:rStyle w:val="Strong"/>
          <w:color w:val="FFC000"/>
        </w:rPr>
        <w:t>O (nlog</w:t>
      </w:r>
      <w:r w:rsidRPr="00CD4A5A">
        <w:rPr>
          <w:rStyle w:val="Strong"/>
          <w:color w:val="FFC000"/>
          <w:vertAlign w:val="subscript"/>
        </w:rPr>
        <w:t>2</w:t>
      </w:r>
      <w:r w:rsidRPr="00CD4A5A">
        <w:rPr>
          <w:rStyle w:val="Strong"/>
          <w:color w:val="FFC000"/>
        </w:rPr>
        <w:t>n)</w:t>
      </w:r>
      <w:bookmarkEnd w:id="0"/>
      <w:r w:rsidRPr="00CD4A5A">
        <w:rPr>
          <w:rStyle w:val="Strong"/>
          <w:color w:val="FFC000"/>
        </w:rPr>
        <w:t xml:space="preserve"> </w:t>
      </w:r>
      <w:r>
        <w:rPr>
          <w:rStyle w:val="Strong"/>
        </w:rPr>
        <w:t xml:space="preserve">– </w:t>
      </w:r>
      <w:r>
        <w:rPr>
          <w:rStyle w:val="Strong"/>
          <w:b w:val="0"/>
          <w:bCs w:val="0"/>
        </w:rPr>
        <w:t>Linearithmic</w:t>
      </w:r>
      <w:r w:rsidRPr="008721CA">
        <w:rPr>
          <w:rStyle w:val="Strong"/>
          <w:b w:val="0"/>
          <w:bCs w:val="0"/>
        </w:rPr>
        <w:t xml:space="preserve"> </w:t>
      </w:r>
    </w:p>
    <w:p w14:paraId="39575B81" w14:textId="36F4B869"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(n</w:t>
      </w:r>
      <w:r w:rsidRPr="00CD4A5A">
        <w:rPr>
          <w:rStyle w:val="Strong"/>
          <w:color w:val="FF0000"/>
          <w:vertAlign w:val="superscript"/>
        </w:rPr>
        <w:t>2</w:t>
      </w:r>
      <w:r w:rsidRPr="00CD4A5A">
        <w:rPr>
          <w:rStyle w:val="Strong"/>
          <w:color w:val="FF0000"/>
        </w:rPr>
        <w:t xml:space="preserve">) </w:t>
      </w:r>
      <w:r>
        <w:rPr>
          <w:rStyle w:val="Strong"/>
        </w:rPr>
        <w:t xml:space="preserve">– </w:t>
      </w:r>
      <w:r>
        <w:rPr>
          <w:rStyle w:val="Strong"/>
          <w:b w:val="0"/>
          <w:bCs w:val="0"/>
        </w:rPr>
        <w:t>Quadratic</w:t>
      </w:r>
    </w:p>
    <w:p w14:paraId="2CB0B246" w14:textId="42412BA1" w:rsidR="008721CA" w:rsidRPr="008721CA" w:rsidRDefault="008721CA" w:rsidP="008721CA">
      <w:pPr>
        <w:pStyle w:val="ListParagraph"/>
        <w:numPr>
          <w:ilvl w:val="0"/>
          <w:numId w:val="24"/>
        </w:numPr>
        <w:rPr>
          <w:rStyle w:val="Strong"/>
          <w:b w:val="0"/>
          <w:bCs w:val="0"/>
          <w:lang w:val="en-NZ"/>
        </w:rPr>
      </w:pPr>
      <w:r w:rsidRPr="00CD4A5A">
        <w:rPr>
          <w:rStyle w:val="Strong"/>
          <w:color w:val="FF0000"/>
        </w:rPr>
        <w:t>O (2</w:t>
      </w:r>
      <w:r w:rsidRPr="00CD4A5A">
        <w:rPr>
          <w:rStyle w:val="Strong"/>
          <w:color w:val="FF0000"/>
          <w:vertAlign w:val="superscript"/>
        </w:rPr>
        <w:t>n</w:t>
      </w:r>
      <w:r w:rsidRPr="00CD4A5A">
        <w:rPr>
          <w:rStyle w:val="Strong"/>
          <w:color w:val="FF0000"/>
        </w:rPr>
        <w:t xml:space="preserve">) </w:t>
      </w:r>
      <w:r>
        <w:rPr>
          <w:rStyle w:val="Strong"/>
        </w:rPr>
        <w:t xml:space="preserve">– </w:t>
      </w:r>
      <w:r>
        <w:rPr>
          <w:rStyle w:val="Strong"/>
          <w:b w:val="0"/>
          <w:bCs w:val="0"/>
        </w:rPr>
        <w:t>Exponential</w:t>
      </w:r>
    </w:p>
    <w:p w14:paraId="2B89786B" w14:textId="3C713EB5" w:rsidR="008721CA" w:rsidRPr="00CD4A5A" w:rsidRDefault="008721CA" w:rsidP="008721CA">
      <w:pPr>
        <w:pStyle w:val="ListParagraph"/>
        <w:numPr>
          <w:ilvl w:val="0"/>
          <w:numId w:val="24"/>
        </w:numPr>
        <w:rPr>
          <w:rStyle w:val="Strong"/>
          <w:b w:val="0"/>
          <w:bCs w:val="0"/>
          <w:lang w:val="en-NZ"/>
        </w:rPr>
      </w:pPr>
      <w:r w:rsidRPr="00CD4A5A">
        <w:rPr>
          <w:rStyle w:val="Strong"/>
          <w:color w:val="FF0000"/>
        </w:rPr>
        <w:t xml:space="preserve">O (n!) </w:t>
      </w:r>
      <w:r>
        <w:rPr>
          <w:rStyle w:val="Strong"/>
        </w:rPr>
        <w:t xml:space="preserve">– </w:t>
      </w:r>
      <w:r>
        <w:rPr>
          <w:rStyle w:val="Strong"/>
          <w:b w:val="0"/>
          <w:bCs w:val="0"/>
        </w:rPr>
        <w:t>Factorial</w:t>
      </w:r>
    </w:p>
    <w:p w14:paraId="4BBA992A" w14:textId="77777777" w:rsidR="00CD4A5A" w:rsidRDefault="00CD4A5A" w:rsidP="00CD4A5A">
      <w:pPr>
        <w:rPr>
          <w:lang w:val="en-NZ"/>
        </w:rPr>
      </w:pPr>
    </w:p>
    <w:p w14:paraId="3065D220" w14:textId="581A3ACA" w:rsidR="00CD4A5A" w:rsidRDefault="00CD4A5A" w:rsidP="00CD4A5A">
      <w:pPr>
        <w:rPr>
          <w:lang w:val="en-NZ"/>
        </w:rPr>
      </w:pPr>
      <w:r>
        <w:rPr>
          <w:lang w:val="en-NZ"/>
        </w:rPr>
        <w:t>By using Big-O Notation, developers can predict how algorithms will perform as the input size grows and select the most efficient algorithm based on scalability and resource use.</w:t>
      </w:r>
    </w:p>
    <w:p w14:paraId="2B884D80" w14:textId="77777777" w:rsidR="00CD4A5A" w:rsidRDefault="00CD4A5A" w:rsidP="00CD4A5A">
      <w:pPr>
        <w:rPr>
          <w:lang w:val="en-NZ"/>
        </w:rPr>
      </w:pPr>
    </w:p>
    <w:p w14:paraId="76859266" w14:textId="220ACCFB" w:rsidR="00CD4A5A" w:rsidRDefault="00CD4A5A" w:rsidP="00CD4A5A">
      <w:pPr>
        <w:pStyle w:val="Heading1"/>
        <w:rPr>
          <w:lang w:val="en-NZ"/>
        </w:rPr>
      </w:pPr>
      <w:r>
        <w:rPr>
          <w:lang w:val="en-NZ"/>
        </w:rPr>
        <w:t>Stable and Unstable Sort</w:t>
      </w:r>
    </w:p>
    <w:p w14:paraId="6A684A23" w14:textId="77777777" w:rsidR="00085199" w:rsidRDefault="00085199" w:rsidP="00085199">
      <w:pPr>
        <w:rPr>
          <w:lang w:val="en-NZ"/>
        </w:rPr>
      </w:pPr>
    </w:p>
    <w:p w14:paraId="666BEA56" w14:textId="0BF4F20F" w:rsidR="00085199" w:rsidRDefault="00085199" w:rsidP="00085199">
      <w:pPr>
        <w:pStyle w:val="Subtitle"/>
        <w:rPr>
          <w:lang w:val="en-NZ"/>
        </w:rPr>
      </w:pPr>
      <w:r>
        <w:rPr>
          <w:lang w:val="en-NZ"/>
        </w:rPr>
        <w:t>Definition</w:t>
      </w:r>
    </w:p>
    <w:p w14:paraId="71356E5E" w14:textId="229F837D" w:rsidR="00085199" w:rsidRDefault="00085199" w:rsidP="00085199">
      <w:pPr>
        <w:rPr>
          <w:lang w:val="en-NZ"/>
        </w:rPr>
      </w:pPr>
      <w:r>
        <w:rPr>
          <w:lang w:val="en-NZ"/>
        </w:rPr>
        <w:t>A stable sort is when the algorithm preserves the relative ordering of duplicate items, an unstable sort does not preserve the relative order.</w:t>
      </w:r>
    </w:p>
    <w:p w14:paraId="53C25A85" w14:textId="77777777" w:rsidR="00085199" w:rsidRDefault="00085199" w:rsidP="00085199">
      <w:pPr>
        <w:rPr>
          <w:lang w:val="en-NZ"/>
        </w:rPr>
      </w:pPr>
    </w:p>
    <w:p w14:paraId="394BC6FD" w14:textId="08BF36B9" w:rsidR="00085199" w:rsidRDefault="00085199" w:rsidP="00085199">
      <w:pPr>
        <w:pStyle w:val="Heading1"/>
        <w:rPr>
          <w:lang w:val="en-NZ"/>
        </w:rPr>
      </w:pPr>
      <w:r>
        <w:rPr>
          <w:lang w:val="en-NZ"/>
        </w:rPr>
        <w:t>Arrays</w:t>
      </w:r>
    </w:p>
    <w:p w14:paraId="3F30D372" w14:textId="77777777" w:rsidR="00085199" w:rsidRDefault="00085199" w:rsidP="00085199">
      <w:pPr>
        <w:rPr>
          <w:lang w:val="en-NZ"/>
        </w:rPr>
      </w:pPr>
    </w:p>
    <w:p w14:paraId="7CD37A13" w14:textId="3CDFA434" w:rsidR="00085199" w:rsidRPr="00085199" w:rsidRDefault="00085199" w:rsidP="00085199">
      <w:pPr>
        <w:pStyle w:val="Subtitle"/>
        <w:rPr>
          <w:lang w:val="en-NZ"/>
        </w:rPr>
      </w:pPr>
      <w:r>
        <w:rPr>
          <w:lang w:val="en-NZ"/>
        </w:rPr>
        <w:t>Definition</w:t>
      </w:r>
    </w:p>
    <w:p w14:paraId="4E75AF5F" w14:textId="009C5105" w:rsidR="00085199" w:rsidRDefault="00085199" w:rsidP="00085199">
      <w:pPr>
        <w:rPr>
          <w:lang w:val="en-NZ"/>
        </w:rPr>
      </w:pPr>
      <w:r>
        <w:rPr>
          <w:lang w:val="en-NZ"/>
        </w:rPr>
        <w:t>They are not a dynamic data structure, which means once you create an array you cannot change its size, it is a continuous block in memory. Every element occupies the same amount of space in memory.</w:t>
      </w:r>
    </w:p>
    <w:p w14:paraId="44E2F8A9" w14:textId="33E81B45" w:rsidR="00085199" w:rsidRDefault="00085199" w:rsidP="00085199">
      <w:pPr>
        <w:rPr>
          <w:lang w:val="en-NZ"/>
        </w:rPr>
      </w:pPr>
      <w:r>
        <w:rPr>
          <w:lang w:val="en-NZ"/>
        </w:rPr>
        <w:lastRenderedPageBreak/>
        <w:t>If we know the index of an element, the time to retrieve the element will be the same.</w:t>
      </w:r>
    </w:p>
    <w:p w14:paraId="00D8D769" w14:textId="1262F750" w:rsidR="00085199" w:rsidRDefault="00085199" w:rsidP="00085199">
      <w:pPr>
        <w:rPr>
          <w:lang w:val="en-NZ"/>
        </w:rPr>
      </w:pPr>
      <w:r>
        <w:rPr>
          <w:lang w:val="en-NZ"/>
        </w:rPr>
        <w:t xml:space="preserve">Using the </w:t>
      </w:r>
      <w:r w:rsidRPr="00085199">
        <w:rPr>
          <w:i/>
          <w:iCs/>
          <w:lang w:val="en-NZ"/>
        </w:rPr>
        <w:t>formula</w:t>
      </w:r>
      <w:r>
        <w:rPr>
          <w:i/>
          <w:iCs/>
          <w:lang w:val="en-NZ"/>
        </w:rPr>
        <w:t xml:space="preserve"> </w:t>
      </w:r>
      <w:r w:rsidRPr="00085199">
        <w:rPr>
          <w:b/>
          <w:bCs/>
          <w:lang w:val="en-NZ"/>
        </w:rPr>
        <w:t>x + i * y</w:t>
      </w:r>
      <w:r>
        <w:rPr>
          <w:b/>
          <w:bCs/>
          <w:lang w:val="en-NZ"/>
        </w:rPr>
        <w:t xml:space="preserve"> </w:t>
      </w:r>
      <w:r>
        <w:rPr>
          <w:lang w:val="en-NZ"/>
        </w:rPr>
        <w:t xml:space="preserve">to reach the memory address of the </w:t>
      </w:r>
      <w:r w:rsidRPr="00085199">
        <w:rPr>
          <w:b/>
          <w:bCs/>
          <w:lang w:val="en-NZ"/>
        </w:rPr>
        <w:t>i</w:t>
      </w:r>
      <w:r w:rsidRPr="00085199">
        <w:rPr>
          <w:b/>
          <w:bCs/>
          <w:vertAlign w:val="superscript"/>
          <w:lang w:val="en-NZ"/>
        </w:rPr>
        <w:t>th</w:t>
      </w:r>
      <w:r>
        <w:rPr>
          <w:lang w:val="en-NZ"/>
        </w:rPr>
        <w:t xml:space="preserve"> element, the size of each element being </w:t>
      </w:r>
      <w:r w:rsidRPr="00085199">
        <w:rPr>
          <w:b/>
          <w:bCs/>
          <w:lang w:val="en-NZ"/>
        </w:rPr>
        <w:t>y</w:t>
      </w:r>
      <w:r>
        <w:rPr>
          <w:lang w:val="en-NZ"/>
        </w:rPr>
        <w:t xml:space="preserve"> and starting at the memory address </w:t>
      </w:r>
      <w:r w:rsidRPr="00085199">
        <w:rPr>
          <w:b/>
          <w:bCs/>
          <w:lang w:val="en-NZ"/>
        </w:rPr>
        <w:t>x</w:t>
      </w:r>
      <w:r>
        <w:rPr>
          <w:lang w:val="en-NZ"/>
        </w:rPr>
        <w:t>.</w:t>
      </w:r>
    </w:p>
    <w:p w14:paraId="6A2C1478" w14:textId="77777777" w:rsidR="004C44F1" w:rsidRDefault="004C44F1" w:rsidP="00085199">
      <w:pPr>
        <w:rPr>
          <w:lang w:val="en-NZ"/>
        </w:rPr>
      </w:pPr>
    </w:p>
    <w:p w14:paraId="5EFAAA37" w14:textId="3F63C009" w:rsidR="004C44F1" w:rsidRDefault="004C44F1" w:rsidP="00085199">
      <w:pPr>
        <w:rPr>
          <w:lang w:val="en-NZ"/>
        </w:rPr>
      </w:pPr>
      <w:r>
        <w:rPr>
          <w:lang w:val="en-NZ"/>
        </w:rPr>
        <w:t>For arrays:</w:t>
      </w:r>
    </w:p>
    <w:p w14:paraId="1B716DFB" w14:textId="77777777" w:rsidR="004C44F1" w:rsidRDefault="004C44F1" w:rsidP="00085199">
      <w:pPr>
        <w:rPr>
          <w:lang w:val="en-NZ"/>
        </w:rPr>
      </w:pPr>
    </w:p>
    <w:p w14:paraId="10AC8BE1" w14:textId="6EA78CA6" w:rsidR="004C44F1" w:rsidRPr="004C44F1" w:rsidRDefault="004C44F1" w:rsidP="00085199">
      <w:pPr>
        <w:rPr>
          <w:lang w:val="en-NZ"/>
        </w:rPr>
      </w:pPr>
      <w:r>
        <w:rPr>
          <w:b/>
          <w:bCs/>
          <w:lang w:val="en-NZ"/>
        </w:rPr>
        <w:t xml:space="preserve">O (1) – </w:t>
      </w:r>
      <w:r>
        <w:rPr>
          <w:lang w:val="en-NZ"/>
        </w:rPr>
        <w:t>Retrieve with index</w:t>
      </w:r>
    </w:p>
    <w:p w14:paraId="72FAE418" w14:textId="2CA3615B" w:rsidR="004C44F1" w:rsidRDefault="004C44F1" w:rsidP="00085199">
      <w:pPr>
        <w:rPr>
          <w:lang w:val="en-NZ"/>
        </w:rPr>
      </w:pPr>
      <w:r>
        <w:rPr>
          <w:b/>
          <w:bCs/>
          <w:lang w:val="en-NZ"/>
        </w:rPr>
        <w:t xml:space="preserve">O (n) – </w:t>
      </w:r>
      <w:r>
        <w:rPr>
          <w:lang w:val="en-NZ"/>
        </w:rPr>
        <w:t>Retrieve without index</w:t>
      </w:r>
    </w:p>
    <w:p w14:paraId="5159B9A3" w14:textId="6851A08C" w:rsidR="004C44F1" w:rsidRPr="004C44F1" w:rsidRDefault="004C44F1" w:rsidP="004C44F1">
      <w:pPr>
        <w:rPr>
          <w:lang w:val="en-NZ"/>
        </w:rPr>
      </w:pPr>
      <w:r>
        <w:rPr>
          <w:b/>
          <w:bCs/>
          <w:lang w:val="en-NZ"/>
        </w:rPr>
        <w:t xml:space="preserve">O (n) – </w:t>
      </w:r>
      <w:r>
        <w:rPr>
          <w:lang w:val="en-NZ"/>
        </w:rPr>
        <w:t>Add an element to a full array</w:t>
      </w:r>
    </w:p>
    <w:p w14:paraId="2A0C918B" w14:textId="7FDDD22E" w:rsidR="004C44F1" w:rsidRPr="004C44F1" w:rsidRDefault="004C44F1" w:rsidP="004C44F1">
      <w:pPr>
        <w:rPr>
          <w:lang w:val="en-NZ"/>
        </w:rPr>
      </w:pPr>
      <w:r>
        <w:rPr>
          <w:b/>
          <w:bCs/>
          <w:lang w:val="en-NZ"/>
        </w:rPr>
        <w:t xml:space="preserve">O (1) – </w:t>
      </w:r>
      <w:r>
        <w:rPr>
          <w:lang w:val="en-NZ"/>
        </w:rPr>
        <w:t>Add an element to the end of an array (has space)</w:t>
      </w:r>
    </w:p>
    <w:p w14:paraId="15B9F605" w14:textId="49113702" w:rsidR="004C44F1" w:rsidRPr="004C44F1" w:rsidRDefault="004C44F1" w:rsidP="004C44F1">
      <w:pPr>
        <w:rPr>
          <w:lang w:val="en-NZ"/>
        </w:rPr>
      </w:pPr>
      <w:r>
        <w:rPr>
          <w:b/>
          <w:bCs/>
          <w:lang w:val="en-NZ"/>
        </w:rPr>
        <w:t xml:space="preserve">O (1) – </w:t>
      </w:r>
      <w:r>
        <w:rPr>
          <w:lang w:val="en-NZ"/>
        </w:rPr>
        <w:t>Insert or update an element at a specific index</w:t>
      </w:r>
    </w:p>
    <w:p w14:paraId="10CB427D" w14:textId="7238231E" w:rsidR="004C44F1" w:rsidRPr="004C44F1" w:rsidRDefault="004C44F1" w:rsidP="004C44F1">
      <w:pPr>
        <w:rPr>
          <w:lang w:val="en-NZ"/>
        </w:rPr>
      </w:pPr>
      <w:r>
        <w:rPr>
          <w:b/>
          <w:bCs/>
          <w:lang w:val="en-NZ"/>
        </w:rPr>
        <w:t xml:space="preserve">O (1) – </w:t>
      </w:r>
      <w:r>
        <w:rPr>
          <w:lang w:val="en-NZ"/>
        </w:rPr>
        <w:t>Delete an element by setting it to null</w:t>
      </w:r>
    </w:p>
    <w:p w14:paraId="5D11A9F4" w14:textId="4D589262" w:rsidR="004C44F1" w:rsidRPr="004C44F1" w:rsidRDefault="004C44F1" w:rsidP="004C44F1">
      <w:pPr>
        <w:rPr>
          <w:lang w:val="en-NZ"/>
        </w:rPr>
      </w:pPr>
      <w:r>
        <w:rPr>
          <w:b/>
          <w:bCs/>
          <w:lang w:val="en-NZ"/>
        </w:rPr>
        <w:t xml:space="preserve">O (n) – </w:t>
      </w:r>
      <w:r>
        <w:rPr>
          <w:lang w:val="en-NZ"/>
        </w:rPr>
        <w:t>Delete an element by shifting elements</w:t>
      </w:r>
    </w:p>
    <w:p w14:paraId="630BF70D" w14:textId="77777777" w:rsidR="004C44F1" w:rsidRPr="004C44F1" w:rsidRDefault="004C44F1" w:rsidP="00085199">
      <w:pPr>
        <w:rPr>
          <w:lang w:val="en-NZ"/>
        </w:rPr>
      </w:pPr>
    </w:p>
    <w:p w14:paraId="6E9D9786" w14:textId="77777777" w:rsidR="004C44F1" w:rsidRDefault="004C44F1" w:rsidP="00085199">
      <w:pPr>
        <w:rPr>
          <w:lang w:val="en-NZ"/>
        </w:rPr>
      </w:pPr>
    </w:p>
    <w:p w14:paraId="3AD75D79" w14:textId="0823476A" w:rsidR="004C44F1" w:rsidRPr="00085199" w:rsidRDefault="004C44F1" w:rsidP="00085199">
      <w:pPr>
        <w:rPr>
          <w:rStyle w:val="Emphasis"/>
          <w:i w:val="0"/>
          <w:iCs w:val="0"/>
        </w:rPr>
      </w:pPr>
      <w:r>
        <w:rPr>
          <w:lang w:val="en-NZ"/>
        </w:rPr>
        <w:t>The general rule:</w:t>
      </w:r>
    </w:p>
    <w:p w14:paraId="5522D23C" w14:textId="77777777" w:rsidR="00085199" w:rsidRDefault="00085199" w:rsidP="00085199">
      <w:pPr>
        <w:rPr>
          <w:lang w:val="en-NZ"/>
        </w:rPr>
      </w:pPr>
    </w:p>
    <w:p w14:paraId="4CDA0666" w14:textId="43E4DB6B" w:rsidR="004C44F1" w:rsidRPr="004C44F1" w:rsidRDefault="004C44F1" w:rsidP="00085199">
      <w:pPr>
        <w:rPr>
          <w:i/>
          <w:iCs/>
          <w:lang w:val="en-NZ"/>
        </w:rPr>
      </w:pPr>
      <w:r>
        <w:rPr>
          <w:lang w:val="en-NZ"/>
        </w:rPr>
        <w:t xml:space="preserve">If it doesn’t have a loop, it’s </w:t>
      </w:r>
      <w:r w:rsidRPr="004C44F1">
        <w:rPr>
          <w:i/>
          <w:iCs/>
          <w:lang w:val="en-NZ"/>
        </w:rPr>
        <w:t>Constant Time</w:t>
      </w:r>
    </w:p>
    <w:p w14:paraId="4FBB74D6" w14:textId="09443CD9" w:rsidR="004C44F1" w:rsidRDefault="004C44F1" w:rsidP="00085199">
      <w:pPr>
        <w:rPr>
          <w:lang w:val="en-NZ"/>
        </w:rPr>
      </w:pPr>
      <w:r>
        <w:rPr>
          <w:lang w:val="en-NZ"/>
        </w:rPr>
        <w:t xml:space="preserve">If it requires a single loop, it’s </w:t>
      </w:r>
      <w:r w:rsidRPr="004C44F1">
        <w:rPr>
          <w:i/>
          <w:iCs/>
          <w:lang w:val="en-NZ"/>
        </w:rPr>
        <w:t>Linear Time</w:t>
      </w:r>
    </w:p>
    <w:p w14:paraId="1E80DC2C" w14:textId="1193E812" w:rsidR="004C44F1" w:rsidRDefault="004C44F1" w:rsidP="00085199">
      <w:pPr>
        <w:rPr>
          <w:i/>
          <w:iCs/>
          <w:lang w:val="en-NZ"/>
        </w:rPr>
      </w:pPr>
      <w:r>
        <w:rPr>
          <w:lang w:val="en-NZ"/>
        </w:rPr>
        <w:t xml:space="preserve">If it requires a loop inside of a loop, it’s </w:t>
      </w:r>
      <w:r w:rsidRPr="004C44F1">
        <w:rPr>
          <w:i/>
          <w:iCs/>
          <w:lang w:val="en-NZ"/>
        </w:rPr>
        <w:t>Quadratic Time</w:t>
      </w:r>
    </w:p>
    <w:p w14:paraId="1F6F0BEA" w14:textId="77777777" w:rsidR="004C44F1" w:rsidRDefault="004C44F1" w:rsidP="00085199">
      <w:pPr>
        <w:rPr>
          <w:i/>
          <w:iCs/>
          <w:lang w:val="en-NZ"/>
        </w:rPr>
      </w:pPr>
    </w:p>
    <w:p w14:paraId="73BA5CDE" w14:textId="274ED85C" w:rsidR="004C44F1" w:rsidRDefault="004505C2" w:rsidP="004505C2">
      <w:pPr>
        <w:pStyle w:val="Heading1"/>
        <w:rPr>
          <w:lang w:val="en-NZ"/>
        </w:rPr>
      </w:pPr>
      <w:r>
        <w:rPr>
          <w:lang w:val="en-NZ"/>
        </w:rPr>
        <w:t>Bubble Sort</w:t>
      </w:r>
    </w:p>
    <w:p w14:paraId="1F7B8BDD" w14:textId="77777777" w:rsidR="004505C2" w:rsidRDefault="004505C2" w:rsidP="004505C2">
      <w:pPr>
        <w:rPr>
          <w:lang w:val="en-NZ"/>
        </w:rPr>
      </w:pPr>
    </w:p>
    <w:p w14:paraId="6C068867" w14:textId="6AC2C912" w:rsidR="004505C2" w:rsidRPr="004505C2" w:rsidRDefault="004505C2" w:rsidP="004505C2">
      <w:pPr>
        <w:rPr>
          <w:lang w:val="en-NZ"/>
        </w:rPr>
      </w:pPr>
      <w:r>
        <w:rPr>
          <w:lang w:val="en-NZ"/>
        </w:rPr>
        <w:t xml:space="preserve">It’s an in-place and stable algorithm and it has a time complexity of </w:t>
      </w:r>
      <w:r>
        <w:rPr>
          <w:b/>
          <w:bCs/>
          <w:lang w:val="en-NZ"/>
        </w:rPr>
        <w:t>O (n</w:t>
      </w:r>
      <w:r w:rsidRPr="004505C2">
        <w:rPr>
          <w:b/>
          <w:bCs/>
          <w:vertAlign w:val="superscript"/>
          <w:lang w:val="en-NZ"/>
        </w:rPr>
        <w:t>2</w:t>
      </w:r>
      <w:r>
        <w:rPr>
          <w:b/>
          <w:bCs/>
          <w:lang w:val="en-NZ"/>
        </w:rPr>
        <w:t>)</w:t>
      </w:r>
      <w:r>
        <w:rPr>
          <w:lang w:val="en-NZ"/>
        </w:rPr>
        <w:t>.</w:t>
      </w:r>
    </w:p>
    <w:p w14:paraId="5A65E2CC" w14:textId="77777777" w:rsidR="004505C2" w:rsidRDefault="004505C2" w:rsidP="004505C2">
      <w:pPr>
        <w:rPr>
          <w:b/>
          <w:bCs/>
          <w:lang w:val="en-NZ"/>
        </w:rPr>
      </w:pPr>
    </w:p>
    <w:p w14:paraId="317922E2" w14:textId="2CFD21DD"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class</w:t>
      </w:r>
      <w:r w:rsidRPr="004505C2">
        <w:rPr>
          <w:rFonts w:ascii="Consolas" w:eastAsia="Times New Roman" w:hAnsi="Consolas" w:cs="Times New Roman"/>
          <w:color w:val="CCCCCC"/>
          <w:sz w:val="21"/>
          <w:szCs w:val="21"/>
          <w:lang w:val="en-NZ" w:eastAsia="en-NZ"/>
        </w:rPr>
        <w:t xml:space="preserve"> </w:t>
      </w:r>
      <w:proofErr w:type="spellStart"/>
      <w:r>
        <w:rPr>
          <w:rFonts w:ascii="Consolas" w:eastAsia="Times New Roman" w:hAnsi="Consolas" w:cs="Times New Roman"/>
          <w:color w:val="4EC9B0"/>
          <w:sz w:val="21"/>
          <w:szCs w:val="21"/>
          <w:lang w:val="en-NZ" w:eastAsia="en-NZ"/>
        </w:rPr>
        <w:t>bubbleSort</w:t>
      </w:r>
      <w:proofErr w:type="spellEnd"/>
      <w:r w:rsidRPr="004505C2">
        <w:rPr>
          <w:rFonts w:ascii="Consolas" w:eastAsia="Times New Roman" w:hAnsi="Consolas" w:cs="Times New Roman"/>
          <w:color w:val="CCCCCC"/>
          <w:sz w:val="21"/>
          <w:szCs w:val="21"/>
          <w:lang w:val="en-NZ" w:eastAsia="en-NZ"/>
        </w:rPr>
        <w:t xml:space="preserve"> {</w:t>
      </w:r>
    </w:p>
    <w:p w14:paraId="0F3BF85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main</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4EC9B0"/>
          <w:sz w:val="21"/>
          <w:szCs w:val="21"/>
          <w:lang w:val="en-NZ" w:eastAsia="en-NZ"/>
        </w:rPr>
        <w:t>String</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args</w:t>
      </w:r>
      <w:proofErr w:type="spellEnd"/>
      <w:r w:rsidRPr="004505C2">
        <w:rPr>
          <w:rFonts w:ascii="Consolas" w:eastAsia="Times New Roman" w:hAnsi="Consolas" w:cs="Times New Roman"/>
          <w:color w:val="CCCCCC"/>
          <w:sz w:val="21"/>
          <w:szCs w:val="21"/>
          <w:lang w:val="en-NZ" w:eastAsia="en-NZ"/>
        </w:rPr>
        <w:t>) {</w:t>
      </w:r>
    </w:p>
    <w:p w14:paraId="0AB2087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
    <w:p w14:paraId="6AFB197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 </w:t>
      </w:r>
      <w:r w:rsidRPr="004505C2">
        <w:rPr>
          <w:rFonts w:ascii="Consolas" w:eastAsia="Times New Roman" w:hAnsi="Consolas" w:cs="Times New Roman"/>
          <w:color w:val="B5CEA8"/>
          <w:sz w:val="21"/>
          <w:szCs w:val="21"/>
          <w:lang w:val="en-NZ" w:eastAsia="en-NZ"/>
        </w:rPr>
        <w:t>20</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35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15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7</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55</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B5CEA8"/>
          <w:sz w:val="21"/>
          <w:szCs w:val="21"/>
          <w:lang w:val="en-NZ" w:eastAsia="en-NZ"/>
        </w:rPr>
        <w:t>22</w:t>
      </w:r>
      <w:r w:rsidRPr="004505C2">
        <w:rPr>
          <w:rFonts w:ascii="Consolas" w:eastAsia="Times New Roman" w:hAnsi="Consolas" w:cs="Times New Roman"/>
          <w:color w:val="CCCCCC"/>
          <w:sz w:val="21"/>
          <w:szCs w:val="21"/>
          <w:lang w:val="en-NZ" w:eastAsia="en-NZ"/>
        </w:rPr>
        <w:t xml:space="preserve"> };</w:t>
      </w:r>
    </w:p>
    <w:p w14:paraId="3E0DB7F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F573368"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3F5BEADB"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lastUnsortedIndex</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444DB7BD"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&gt;</w:t>
      </w:r>
      <w:r w:rsidRPr="004505C2">
        <w:rPr>
          <w:rFonts w:ascii="Consolas" w:eastAsia="Times New Roman" w:hAnsi="Consolas" w:cs="Times New Roman"/>
          <w:color w:val="CCCCCC"/>
          <w:sz w:val="21"/>
          <w:szCs w:val="21"/>
          <w:lang w:val="en-NZ" w:eastAsia="en-NZ"/>
        </w:rPr>
        <w:t xml:space="preserve"> </w:t>
      </w:r>
      <w:proofErr w:type="spellStart"/>
      <w:proofErr w:type="gram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w:t>
      </w:r>
    </w:p>
    <w:p w14:paraId="748EA1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spellStart"/>
      <w:proofErr w:type="gramEnd"/>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w:t>
      </w:r>
    </w:p>
    <w:p w14:paraId="1EE514E0"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55E8AA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6F9E1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B56DF6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2EC5BCBA"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C586C0"/>
          <w:sz w:val="21"/>
          <w:szCs w:val="21"/>
          <w:lang w:val="en-NZ" w:eastAsia="en-NZ"/>
        </w:rPr>
        <w:t>for</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0</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&lt;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intArray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length</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B5CEA8"/>
          <w:sz w:val="21"/>
          <w:szCs w:val="21"/>
          <w:lang w:val="en-NZ" w:eastAsia="en-NZ"/>
        </w:rPr>
        <w:t>1</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w:t>
      </w:r>
    </w:p>
    <w:p w14:paraId="72E5EF8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4EC9B0"/>
          <w:sz w:val="21"/>
          <w:szCs w:val="21"/>
          <w:lang w:val="en-NZ" w:eastAsia="en-NZ"/>
        </w:rPr>
        <w:t>System</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4FC1FF"/>
          <w:sz w:val="21"/>
          <w:szCs w:val="21"/>
          <w:lang w:val="en-NZ" w:eastAsia="en-NZ"/>
        </w:rPr>
        <w:t>out</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DCDCAA"/>
          <w:sz w:val="21"/>
          <w:szCs w:val="21"/>
          <w:lang w:val="en-NZ" w:eastAsia="en-NZ"/>
        </w:rPr>
        <w:t>println</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intArray</w:t>
      </w:r>
      <w:proofErr w:type="spellEnd"/>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CCCCCC"/>
          <w:sz w:val="21"/>
          <w:szCs w:val="21"/>
          <w:lang w:val="en-NZ" w:eastAsia="en-NZ"/>
        </w:rPr>
        <w:t>);</w:t>
      </w:r>
      <w:proofErr w:type="gramEnd"/>
    </w:p>
    <w:p w14:paraId="7A23049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2C738965"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676AA342"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0106045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public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569CD6"/>
          <w:sz w:val="21"/>
          <w:szCs w:val="21"/>
          <w:lang w:val="en-NZ" w:eastAsia="en-NZ"/>
        </w:rPr>
        <w:t>static</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void</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CDCAA"/>
          <w:sz w:val="21"/>
          <w:szCs w:val="21"/>
          <w:lang w:val="en-NZ" w:eastAsia="en-NZ"/>
        </w:rPr>
        <w:t>swap</w:t>
      </w:r>
      <w:r w:rsidRPr="004505C2">
        <w:rPr>
          <w:rFonts w:ascii="Consolas" w:eastAsia="Times New Roman" w:hAnsi="Consolas" w:cs="Times New Roman"/>
          <w:color w:val="CCCCCC"/>
          <w:sz w:val="21"/>
          <w:szCs w:val="21"/>
          <w:lang w:val="en-NZ" w:eastAsia="en-NZ"/>
        </w:rPr>
        <w:t>(</w:t>
      </w:r>
      <w:proofErr w:type="gramStart"/>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w:t>
      </w:r>
      <w:proofErr w:type="gram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5EE0CCD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lastRenderedPageBreak/>
        <w:t xml:space="preserve">        </w:t>
      </w:r>
      <w:r w:rsidRPr="004505C2">
        <w:rPr>
          <w:rFonts w:ascii="Consolas" w:eastAsia="Times New Roman" w:hAnsi="Consolas" w:cs="Times New Roman"/>
          <w:color w:val="C586C0"/>
          <w:sz w:val="21"/>
          <w:szCs w:val="21"/>
          <w:lang w:val="en-NZ" w:eastAsia="en-NZ"/>
        </w:rPr>
        <w:t>if</w:t>
      </w:r>
      <w:r w:rsidRPr="004505C2">
        <w:rPr>
          <w:rFonts w:ascii="Consolas" w:eastAsia="Times New Roman" w:hAnsi="Consolas" w:cs="Times New Roman"/>
          <w:color w:val="CCCCCC"/>
          <w:sz w:val="21"/>
          <w:szCs w:val="21"/>
          <w:lang w:val="en-NZ" w:eastAsia="en-NZ"/>
        </w:rPr>
        <w:t xml:space="preserve"> (</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w:t>
      </w:r>
    </w:p>
    <w:p w14:paraId="711EB15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C586C0"/>
          <w:sz w:val="21"/>
          <w:szCs w:val="21"/>
          <w:lang w:val="en-NZ" w:eastAsia="en-NZ"/>
        </w:rPr>
        <w:t>return</w:t>
      </w:r>
      <w:r w:rsidRPr="004505C2">
        <w:rPr>
          <w:rFonts w:ascii="Consolas" w:eastAsia="Times New Roman" w:hAnsi="Consolas" w:cs="Times New Roman"/>
          <w:color w:val="CCCCCC"/>
          <w:sz w:val="21"/>
          <w:szCs w:val="21"/>
          <w:lang w:val="en-NZ" w:eastAsia="en-NZ"/>
        </w:rPr>
        <w:t>;</w:t>
      </w:r>
      <w:proofErr w:type="gramEnd"/>
    </w:p>
    <w:p w14:paraId="4186311E"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541735EC"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p>
    <w:p w14:paraId="197C7966"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4EC9B0"/>
          <w:sz w:val="21"/>
          <w:szCs w:val="21"/>
          <w:lang w:val="en-NZ" w:eastAsia="en-NZ"/>
        </w:rPr>
        <w:t>int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proofErr w:type="gramStart"/>
      <w:r w:rsidRPr="004505C2">
        <w:rPr>
          <w:rFonts w:ascii="Consolas" w:eastAsia="Times New Roman" w:hAnsi="Consolas" w:cs="Times New Roman"/>
          <w:color w:val="CCCCCC"/>
          <w:sz w:val="21"/>
          <w:szCs w:val="21"/>
          <w:lang w:val="en-NZ" w:eastAsia="en-NZ"/>
        </w:rPr>
        <w:t>];</w:t>
      </w:r>
      <w:proofErr w:type="gramEnd"/>
    </w:p>
    <w:p w14:paraId="574A0FA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proofErr w:type="spellStart"/>
      <w:r w:rsidRPr="004505C2">
        <w:rPr>
          <w:rFonts w:ascii="Consolas" w:eastAsia="Times New Roman" w:hAnsi="Consolas" w:cs="Times New Roman"/>
          <w:color w:val="9CDCFE"/>
          <w:sz w:val="21"/>
          <w:szCs w:val="21"/>
          <w:lang w:val="en-NZ" w:eastAsia="en-NZ"/>
        </w:rPr>
        <w:t>i</w:t>
      </w:r>
      <w:proofErr w:type="spellEnd"/>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proofErr w:type="gramStart"/>
      <w:r w:rsidRPr="004505C2">
        <w:rPr>
          <w:rFonts w:ascii="Consolas" w:eastAsia="Times New Roman" w:hAnsi="Consolas" w:cs="Times New Roman"/>
          <w:color w:val="CCCCCC"/>
          <w:sz w:val="21"/>
          <w:szCs w:val="21"/>
          <w:lang w:val="en-NZ" w:eastAsia="en-NZ"/>
        </w:rPr>
        <w:t>];</w:t>
      </w:r>
      <w:proofErr w:type="gramEnd"/>
    </w:p>
    <w:p w14:paraId="4F474C17"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9CDCFE"/>
          <w:sz w:val="21"/>
          <w:szCs w:val="21"/>
          <w:lang w:val="en-NZ" w:eastAsia="en-NZ"/>
        </w:rPr>
        <w:t>array</w:t>
      </w:r>
      <w:r w:rsidRPr="004505C2">
        <w:rPr>
          <w:rFonts w:ascii="Consolas" w:eastAsia="Times New Roman" w:hAnsi="Consolas" w:cs="Times New Roman"/>
          <w:color w:val="CCCCCC"/>
          <w:sz w:val="21"/>
          <w:szCs w:val="21"/>
          <w:lang w:val="en-NZ" w:eastAsia="en-NZ"/>
        </w:rPr>
        <w:t>[</w:t>
      </w:r>
      <w:r w:rsidRPr="004505C2">
        <w:rPr>
          <w:rFonts w:ascii="Consolas" w:eastAsia="Times New Roman" w:hAnsi="Consolas" w:cs="Times New Roman"/>
          <w:color w:val="9CDCFE"/>
          <w:sz w:val="21"/>
          <w:szCs w:val="21"/>
          <w:lang w:val="en-NZ" w:eastAsia="en-NZ"/>
        </w:rPr>
        <w:t>j</w:t>
      </w:r>
      <w:r w:rsidRPr="004505C2">
        <w:rPr>
          <w:rFonts w:ascii="Consolas" w:eastAsia="Times New Roman" w:hAnsi="Consolas" w:cs="Times New Roman"/>
          <w:color w:val="CCCCCC"/>
          <w:sz w:val="21"/>
          <w:szCs w:val="21"/>
          <w:lang w:val="en-NZ" w:eastAsia="en-NZ"/>
        </w:rPr>
        <w:t xml:space="preserve">] </w:t>
      </w:r>
      <w:r w:rsidRPr="004505C2">
        <w:rPr>
          <w:rFonts w:ascii="Consolas" w:eastAsia="Times New Roman" w:hAnsi="Consolas" w:cs="Times New Roman"/>
          <w:color w:val="D4D4D4"/>
          <w:sz w:val="21"/>
          <w:szCs w:val="21"/>
          <w:lang w:val="en-NZ" w:eastAsia="en-NZ"/>
        </w:rPr>
        <w:t>=</w:t>
      </w:r>
      <w:r w:rsidRPr="004505C2">
        <w:rPr>
          <w:rFonts w:ascii="Consolas" w:eastAsia="Times New Roman" w:hAnsi="Consolas" w:cs="Times New Roman"/>
          <w:color w:val="CCCCCC"/>
          <w:sz w:val="21"/>
          <w:szCs w:val="21"/>
          <w:lang w:val="en-NZ" w:eastAsia="en-NZ"/>
        </w:rPr>
        <w:t xml:space="preserve"> </w:t>
      </w:r>
      <w:proofErr w:type="gramStart"/>
      <w:r w:rsidRPr="004505C2">
        <w:rPr>
          <w:rFonts w:ascii="Consolas" w:eastAsia="Times New Roman" w:hAnsi="Consolas" w:cs="Times New Roman"/>
          <w:color w:val="9CDCFE"/>
          <w:sz w:val="21"/>
          <w:szCs w:val="21"/>
          <w:lang w:val="en-NZ" w:eastAsia="en-NZ"/>
        </w:rPr>
        <w:t>temp</w:t>
      </w:r>
      <w:r w:rsidRPr="004505C2">
        <w:rPr>
          <w:rFonts w:ascii="Consolas" w:eastAsia="Times New Roman" w:hAnsi="Consolas" w:cs="Times New Roman"/>
          <w:color w:val="CCCCCC"/>
          <w:sz w:val="21"/>
          <w:szCs w:val="21"/>
          <w:lang w:val="en-NZ" w:eastAsia="en-NZ"/>
        </w:rPr>
        <w:t>;</w:t>
      </w:r>
      <w:proofErr w:type="gramEnd"/>
    </w:p>
    <w:p w14:paraId="7D3EE0B3"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    }</w:t>
      </w:r>
    </w:p>
    <w:p w14:paraId="703F24C4" w14:textId="77777777" w:rsidR="004505C2" w:rsidRPr="004505C2" w:rsidRDefault="004505C2" w:rsidP="004505C2">
      <w:pPr>
        <w:shd w:val="clear" w:color="auto" w:fill="1F1F1F"/>
        <w:spacing w:line="285" w:lineRule="atLeast"/>
        <w:rPr>
          <w:rFonts w:ascii="Consolas" w:eastAsia="Times New Roman" w:hAnsi="Consolas" w:cs="Times New Roman"/>
          <w:color w:val="CCCCCC"/>
          <w:sz w:val="21"/>
          <w:szCs w:val="21"/>
          <w:lang w:val="en-NZ" w:eastAsia="en-NZ"/>
        </w:rPr>
      </w:pPr>
      <w:r w:rsidRPr="004505C2">
        <w:rPr>
          <w:rFonts w:ascii="Consolas" w:eastAsia="Times New Roman" w:hAnsi="Consolas" w:cs="Times New Roman"/>
          <w:color w:val="CCCCCC"/>
          <w:sz w:val="21"/>
          <w:szCs w:val="21"/>
          <w:lang w:val="en-NZ" w:eastAsia="en-NZ"/>
        </w:rPr>
        <w:t>}</w:t>
      </w:r>
    </w:p>
    <w:p w14:paraId="3C4CC5F7" w14:textId="64D99C4B" w:rsidR="004505C2" w:rsidRDefault="004505C2" w:rsidP="004505C2">
      <w:pPr>
        <w:rPr>
          <w:lang w:val="en-NZ"/>
        </w:rPr>
      </w:pPr>
    </w:p>
    <w:p w14:paraId="1BFF145C" w14:textId="4CFAA728" w:rsidR="004505C2" w:rsidRDefault="004505C2" w:rsidP="004505C2">
      <w:pPr>
        <w:pStyle w:val="Heading1"/>
        <w:rPr>
          <w:lang w:val="en-NZ"/>
        </w:rPr>
      </w:pPr>
      <w:r>
        <w:rPr>
          <w:lang w:val="en-NZ"/>
        </w:rPr>
        <w:t>Selection Sort</w:t>
      </w:r>
    </w:p>
    <w:p w14:paraId="530D7157" w14:textId="77777777" w:rsidR="004505C2" w:rsidRDefault="004505C2" w:rsidP="004505C2">
      <w:pPr>
        <w:rPr>
          <w:lang w:val="en-NZ"/>
        </w:rPr>
      </w:pPr>
    </w:p>
    <w:p w14:paraId="3CB09165" w14:textId="1E7ADED1" w:rsidR="004505C2" w:rsidRDefault="004505C2" w:rsidP="004505C2">
      <w:pPr>
        <w:rPr>
          <w:lang w:val="en-NZ"/>
        </w:rPr>
      </w:pPr>
      <w:r>
        <w:rPr>
          <w:lang w:val="en-NZ"/>
        </w:rPr>
        <w:t xml:space="preserve">It’s an in-place and unstable algorithm and it has a time complexity of </w:t>
      </w:r>
      <w:r>
        <w:rPr>
          <w:b/>
          <w:bCs/>
          <w:lang w:val="en-NZ"/>
        </w:rPr>
        <w:t>O(n</w:t>
      </w:r>
      <w:r w:rsidRPr="004505C2">
        <w:rPr>
          <w:b/>
          <w:bCs/>
          <w:vertAlign w:val="superscript"/>
          <w:lang w:val="en-NZ"/>
        </w:rPr>
        <w:t>2</w:t>
      </w:r>
      <w:proofErr w:type="gramStart"/>
      <w:r>
        <w:rPr>
          <w:b/>
          <w:bCs/>
          <w:lang w:val="en-NZ"/>
        </w:rPr>
        <w:t>)</w:t>
      </w:r>
      <w:r>
        <w:rPr>
          <w:lang w:val="en-NZ"/>
        </w:rPr>
        <w:t>, but</w:t>
      </w:r>
      <w:proofErr w:type="gramEnd"/>
      <w:r>
        <w:rPr>
          <w:lang w:val="en-NZ"/>
        </w:rPr>
        <w:t xml:space="preserve"> does not require as much swapping as the </w:t>
      </w:r>
      <w:r w:rsidRPr="004505C2">
        <w:rPr>
          <w:i/>
          <w:iCs/>
          <w:lang w:val="en-NZ"/>
        </w:rPr>
        <w:t>Bubble Sort</w:t>
      </w:r>
      <w:r>
        <w:rPr>
          <w:lang w:val="en-NZ"/>
        </w:rPr>
        <w:t>.</w:t>
      </w:r>
    </w:p>
    <w:p w14:paraId="6FE40C50" w14:textId="77777777" w:rsidR="004A0011" w:rsidRDefault="004A0011" w:rsidP="004505C2">
      <w:pPr>
        <w:rPr>
          <w:lang w:val="en-NZ"/>
        </w:rPr>
      </w:pPr>
    </w:p>
    <w:p w14:paraId="0421BF1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class</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selectionSort</w:t>
      </w:r>
      <w:proofErr w:type="spellEnd"/>
      <w:r w:rsidRPr="004A0011">
        <w:rPr>
          <w:rFonts w:ascii="Consolas" w:eastAsia="Times New Roman" w:hAnsi="Consolas" w:cs="Times New Roman"/>
          <w:color w:val="CCCCCC"/>
          <w:sz w:val="21"/>
          <w:szCs w:val="21"/>
          <w:lang w:val="en-NZ" w:eastAsia="en-NZ"/>
        </w:rPr>
        <w:t xml:space="preserve"> {</w:t>
      </w:r>
    </w:p>
    <w:p w14:paraId="1DAD9A79"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main</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4EC9B0"/>
          <w:sz w:val="21"/>
          <w:szCs w:val="21"/>
          <w:lang w:val="en-NZ" w:eastAsia="en-NZ"/>
        </w:rPr>
        <w:t>String</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args</w:t>
      </w:r>
      <w:proofErr w:type="spellEnd"/>
      <w:r w:rsidRPr="004A0011">
        <w:rPr>
          <w:rFonts w:ascii="Consolas" w:eastAsia="Times New Roman" w:hAnsi="Consolas" w:cs="Times New Roman"/>
          <w:color w:val="CCCCCC"/>
          <w:sz w:val="21"/>
          <w:szCs w:val="21"/>
          <w:lang w:val="en-NZ" w:eastAsia="en-NZ"/>
        </w:rPr>
        <w:t>) {</w:t>
      </w:r>
    </w:p>
    <w:p w14:paraId="280BCCC1"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 </w:t>
      </w:r>
      <w:r w:rsidRPr="004A0011">
        <w:rPr>
          <w:rFonts w:ascii="Consolas" w:eastAsia="Times New Roman" w:hAnsi="Consolas" w:cs="Times New Roman"/>
          <w:color w:val="B5CEA8"/>
          <w:sz w:val="21"/>
          <w:szCs w:val="21"/>
          <w:lang w:val="en-NZ" w:eastAsia="en-NZ"/>
        </w:rPr>
        <w:t>20</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35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15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7</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55</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B5CEA8"/>
          <w:sz w:val="21"/>
          <w:szCs w:val="21"/>
          <w:lang w:val="en-NZ" w:eastAsia="en-NZ"/>
        </w:rPr>
        <w:t>22</w:t>
      </w:r>
      <w:r w:rsidRPr="004A0011">
        <w:rPr>
          <w:rFonts w:ascii="Consolas" w:eastAsia="Times New Roman" w:hAnsi="Consolas" w:cs="Times New Roman"/>
          <w:color w:val="CCCCCC"/>
          <w:sz w:val="21"/>
          <w:szCs w:val="21"/>
          <w:lang w:val="en-NZ" w:eastAsia="en-NZ"/>
        </w:rPr>
        <w:t xml:space="preserve"> };</w:t>
      </w:r>
    </w:p>
    <w:p w14:paraId="67BAD5D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05A9744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0DE172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32B848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w:t>
      </w:r>
      <w:proofErr w:type="gramEnd"/>
    </w:p>
    <w:p w14:paraId="6787A91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5A6FFD2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1</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154E9FED"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&gt;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w:t>
      </w:r>
    </w:p>
    <w:p w14:paraId="0459FEC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spellStart"/>
      <w:proofErr w:type="gram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End"/>
    </w:p>
    <w:p w14:paraId="0B8FA3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208CFB2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B8C83D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8AA226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spellStart"/>
      <w:proofErr w:type="gramEnd"/>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largest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lastUnsortedIndex</w:t>
      </w:r>
      <w:proofErr w:type="spellEnd"/>
      <w:r w:rsidRPr="004A0011">
        <w:rPr>
          <w:rFonts w:ascii="Consolas" w:eastAsia="Times New Roman" w:hAnsi="Consolas" w:cs="Times New Roman"/>
          <w:color w:val="CCCCCC"/>
          <w:sz w:val="21"/>
          <w:szCs w:val="21"/>
          <w:lang w:val="en-NZ" w:eastAsia="en-NZ"/>
        </w:rPr>
        <w:t>);</w:t>
      </w:r>
    </w:p>
    <w:p w14:paraId="71F585D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731CF93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3992EC3C"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for</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B5CEA8"/>
          <w:sz w:val="21"/>
          <w:szCs w:val="21"/>
          <w:lang w:val="en-NZ" w:eastAsia="en-NZ"/>
        </w:rPr>
        <w:t>0</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&lt;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intArray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length</w:t>
      </w:r>
      <w:proofErr w:type="spellEnd"/>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w:t>
      </w:r>
    </w:p>
    <w:p w14:paraId="547D877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4EC9B0"/>
          <w:sz w:val="21"/>
          <w:szCs w:val="21"/>
          <w:lang w:val="en-NZ" w:eastAsia="en-NZ"/>
        </w:rPr>
        <w:t>System</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4FC1FF"/>
          <w:sz w:val="21"/>
          <w:szCs w:val="21"/>
          <w:lang w:val="en-NZ" w:eastAsia="en-NZ"/>
        </w:rPr>
        <w:t>out</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DCDCAA"/>
          <w:sz w:val="21"/>
          <w:szCs w:val="21"/>
          <w:lang w:val="en-NZ" w:eastAsia="en-NZ"/>
        </w:rPr>
        <w:t>println</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intArray</w:t>
      </w:r>
      <w:proofErr w:type="spellEnd"/>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CCCCCC"/>
          <w:sz w:val="21"/>
          <w:szCs w:val="21"/>
          <w:lang w:val="en-NZ" w:eastAsia="en-NZ"/>
        </w:rPr>
        <w:t>);</w:t>
      </w:r>
      <w:proofErr w:type="gramEnd"/>
    </w:p>
    <w:p w14:paraId="6EC3FAD6"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6F7ACC9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506B50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D5B01F0"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public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569CD6"/>
          <w:sz w:val="21"/>
          <w:szCs w:val="21"/>
          <w:lang w:val="en-NZ" w:eastAsia="en-NZ"/>
        </w:rPr>
        <w:t>static</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void</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CDCAA"/>
          <w:sz w:val="21"/>
          <w:szCs w:val="21"/>
          <w:lang w:val="en-NZ" w:eastAsia="en-NZ"/>
        </w:rPr>
        <w:t>swap</w:t>
      </w:r>
      <w:r w:rsidRPr="004A0011">
        <w:rPr>
          <w:rFonts w:ascii="Consolas" w:eastAsia="Times New Roman" w:hAnsi="Consolas" w:cs="Times New Roman"/>
          <w:color w:val="CCCCCC"/>
          <w:sz w:val="21"/>
          <w:szCs w:val="21"/>
          <w:lang w:val="en-NZ" w:eastAsia="en-NZ"/>
        </w:rPr>
        <w:t>(</w:t>
      </w:r>
      <w:proofErr w:type="gramStart"/>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w:t>
      </w:r>
      <w:proofErr w:type="gram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276649D4"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C586C0"/>
          <w:sz w:val="21"/>
          <w:szCs w:val="21"/>
          <w:lang w:val="en-NZ" w:eastAsia="en-NZ"/>
        </w:rPr>
        <w:t>if</w:t>
      </w:r>
      <w:r w:rsidRPr="004A0011">
        <w:rPr>
          <w:rFonts w:ascii="Consolas" w:eastAsia="Times New Roman" w:hAnsi="Consolas" w:cs="Times New Roman"/>
          <w:color w:val="CCCCCC"/>
          <w:sz w:val="21"/>
          <w:szCs w:val="21"/>
          <w:lang w:val="en-NZ" w:eastAsia="en-NZ"/>
        </w:rPr>
        <w:t xml:space="preserve"> (</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w:t>
      </w:r>
    </w:p>
    <w:p w14:paraId="1A2B0463"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C586C0"/>
          <w:sz w:val="21"/>
          <w:szCs w:val="21"/>
          <w:lang w:val="en-NZ" w:eastAsia="en-NZ"/>
        </w:rPr>
        <w:t>return</w:t>
      </w:r>
      <w:r w:rsidRPr="004A0011">
        <w:rPr>
          <w:rFonts w:ascii="Consolas" w:eastAsia="Times New Roman" w:hAnsi="Consolas" w:cs="Times New Roman"/>
          <w:color w:val="CCCCCC"/>
          <w:sz w:val="21"/>
          <w:szCs w:val="21"/>
          <w:lang w:val="en-NZ" w:eastAsia="en-NZ"/>
        </w:rPr>
        <w:t>;</w:t>
      </w:r>
      <w:proofErr w:type="gramEnd"/>
    </w:p>
    <w:p w14:paraId="7F54108B"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570BA8BE"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p>
    <w:p w14:paraId="755571C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4EC9B0"/>
          <w:sz w:val="21"/>
          <w:szCs w:val="21"/>
          <w:lang w:val="en-NZ" w:eastAsia="en-NZ"/>
        </w:rPr>
        <w:t>int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proofErr w:type="gramStart"/>
      <w:r w:rsidRPr="004A0011">
        <w:rPr>
          <w:rFonts w:ascii="Consolas" w:eastAsia="Times New Roman" w:hAnsi="Consolas" w:cs="Times New Roman"/>
          <w:color w:val="CCCCCC"/>
          <w:sz w:val="21"/>
          <w:szCs w:val="21"/>
          <w:lang w:val="en-NZ" w:eastAsia="en-NZ"/>
        </w:rPr>
        <w:t>];</w:t>
      </w:r>
      <w:proofErr w:type="gramEnd"/>
    </w:p>
    <w:p w14:paraId="69FB3A62"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lastRenderedPageBreak/>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proofErr w:type="spellStart"/>
      <w:r w:rsidRPr="004A0011">
        <w:rPr>
          <w:rFonts w:ascii="Consolas" w:eastAsia="Times New Roman" w:hAnsi="Consolas" w:cs="Times New Roman"/>
          <w:color w:val="9CDCFE"/>
          <w:sz w:val="21"/>
          <w:szCs w:val="21"/>
          <w:lang w:val="en-NZ" w:eastAsia="en-NZ"/>
        </w:rPr>
        <w:t>i</w:t>
      </w:r>
      <w:proofErr w:type="spellEnd"/>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proofErr w:type="gramStart"/>
      <w:r w:rsidRPr="004A0011">
        <w:rPr>
          <w:rFonts w:ascii="Consolas" w:eastAsia="Times New Roman" w:hAnsi="Consolas" w:cs="Times New Roman"/>
          <w:color w:val="CCCCCC"/>
          <w:sz w:val="21"/>
          <w:szCs w:val="21"/>
          <w:lang w:val="en-NZ" w:eastAsia="en-NZ"/>
        </w:rPr>
        <w:t>];</w:t>
      </w:r>
      <w:proofErr w:type="gramEnd"/>
    </w:p>
    <w:p w14:paraId="65FB9FEF"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9CDCFE"/>
          <w:sz w:val="21"/>
          <w:szCs w:val="21"/>
          <w:lang w:val="en-NZ" w:eastAsia="en-NZ"/>
        </w:rPr>
        <w:t>array</w:t>
      </w:r>
      <w:r w:rsidRPr="004A0011">
        <w:rPr>
          <w:rFonts w:ascii="Consolas" w:eastAsia="Times New Roman" w:hAnsi="Consolas" w:cs="Times New Roman"/>
          <w:color w:val="CCCCCC"/>
          <w:sz w:val="21"/>
          <w:szCs w:val="21"/>
          <w:lang w:val="en-NZ" w:eastAsia="en-NZ"/>
        </w:rPr>
        <w:t>[</w:t>
      </w:r>
      <w:r w:rsidRPr="004A0011">
        <w:rPr>
          <w:rFonts w:ascii="Consolas" w:eastAsia="Times New Roman" w:hAnsi="Consolas" w:cs="Times New Roman"/>
          <w:color w:val="9CDCFE"/>
          <w:sz w:val="21"/>
          <w:szCs w:val="21"/>
          <w:lang w:val="en-NZ" w:eastAsia="en-NZ"/>
        </w:rPr>
        <w:t>j</w:t>
      </w:r>
      <w:r w:rsidRPr="004A0011">
        <w:rPr>
          <w:rFonts w:ascii="Consolas" w:eastAsia="Times New Roman" w:hAnsi="Consolas" w:cs="Times New Roman"/>
          <w:color w:val="CCCCCC"/>
          <w:sz w:val="21"/>
          <w:szCs w:val="21"/>
          <w:lang w:val="en-NZ" w:eastAsia="en-NZ"/>
        </w:rPr>
        <w:t xml:space="preserve">] </w:t>
      </w:r>
      <w:r w:rsidRPr="004A0011">
        <w:rPr>
          <w:rFonts w:ascii="Consolas" w:eastAsia="Times New Roman" w:hAnsi="Consolas" w:cs="Times New Roman"/>
          <w:color w:val="D4D4D4"/>
          <w:sz w:val="21"/>
          <w:szCs w:val="21"/>
          <w:lang w:val="en-NZ" w:eastAsia="en-NZ"/>
        </w:rPr>
        <w:t>=</w:t>
      </w:r>
      <w:r w:rsidRPr="004A0011">
        <w:rPr>
          <w:rFonts w:ascii="Consolas" w:eastAsia="Times New Roman" w:hAnsi="Consolas" w:cs="Times New Roman"/>
          <w:color w:val="CCCCCC"/>
          <w:sz w:val="21"/>
          <w:szCs w:val="21"/>
          <w:lang w:val="en-NZ" w:eastAsia="en-NZ"/>
        </w:rPr>
        <w:t xml:space="preserve"> </w:t>
      </w:r>
      <w:proofErr w:type="gramStart"/>
      <w:r w:rsidRPr="004A0011">
        <w:rPr>
          <w:rFonts w:ascii="Consolas" w:eastAsia="Times New Roman" w:hAnsi="Consolas" w:cs="Times New Roman"/>
          <w:color w:val="9CDCFE"/>
          <w:sz w:val="21"/>
          <w:szCs w:val="21"/>
          <w:lang w:val="en-NZ" w:eastAsia="en-NZ"/>
        </w:rPr>
        <w:t>temp</w:t>
      </w:r>
      <w:r w:rsidRPr="004A0011">
        <w:rPr>
          <w:rFonts w:ascii="Consolas" w:eastAsia="Times New Roman" w:hAnsi="Consolas" w:cs="Times New Roman"/>
          <w:color w:val="CCCCCC"/>
          <w:sz w:val="21"/>
          <w:szCs w:val="21"/>
          <w:lang w:val="en-NZ" w:eastAsia="en-NZ"/>
        </w:rPr>
        <w:t>;</w:t>
      </w:r>
      <w:proofErr w:type="gramEnd"/>
    </w:p>
    <w:p w14:paraId="013387F8"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    }</w:t>
      </w:r>
    </w:p>
    <w:p w14:paraId="30F3D70A" w14:textId="77777777" w:rsidR="004A0011" w:rsidRPr="004A0011" w:rsidRDefault="004A0011" w:rsidP="004A0011">
      <w:pPr>
        <w:shd w:val="clear" w:color="auto" w:fill="1F1F1F"/>
        <w:spacing w:line="285" w:lineRule="atLeast"/>
        <w:rPr>
          <w:rFonts w:ascii="Consolas" w:eastAsia="Times New Roman" w:hAnsi="Consolas" w:cs="Times New Roman"/>
          <w:color w:val="CCCCCC"/>
          <w:sz w:val="21"/>
          <w:szCs w:val="21"/>
          <w:lang w:val="en-NZ" w:eastAsia="en-NZ"/>
        </w:rPr>
      </w:pPr>
      <w:r w:rsidRPr="004A0011">
        <w:rPr>
          <w:rFonts w:ascii="Consolas" w:eastAsia="Times New Roman" w:hAnsi="Consolas" w:cs="Times New Roman"/>
          <w:color w:val="CCCCCC"/>
          <w:sz w:val="21"/>
          <w:szCs w:val="21"/>
          <w:lang w:val="en-NZ" w:eastAsia="en-NZ"/>
        </w:rPr>
        <w:t>}</w:t>
      </w:r>
    </w:p>
    <w:p w14:paraId="5188CF8F" w14:textId="77777777" w:rsidR="004A0011" w:rsidRDefault="004A0011" w:rsidP="004505C2">
      <w:pPr>
        <w:rPr>
          <w:lang w:val="en-NZ"/>
        </w:rPr>
      </w:pPr>
    </w:p>
    <w:p w14:paraId="1331765D" w14:textId="582A1A75" w:rsidR="00B45230" w:rsidRDefault="00B45230" w:rsidP="00B45230">
      <w:pPr>
        <w:pStyle w:val="Heading1"/>
        <w:rPr>
          <w:lang w:val="en-NZ"/>
        </w:rPr>
      </w:pPr>
      <w:r>
        <w:rPr>
          <w:lang w:val="en-NZ"/>
        </w:rPr>
        <w:t>Insertion Sort</w:t>
      </w:r>
    </w:p>
    <w:p w14:paraId="2ACDB2B4" w14:textId="77777777" w:rsidR="00B45230" w:rsidRDefault="00B45230" w:rsidP="00B45230">
      <w:pPr>
        <w:rPr>
          <w:lang w:val="en-NZ"/>
        </w:rPr>
      </w:pPr>
    </w:p>
    <w:p w14:paraId="26DB7CD7" w14:textId="3BBA08E0" w:rsidR="00B45230" w:rsidRDefault="00DF20DA" w:rsidP="00B45230">
      <w:pPr>
        <w:rPr>
          <w:lang w:val="en-NZ"/>
        </w:rPr>
      </w:pPr>
      <w:r>
        <w:rPr>
          <w:lang w:val="en-NZ"/>
        </w:rPr>
        <w:t xml:space="preserve">It’s an in-place and stable algorithm and it has a time complexity of </w:t>
      </w:r>
      <w:r>
        <w:rPr>
          <w:b/>
          <w:bCs/>
          <w:lang w:val="en-NZ"/>
        </w:rPr>
        <w:t>O (n</w:t>
      </w:r>
      <w:r w:rsidRPr="00DF20DA">
        <w:rPr>
          <w:b/>
          <w:bCs/>
          <w:vertAlign w:val="superscript"/>
          <w:lang w:val="en-NZ"/>
        </w:rPr>
        <w:t>2</w:t>
      </w:r>
      <w:r>
        <w:rPr>
          <w:b/>
          <w:bCs/>
          <w:lang w:val="en-NZ"/>
        </w:rPr>
        <w:t>)</w:t>
      </w:r>
      <w:r>
        <w:rPr>
          <w:lang w:val="en-NZ"/>
        </w:rPr>
        <w:t>.</w:t>
      </w:r>
    </w:p>
    <w:p w14:paraId="536D4C23" w14:textId="77777777" w:rsidR="0086501D" w:rsidRDefault="0086501D" w:rsidP="00B45230">
      <w:pPr>
        <w:rPr>
          <w:lang w:val="en-NZ"/>
        </w:rPr>
      </w:pPr>
    </w:p>
    <w:p w14:paraId="2348A1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class</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insertionSort</w:t>
      </w:r>
      <w:proofErr w:type="spellEnd"/>
      <w:r w:rsidRPr="0086501D">
        <w:rPr>
          <w:rFonts w:ascii="Consolas" w:eastAsia="Times New Roman" w:hAnsi="Consolas" w:cs="Times New Roman"/>
          <w:color w:val="CCCCCC"/>
          <w:sz w:val="21"/>
          <w:szCs w:val="21"/>
          <w:lang w:val="en-NZ" w:eastAsia="en-NZ"/>
        </w:rPr>
        <w:t xml:space="preserve"> {</w:t>
      </w:r>
    </w:p>
    <w:p w14:paraId="345C63F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public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569CD6"/>
          <w:sz w:val="21"/>
          <w:szCs w:val="21"/>
          <w:lang w:val="en-NZ" w:eastAsia="en-NZ"/>
        </w:rPr>
        <w:t>static</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void</w:t>
      </w: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DCDCAA"/>
          <w:sz w:val="21"/>
          <w:szCs w:val="21"/>
          <w:lang w:val="en-NZ" w:eastAsia="en-NZ"/>
        </w:rPr>
        <w:t>main</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4EC9B0"/>
          <w:sz w:val="21"/>
          <w:szCs w:val="21"/>
          <w:lang w:val="en-NZ" w:eastAsia="en-NZ"/>
        </w:rPr>
        <w:t>String</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args</w:t>
      </w:r>
      <w:proofErr w:type="spellEnd"/>
      <w:r w:rsidRPr="0086501D">
        <w:rPr>
          <w:rFonts w:ascii="Consolas" w:eastAsia="Times New Roman" w:hAnsi="Consolas" w:cs="Times New Roman"/>
          <w:color w:val="CCCCCC"/>
          <w:sz w:val="21"/>
          <w:szCs w:val="21"/>
          <w:lang w:val="en-NZ" w:eastAsia="en-NZ"/>
        </w:rPr>
        <w:t>) {</w:t>
      </w:r>
    </w:p>
    <w:p w14:paraId="5772BC30"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gramStart"/>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w:t>
      </w:r>
      <w:proofErr w:type="gram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 </w:t>
      </w:r>
      <w:r w:rsidRPr="0086501D">
        <w:rPr>
          <w:rFonts w:ascii="Consolas" w:eastAsia="Times New Roman" w:hAnsi="Consolas" w:cs="Times New Roman"/>
          <w:color w:val="B5CEA8"/>
          <w:sz w:val="21"/>
          <w:szCs w:val="21"/>
          <w:lang w:val="en-NZ" w:eastAsia="en-NZ"/>
        </w:rPr>
        <w:t>20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35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15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7</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55</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B5CEA8"/>
          <w:sz w:val="21"/>
          <w:szCs w:val="21"/>
          <w:lang w:val="en-NZ" w:eastAsia="en-NZ"/>
        </w:rPr>
        <w:t>22</w:t>
      </w:r>
      <w:r w:rsidRPr="0086501D">
        <w:rPr>
          <w:rFonts w:ascii="Consolas" w:eastAsia="Times New Roman" w:hAnsi="Consolas" w:cs="Times New Roman"/>
          <w:color w:val="CCCCCC"/>
          <w:sz w:val="21"/>
          <w:szCs w:val="21"/>
          <w:lang w:val="en-NZ" w:eastAsia="en-NZ"/>
        </w:rPr>
        <w:t xml:space="preserve"> };</w:t>
      </w:r>
    </w:p>
    <w:p w14:paraId="67AA5AA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0D646AA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605C1BB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firstUnsortedIndex</w:t>
      </w:r>
      <w:proofErr w:type="spellEnd"/>
      <w:proofErr w:type="gramStart"/>
      <w:r w:rsidRPr="0086501D">
        <w:rPr>
          <w:rFonts w:ascii="Consolas" w:eastAsia="Times New Roman" w:hAnsi="Consolas" w:cs="Times New Roman"/>
          <w:color w:val="CCCCCC"/>
          <w:sz w:val="21"/>
          <w:szCs w:val="21"/>
          <w:lang w:val="en-NZ" w:eastAsia="en-NZ"/>
        </w:rPr>
        <w:t>];</w:t>
      </w:r>
      <w:proofErr w:type="gramEnd"/>
    </w:p>
    <w:p w14:paraId="489F811C"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2A28FC4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End"/>
    </w:p>
    <w:p w14:paraId="0162A887"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0E8052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firstUnsortedIndex</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&amp;&amp;</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&gt;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2019A4C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proofErr w:type="gramEnd"/>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1</w:t>
      </w:r>
      <w:r w:rsidRPr="0086501D">
        <w:rPr>
          <w:rFonts w:ascii="Consolas" w:eastAsia="Times New Roman" w:hAnsi="Consolas" w:cs="Times New Roman"/>
          <w:color w:val="CCCCCC"/>
          <w:sz w:val="21"/>
          <w:szCs w:val="21"/>
          <w:lang w:val="en-NZ" w:eastAsia="en-NZ"/>
        </w:rPr>
        <w:t>];</w:t>
      </w:r>
    </w:p>
    <w:p w14:paraId="12D30072"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3C4D7F3"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719D6A81"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proofErr w:type="spellStart"/>
      <w:proofErr w:type="gramStart"/>
      <w:r w:rsidRPr="0086501D">
        <w:rPr>
          <w:rFonts w:ascii="Consolas" w:eastAsia="Times New Roman" w:hAnsi="Consolas" w:cs="Times New Roman"/>
          <w:color w:val="9CDCFE"/>
          <w:sz w:val="21"/>
          <w:szCs w:val="21"/>
          <w:lang w:val="en-NZ" w:eastAsia="en-NZ"/>
        </w:rPr>
        <w:t>newElement</w:t>
      </w:r>
      <w:proofErr w:type="spellEnd"/>
      <w:r w:rsidRPr="0086501D">
        <w:rPr>
          <w:rFonts w:ascii="Consolas" w:eastAsia="Times New Roman" w:hAnsi="Consolas" w:cs="Times New Roman"/>
          <w:color w:val="CCCCCC"/>
          <w:sz w:val="21"/>
          <w:szCs w:val="21"/>
          <w:lang w:val="en-NZ" w:eastAsia="en-NZ"/>
        </w:rPr>
        <w:t>;</w:t>
      </w:r>
      <w:proofErr w:type="gramEnd"/>
    </w:p>
    <w:p w14:paraId="3F0BBFEA"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40CE40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p>
    <w:p w14:paraId="439EE5B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C586C0"/>
          <w:sz w:val="21"/>
          <w:szCs w:val="21"/>
          <w:lang w:val="en-NZ" w:eastAsia="en-NZ"/>
        </w:rPr>
        <w:t>for</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4EC9B0"/>
          <w:sz w:val="21"/>
          <w:szCs w:val="21"/>
          <w:lang w:val="en-NZ" w:eastAsia="en-NZ"/>
        </w:rPr>
        <w:t>int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B5CEA8"/>
          <w:sz w:val="21"/>
          <w:szCs w:val="21"/>
          <w:lang w:val="en-NZ" w:eastAsia="en-NZ"/>
        </w:rPr>
        <w:t>0</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 xml:space="preserve"> </w:t>
      </w:r>
      <w:r w:rsidRPr="0086501D">
        <w:rPr>
          <w:rFonts w:ascii="Consolas" w:eastAsia="Times New Roman" w:hAnsi="Consolas" w:cs="Times New Roman"/>
          <w:color w:val="D4D4D4"/>
          <w:sz w:val="21"/>
          <w:szCs w:val="21"/>
          <w:lang w:val="en-NZ" w:eastAsia="en-NZ"/>
        </w:rPr>
        <w:t>&lt;</w:t>
      </w: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intArray</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length</w:t>
      </w:r>
      <w:proofErr w:type="spellEnd"/>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D4D4D4"/>
          <w:sz w:val="21"/>
          <w:szCs w:val="21"/>
          <w:lang w:val="en-NZ" w:eastAsia="en-NZ"/>
        </w:rPr>
        <w:t>++</w:t>
      </w:r>
      <w:r w:rsidRPr="0086501D">
        <w:rPr>
          <w:rFonts w:ascii="Consolas" w:eastAsia="Times New Roman" w:hAnsi="Consolas" w:cs="Times New Roman"/>
          <w:color w:val="CCCCCC"/>
          <w:sz w:val="21"/>
          <w:szCs w:val="21"/>
          <w:lang w:val="en-NZ" w:eastAsia="en-NZ"/>
        </w:rPr>
        <w:t>) {</w:t>
      </w:r>
    </w:p>
    <w:p w14:paraId="41E0BC0F"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xml:space="preserve">            </w:t>
      </w:r>
      <w:proofErr w:type="spellStart"/>
      <w:r w:rsidRPr="0086501D">
        <w:rPr>
          <w:rFonts w:ascii="Consolas" w:eastAsia="Times New Roman" w:hAnsi="Consolas" w:cs="Times New Roman"/>
          <w:color w:val="4EC9B0"/>
          <w:sz w:val="21"/>
          <w:szCs w:val="21"/>
          <w:lang w:val="en-NZ" w:eastAsia="en-NZ"/>
        </w:rPr>
        <w:t>System</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4FC1FF"/>
          <w:sz w:val="21"/>
          <w:szCs w:val="21"/>
          <w:lang w:val="en-NZ" w:eastAsia="en-NZ"/>
        </w:rPr>
        <w:t>out</w:t>
      </w:r>
      <w:r w:rsidRPr="0086501D">
        <w:rPr>
          <w:rFonts w:ascii="Consolas" w:eastAsia="Times New Roman" w:hAnsi="Consolas" w:cs="Times New Roman"/>
          <w:color w:val="CCCCCC"/>
          <w:sz w:val="21"/>
          <w:szCs w:val="21"/>
          <w:lang w:val="en-NZ" w:eastAsia="en-NZ"/>
        </w:rPr>
        <w:t>.</w:t>
      </w:r>
      <w:r w:rsidRPr="0086501D">
        <w:rPr>
          <w:rFonts w:ascii="Consolas" w:eastAsia="Times New Roman" w:hAnsi="Consolas" w:cs="Times New Roman"/>
          <w:color w:val="DCDCAA"/>
          <w:sz w:val="21"/>
          <w:szCs w:val="21"/>
          <w:lang w:val="en-NZ" w:eastAsia="en-NZ"/>
        </w:rPr>
        <w:t>println</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intArray</w:t>
      </w:r>
      <w:proofErr w:type="spellEnd"/>
      <w:r w:rsidRPr="0086501D">
        <w:rPr>
          <w:rFonts w:ascii="Consolas" w:eastAsia="Times New Roman" w:hAnsi="Consolas" w:cs="Times New Roman"/>
          <w:color w:val="CCCCCC"/>
          <w:sz w:val="21"/>
          <w:szCs w:val="21"/>
          <w:lang w:val="en-NZ" w:eastAsia="en-NZ"/>
        </w:rPr>
        <w:t>[</w:t>
      </w:r>
      <w:proofErr w:type="spellStart"/>
      <w:r w:rsidRPr="0086501D">
        <w:rPr>
          <w:rFonts w:ascii="Consolas" w:eastAsia="Times New Roman" w:hAnsi="Consolas" w:cs="Times New Roman"/>
          <w:color w:val="9CDCFE"/>
          <w:sz w:val="21"/>
          <w:szCs w:val="21"/>
          <w:lang w:val="en-NZ" w:eastAsia="en-NZ"/>
        </w:rPr>
        <w:t>i</w:t>
      </w:r>
      <w:proofErr w:type="spellEnd"/>
      <w:r w:rsidRPr="0086501D">
        <w:rPr>
          <w:rFonts w:ascii="Consolas" w:eastAsia="Times New Roman" w:hAnsi="Consolas" w:cs="Times New Roman"/>
          <w:color w:val="CCCCCC"/>
          <w:sz w:val="21"/>
          <w:szCs w:val="21"/>
          <w:lang w:val="en-NZ" w:eastAsia="en-NZ"/>
        </w:rPr>
        <w:t>]</w:t>
      </w:r>
      <w:proofErr w:type="gramStart"/>
      <w:r w:rsidRPr="0086501D">
        <w:rPr>
          <w:rFonts w:ascii="Consolas" w:eastAsia="Times New Roman" w:hAnsi="Consolas" w:cs="Times New Roman"/>
          <w:color w:val="CCCCCC"/>
          <w:sz w:val="21"/>
          <w:szCs w:val="21"/>
          <w:lang w:val="en-NZ" w:eastAsia="en-NZ"/>
        </w:rPr>
        <w:t>);</w:t>
      </w:r>
      <w:proofErr w:type="gramEnd"/>
    </w:p>
    <w:p w14:paraId="659B65F6"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15A37865"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    }</w:t>
      </w:r>
    </w:p>
    <w:p w14:paraId="3B4E6EFE" w14:textId="77777777" w:rsidR="0086501D" w:rsidRPr="0086501D" w:rsidRDefault="0086501D" w:rsidP="0086501D">
      <w:pPr>
        <w:shd w:val="clear" w:color="auto" w:fill="1F1F1F"/>
        <w:spacing w:line="285" w:lineRule="atLeast"/>
        <w:rPr>
          <w:rFonts w:ascii="Consolas" w:eastAsia="Times New Roman" w:hAnsi="Consolas" w:cs="Times New Roman"/>
          <w:color w:val="CCCCCC"/>
          <w:sz w:val="21"/>
          <w:szCs w:val="21"/>
          <w:lang w:val="en-NZ" w:eastAsia="en-NZ"/>
        </w:rPr>
      </w:pPr>
      <w:r w:rsidRPr="0086501D">
        <w:rPr>
          <w:rFonts w:ascii="Consolas" w:eastAsia="Times New Roman" w:hAnsi="Consolas" w:cs="Times New Roman"/>
          <w:color w:val="CCCCCC"/>
          <w:sz w:val="21"/>
          <w:szCs w:val="21"/>
          <w:lang w:val="en-NZ" w:eastAsia="en-NZ"/>
        </w:rPr>
        <w:t>}</w:t>
      </w:r>
    </w:p>
    <w:p w14:paraId="0992B656" w14:textId="77777777" w:rsidR="0086501D" w:rsidRDefault="0086501D" w:rsidP="00B45230">
      <w:pPr>
        <w:rPr>
          <w:lang w:val="en-NZ"/>
        </w:rPr>
      </w:pPr>
    </w:p>
    <w:p w14:paraId="4802FF64" w14:textId="2018BA82" w:rsidR="00044D61" w:rsidRDefault="00044D61" w:rsidP="00044D61">
      <w:pPr>
        <w:pStyle w:val="Heading1"/>
        <w:rPr>
          <w:lang w:val="en-NZ"/>
        </w:rPr>
      </w:pPr>
      <w:r>
        <w:rPr>
          <w:lang w:val="en-NZ"/>
        </w:rPr>
        <w:t>Shell Sort</w:t>
      </w:r>
    </w:p>
    <w:p w14:paraId="7A7C27A0" w14:textId="77777777" w:rsidR="00044D61" w:rsidRDefault="00044D61" w:rsidP="00044D61">
      <w:pPr>
        <w:rPr>
          <w:lang w:val="en-NZ"/>
        </w:rPr>
      </w:pPr>
    </w:p>
    <w:p w14:paraId="601E22A2" w14:textId="7BC2B693" w:rsidR="00044D61" w:rsidRDefault="00C51715" w:rsidP="00044D61">
      <w:pPr>
        <w:rPr>
          <w:lang w:val="en-NZ"/>
        </w:rPr>
      </w:pPr>
      <w:r>
        <w:rPr>
          <w:lang w:val="en-NZ"/>
        </w:rPr>
        <w:t xml:space="preserve">It’s an in-place and unstable algorithm and it has a time complexity of </w:t>
      </w:r>
      <w:r>
        <w:rPr>
          <w:b/>
          <w:bCs/>
          <w:lang w:val="en-NZ"/>
        </w:rPr>
        <w:t>O (n</w:t>
      </w:r>
      <w:r w:rsidRPr="00C51715">
        <w:rPr>
          <w:b/>
          <w:bCs/>
          <w:vertAlign w:val="superscript"/>
          <w:lang w:val="en-NZ"/>
        </w:rPr>
        <w:t>2</w:t>
      </w:r>
      <w:r>
        <w:rPr>
          <w:b/>
          <w:bCs/>
          <w:lang w:val="en-NZ"/>
        </w:rPr>
        <w:t>)</w:t>
      </w:r>
      <w:r>
        <w:rPr>
          <w:lang w:val="en-NZ"/>
        </w:rPr>
        <w:t xml:space="preserve"> but it can perform much better because of the gap, it doesn’t require as much shifting as insertion sort so it usually performs better</w:t>
      </w:r>
      <w:r w:rsidR="00A67C27">
        <w:rPr>
          <w:lang w:val="en-NZ"/>
        </w:rPr>
        <w:t xml:space="preserve"> and it doesn’t require as much swapping as bubble sort so it usually performs better</w:t>
      </w:r>
      <w:r>
        <w:rPr>
          <w:lang w:val="en-NZ"/>
        </w:rPr>
        <w:t xml:space="preserve">, can utilize </w:t>
      </w:r>
      <w:r w:rsidR="00044D61">
        <w:rPr>
          <w:lang w:val="en-NZ"/>
        </w:rPr>
        <w:t xml:space="preserve">the Knuth Sequence to calculate the gap </w:t>
      </w:r>
      <w:r w:rsidR="00044D61">
        <w:rPr>
          <w:b/>
          <w:bCs/>
          <w:lang w:val="en-NZ"/>
        </w:rPr>
        <w:t>(3</w:t>
      </w:r>
      <w:r w:rsidR="00044D61" w:rsidRPr="00044D61">
        <w:rPr>
          <w:b/>
          <w:bCs/>
          <w:vertAlign w:val="superscript"/>
          <w:lang w:val="en-NZ"/>
        </w:rPr>
        <w:t>k</w:t>
      </w:r>
      <w:r w:rsidR="00044D61">
        <w:rPr>
          <w:lang w:val="en-NZ"/>
        </w:rPr>
        <w:t xml:space="preserve"> </w:t>
      </w:r>
      <w:r w:rsidR="00044D61">
        <w:rPr>
          <w:b/>
          <w:bCs/>
          <w:lang w:val="en-NZ"/>
        </w:rPr>
        <w:t>– 1) / 2</w:t>
      </w:r>
      <w:r w:rsidR="00044D61">
        <w:rPr>
          <w:lang w:val="en-NZ"/>
        </w:rPr>
        <w:t xml:space="preserve"> where k is the length of the array and the result should be a close value to the length of the array, without being greater than the array.</w:t>
      </w:r>
    </w:p>
    <w:p w14:paraId="0474235F" w14:textId="77777777" w:rsidR="00AD3E53" w:rsidRDefault="00AD3E53" w:rsidP="00044D61">
      <w:pPr>
        <w:rPr>
          <w:lang w:val="en-NZ"/>
        </w:rPr>
      </w:pPr>
    </w:p>
    <w:p w14:paraId="2172996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class</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shellSort</w:t>
      </w:r>
      <w:proofErr w:type="spellEnd"/>
      <w:r w:rsidRPr="00AD3E53">
        <w:rPr>
          <w:rFonts w:ascii="Consolas" w:eastAsia="Times New Roman" w:hAnsi="Consolas" w:cs="Times New Roman"/>
          <w:color w:val="CCCCCC"/>
          <w:sz w:val="21"/>
          <w:szCs w:val="21"/>
          <w:lang w:val="en-NZ" w:eastAsia="en-NZ"/>
        </w:rPr>
        <w:t xml:space="preserve"> {</w:t>
      </w:r>
    </w:p>
    <w:p w14:paraId="44742118"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public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569CD6"/>
          <w:sz w:val="21"/>
          <w:szCs w:val="21"/>
          <w:lang w:val="en-NZ" w:eastAsia="en-NZ"/>
        </w:rPr>
        <w:t>static</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void</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DCDCAA"/>
          <w:sz w:val="21"/>
          <w:szCs w:val="21"/>
          <w:lang w:val="en-NZ" w:eastAsia="en-NZ"/>
        </w:rPr>
        <w:t>main</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4EC9B0"/>
          <w:sz w:val="21"/>
          <w:szCs w:val="21"/>
          <w:lang w:val="en-NZ" w:eastAsia="en-NZ"/>
        </w:rPr>
        <w:t>String</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args</w:t>
      </w:r>
      <w:proofErr w:type="spellEnd"/>
      <w:r w:rsidRPr="00AD3E53">
        <w:rPr>
          <w:rFonts w:ascii="Consolas" w:eastAsia="Times New Roman" w:hAnsi="Consolas" w:cs="Times New Roman"/>
          <w:color w:val="CCCCCC"/>
          <w:sz w:val="21"/>
          <w:szCs w:val="21"/>
          <w:lang w:val="en-NZ" w:eastAsia="en-NZ"/>
        </w:rPr>
        <w:t>) {</w:t>
      </w:r>
    </w:p>
    <w:p w14:paraId="36267F4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lastRenderedPageBreak/>
        <w:t xml:space="preserve">        </w:t>
      </w:r>
      <w:proofErr w:type="gramStart"/>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 </w:t>
      </w:r>
      <w:r w:rsidRPr="00AD3E53">
        <w:rPr>
          <w:rFonts w:ascii="Consolas" w:eastAsia="Times New Roman" w:hAnsi="Consolas" w:cs="Times New Roman"/>
          <w:color w:val="B5CEA8"/>
          <w:sz w:val="21"/>
          <w:szCs w:val="21"/>
          <w:lang w:val="en-NZ" w:eastAsia="en-NZ"/>
        </w:rPr>
        <w:t>20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35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15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7</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55</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1</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B5CEA8"/>
          <w:sz w:val="21"/>
          <w:szCs w:val="21"/>
          <w:lang w:val="en-NZ" w:eastAsia="en-NZ"/>
        </w:rPr>
        <w:t>22</w:t>
      </w:r>
      <w:r w:rsidRPr="00AD3E53">
        <w:rPr>
          <w:rFonts w:ascii="Consolas" w:eastAsia="Times New Roman" w:hAnsi="Consolas" w:cs="Times New Roman"/>
          <w:color w:val="CCCCCC"/>
          <w:sz w:val="21"/>
          <w:szCs w:val="21"/>
          <w:lang w:val="en-NZ" w:eastAsia="en-NZ"/>
        </w:rPr>
        <w:t xml:space="preserve"> };</w:t>
      </w:r>
    </w:p>
    <w:p w14:paraId="7DEE37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36D2943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2</w:t>
      </w:r>
      <w:r w:rsidRPr="00AD3E53">
        <w:rPr>
          <w:rFonts w:ascii="Consolas" w:eastAsia="Times New Roman" w:hAnsi="Consolas" w:cs="Times New Roman"/>
          <w:color w:val="CCCCCC"/>
          <w:sz w:val="21"/>
          <w:szCs w:val="21"/>
          <w:lang w:val="en-NZ" w:eastAsia="en-NZ"/>
        </w:rPr>
        <w:t>) {</w:t>
      </w:r>
    </w:p>
    <w:p w14:paraId="478BEC0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5DEB76CD"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2D398CA3"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proofErr w:type="gramStart"/>
      <w:r w:rsidRPr="00AD3E53">
        <w:rPr>
          <w:rFonts w:ascii="Consolas" w:eastAsia="Times New Roman" w:hAnsi="Consolas" w:cs="Times New Roman"/>
          <w:color w:val="CCCCCC"/>
          <w:sz w:val="21"/>
          <w:szCs w:val="21"/>
          <w:lang w:val="en-NZ" w:eastAsia="en-NZ"/>
        </w:rPr>
        <w:t>];</w:t>
      </w:r>
      <w:proofErr w:type="gramEnd"/>
    </w:p>
    <w:p w14:paraId="13D50DDA"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6F81265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End"/>
    </w:p>
    <w:p w14:paraId="48A959CF"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
    <w:p w14:paraId="23E731A4"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while</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&amp;&amp;</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&gt;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 {</w:t>
      </w:r>
    </w:p>
    <w:p w14:paraId="7768397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gramEnd"/>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
    <w:p w14:paraId="74708E39"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gramStart"/>
      <w:r w:rsidRPr="00AD3E53">
        <w:rPr>
          <w:rFonts w:ascii="Consolas" w:eastAsia="Times New Roman" w:hAnsi="Consolas" w:cs="Times New Roman"/>
          <w:color w:val="9CDCFE"/>
          <w:sz w:val="21"/>
          <w:szCs w:val="21"/>
          <w:lang w:val="en-NZ" w:eastAsia="en-NZ"/>
        </w:rPr>
        <w:t>gap</w:t>
      </w:r>
      <w:r w:rsidRPr="00AD3E53">
        <w:rPr>
          <w:rFonts w:ascii="Consolas" w:eastAsia="Times New Roman" w:hAnsi="Consolas" w:cs="Times New Roman"/>
          <w:color w:val="CCCCCC"/>
          <w:sz w:val="21"/>
          <w:szCs w:val="21"/>
          <w:lang w:val="en-NZ" w:eastAsia="en-NZ"/>
        </w:rPr>
        <w:t>;</w:t>
      </w:r>
      <w:proofErr w:type="gramEnd"/>
    </w:p>
    <w:p w14:paraId="1D0D096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182DC50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2EEB6705"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9CDCFE"/>
          <w:sz w:val="21"/>
          <w:szCs w:val="21"/>
          <w:lang w:val="en-NZ" w:eastAsia="en-NZ"/>
        </w:rPr>
        <w:t>j</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proofErr w:type="spellStart"/>
      <w:proofErr w:type="gramStart"/>
      <w:r w:rsidRPr="00AD3E53">
        <w:rPr>
          <w:rFonts w:ascii="Consolas" w:eastAsia="Times New Roman" w:hAnsi="Consolas" w:cs="Times New Roman"/>
          <w:color w:val="9CDCFE"/>
          <w:sz w:val="21"/>
          <w:szCs w:val="21"/>
          <w:lang w:val="en-NZ" w:eastAsia="en-NZ"/>
        </w:rPr>
        <w:t>newElement</w:t>
      </w:r>
      <w:proofErr w:type="spellEnd"/>
      <w:r w:rsidRPr="00AD3E53">
        <w:rPr>
          <w:rFonts w:ascii="Consolas" w:eastAsia="Times New Roman" w:hAnsi="Consolas" w:cs="Times New Roman"/>
          <w:color w:val="CCCCCC"/>
          <w:sz w:val="21"/>
          <w:szCs w:val="21"/>
          <w:lang w:val="en-NZ" w:eastAsia="en-NZ"/>
        </w:rPr>
        <w:t>;</w:t>
      </w:r>
      <w:proofErr w:type="gramEnd"/>
    </w:p>
    <w:p w14:paraId="17DBF26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BEE1242"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273F4F76"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p>
    <w:p w14:paraId="42D8217B"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C586C0"/>
          <w:sz w:val="21"/>
          <w:szCs w:val="21"/>
          <w:lang w:val="en-NZ" w:eastAsia="en-NZ"/>
        </w:rPr>
        <w:t>for</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4EC9B0"/>
          <w:sz w:val="21"/>
          <w:szCs w:val="21"/>
          <w:lang w:val="en-NZ" w:eastAsia="en-NZ"/>
        </w:rPr>
        <w:t>int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B5CEA8"/>
          <w:sz w:val="21"/>
          <w:szCs w:val="21"/>
          <w:lang w:val="en-NZ" w:eastAsia="en-NZ"/>
        </w:rPr>
        <w:t>0</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 xml:space="preserve"> </w:t>
      </w:r>
      <w:r w:rsidRPr="00AD3E53">
        <w:rPr>
          <w:rFonts w:ascii="Consolas" w:eastAsia="Times New Roman" w:hAnsi="Consolas" w:cs="Times New Roman"/>
          <w:color w:val="D4D4D4"/>
          <w:sz w:val="21"/>
          <w:szCs w:val="21"/>
          <w:lang w:val="en-NZ" w:eastAsia="en-NZ"/>
        </w:rPr>
        <w:t>&lt;</w:t>
      </w: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intArray</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length</w:t>
      </w:r>
      <w:proofErr w:type="spellEnd"/>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D4D4D4"/>
          <w:sz w:val="21"/>
          <w:szCs w:val="21"/>
          <w:lang w:val="en-NZ" w:eastAsia="en-NZ"/>
        </w:rPr>
        <w:t>++</w:t>
      </w:r>
      <w:r w:rsidRPr="00AD3E53">
        <w:rPr>
          <w:rFonts w:ascii="Consolas" w:eastAsia="Times New Roman" w:hAnsi="Consolas" w:cs="Times New Roman"/>
          <w:color w:val="CCCCCC"/>
          <w:sz w:val="21"/>
          <w:szCs w:val="21"/>
          <w:lang w:val="en-NZ" w:eastAsia="en-NZ"/>
        </w:rPr>
        <w:t>) {</w:t>
      </w:r>
    </w:p>
    <w:p w14:paraId="78894DB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xml:space="preserve">            </w:t>
      </w:r>
      <w:proofErr w:type="spellStart"/>
      <w:r w:rsidRPr="00AD3E53">
        <w:rPr>
          <w:rFonts w:ascii="Consolas" w:eastAsia="Times New Roman" w:hAnsi="Consolas" w:cs="Times New Roman"/>
          <w:color w:val="4EC9B0"/>
          <w:sz w:val="21"/>
          <w:szCs w:val="21"/>
          <w:lang w:val="en-NZ" w:eastAsia="en-NZ"/>
        </w:rPr>
        <w:t>System</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4FC1FF"/>
          <w:sz w:val="21"/>
          <w:szCs w:val="21"/>
          <w:lang w:val="en-NZ" w:eastAsia="en-NZ"/>
        </w:rPr>
        <w:t>out</w:t>
      </w:r>
      <w:r w:rsidRPr="00AD3E53">
        <w:rPr>
          <w:rFonts w:ascii="Consolas" w:eastAsia="Times New Roman" w:hAnsi="Consolas" w:cs="Times New Roman"/>
          <w:color w:val="CCCCCC"/>
          <w:sz w:val="21"/>
          <w:szCs w:val="21"/>
          <w:lang w:val="en-NZ" w:eastAsia="en-NZ"/>
        </w:rPr>
        <w:t>.</w:t>
      </w:r>
      <w:r w:rsidRPr="00AD3E53">
        <w:rPr>
          <w:rFonts w:ascii="Consolas" w:eastAsia="Times New Roman" w:hAnsi="Consolas" w:cs="Times New Roman"/>
          <w:color w:val="DCDCAA"/>
          <w:sz w:val="21"/>
          <w:szCs w:val="21"/>
          <w:lang w:val="en-NZ" w:eastAsia="en-NZ"/>
        </w:rPr>
        <w:t>println</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intArray</w:t>
      </w:r>
      <w:proofErr w:type="spellEnd"/>
      <w:r w:rsidRPr="00AD3E53">
        <w:rPr>
          <w:rFonts w:ascii="Consolas" w:eastAsia="Times New Roman" w:hAnsi="Consolas" w:cs="Times New Roman"/>
          <w:color w:val="CCCCCC"/>
          <w:sz w:val="21"/>
          <w:szCs w:val="21"/>
          <w:lang w:val="en-NZ" w:eastAsia="en-NZ"/>
        </w:rPr>
        <w:t>[</w:t>
      </w:r>
      <w:proofErr w:type="spellStart"/>
      <w:r w:rsidRPr="00AD3E53">
        <w:rPr>
          <w:rFonts w:ascii="Consolas" w:eastAsia="Times New Roman" w:hAnsi="Consolas" w:cs="Times New Roman"/>
          <w:color w:val="9CDCFE"/>
          <w:sz w:val="21"/>
          <w:szCs w:val="21"/>
          <w:lang w:val="en-NZ" w:eastAsia="en-NZ"/>
        </w:rPr>
        <w:t>i</w:t>
      </w:r>
      <w:proofErr w:type="spellEnd"/>
      <w:r w:rsidRPr="00AD3E53">
        <w:rPr>
          <w:rFonts w:ascii="Consolas" w:eastAsia="Times New Roman" w:hAnsi="Consolas" w:cs="Times New Roman"/>
          <w:color w:val="CCCCCC"/>
          <w:sz w:val="21"/>
          <w:szCs w:val="21"/>
          <w:lang w:val="en-NZ" w:eastAsia="en-NZ"/>
        </w:rPr>
        <w:t>]</w:t>
      </w:r>
      <w:proofErr w:type="gramStart"/>
      <w:r w:rsidRPr="00AD3E53">
        <w:rPr>
          <w:rFonts w:ascii="Consolas" w:eastAsia="Times New Roman" w:hAnsi="Consolas" w:cs="Times New Roman"/>
          <w:color w:val="CCCCCC"/>
          <w:sz w:val="21"/>
          <w:szCs w:val="21"/>
          <w:lang w:val="en-NZ" w:eastAsia="en-NZ"/>
        </w:rPr>
        <w:t>);</w:t>
      </w:r>
      <w:proofErr w:type="gramEnd"/>
    </w:p>
    <w:p w14:paraId="46764941"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42E5273E"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    }</w:t>
      </w:r>
    </w:p>
    <w:p w14:paraId="6C1F4D30" w14:textId="77777777" w:rsidR="00AD3E53" w:rsidRPr="00AD3E53" w:rsidRDefault="00AD3E53" w:rsidP="00AD3E53">
      <w:pPr>
        <w:shd w:val="clear" w:color="auto" w:fill="1F1F1F"/>
        <w:spacing w:line="285" w:lineRule="atLeast"/>
        <w:rPr>
          <w:rFonts w:ascii="Consolas" w:eastAsia="Times New Roman" w:hAnsi="Consolas" w:cs="Times New Roman"/>
          <w:color w:val="CCCCCC"/>
          <w:sz w:val="21"/>
          <w:szCs w:val="21"/>
          <w:lang w:val="en-NZ" w:eastAsia="en-NZ"/>
        </w:rPr>
      </w:pPr>
      <w:r w:rsidRPr="00AD3E53">
        <w:rPr>
          <w:rFonts w:ascii="Consolas" w:eastAsia="Times New Roman" w:hAnsi="Consolas" w:cs="Times New Roman"/>
          <w:color w:val="CCCCCC"/>
          <w:sz w:val="21"/>
          <w:szCs w:val="21"/>
          <w:lang w:val="en-NZ" w:eastAsia="en-NZ"/>
        </w:rPr>
        <w:t>}</w:t>
      </w:r>
    </w:p>
    <w:p w14:paraId="4BF7FB0A" w14:textId="77777777" w:rsidR="00AD3E53" w:rsidRDefault="00AD3E53" w:rsidP="00044D61">
      <w:pPr>
        <w:rPr>
          <w:lang w:val="en-NZ"/>
        </w:rPr>
      </w:pPr>
    </w:p>
    <w:p w14:paraId="38E5CAAA" w14:textId="2D7D19C0" w:rsidR="006E635B" w:rsidRDefault="006E635B" w:rsidP="006E635B">
      <w:pPr>
        <w:pStyle w:val="Heading1"/>
        <w:rPr>
          <w:lang w:val="en-NZ"/>
        </w:rPr>
      </w:pPr>
      <w:r>
        <w:rPr>
          <w:lang w:val="en-NZ"/>
        </w:rPr>
        <w:t>Bucket Sort</w:t>
      </w:r>
    </w:p>
    <w:p w14:paraId="5CFA9F86" w14:textId="77777777" w:rsidR="006E635B" w:rsidRDefault="006E635B" w:rsidP="006E635B">
      <w:pPr>
        <w:rPr>
          <w:lang w:val="en-NZ"/>
        </w:rPr>
      </w:pPr>
    </w:p>
    <w:p w14:paraId="02D16A47" w14:textId="51D137A7" w:rsidR="006E635B" w:rsidRPr="006E635B" w:rsidRDefault="006E635B" w:rsidP="006E635B">
      <w:pPr>
        <w:rPr>
          <w:lang w:val="en-NZ"/>
        </w:rPr>
      </w:pPr>
      <w:r>
        <w:rPr>
          <w:lang w:val="en-NZ"/>
        </w:rPr>
        <w:t xml:space="preserve">Uses hashing and makes assumptions about the data, achieving </w:t>
      </w:r>
      <w:r>
        <w:rPr>
          <w:b/>
          <w:bCs/>
          <w:lang w:val="en-NZ"/>
        </w:rPr>
        <w:t>O (n)</w:t>
      </w:r>
      <w:r>
        <w:rPr>
          <w:lang w:val="en-NZ"/>
        </w:rPr>
        <w:t xml:space="preserve">.  </w:t>
      </w:r>
    </w:p>
    <w:p w14:paraId="2F29E643" w14:textId="736764AB" w:rsidR="00AD3E53" w:rsidRDefault="00AD3E53" w:rsidP="00AD3E53">
      <w:pPr>
        <w:pStyle w:val="Heading1"/>
        <w:rPr>
          <w:lang w:val="en-NZ"/>
        </w:rPr>
      </w:pPr>
      <w:r>
        <w:rPr>
          <w:lang w:val="en-NZ"/>
        </w:rPr>
        <w:t>Recursion</w:t>
      </w:r>
    </w:p>
    <w:p w14:paraId="4041ED24" w14:textId="77777777" w:rsidR="00AD3E53" w:rsidRDefault="00AD3E53" w:rsidP="00AD3E53">
      <w:pPr>
        <w:rPr>
          <w:lang w:val="en-NZ"/>
        </w:rPr>
      </w:pPr>
    </w:p>
    <w:p w14:paraId="19D1B7C2" w14:textId="469E4FD0" w:rsidR="00AD3E53" w:rsidRDefault="00AD3E53" w:rsidP="00AD3E53">
      <w:pPr>
        <w:pStyle w:val="Subtitle"/>
        <w:rPr>
          <w:lang w:val="en-NZ"/>
        </w:rPr>
      </w:pPr>
      <w:r>
        <w:rPr>
          <w:lang w:val="en-NZ"/>
        </w:rPr>
        <w:t>Factorial Algorithm</w:t>
      </w:r>
    </w:p>
    <w:p w14:paraId="46829893" w14:textId="77777777" w:rsidR="00AD3E53" w:rsidRDefault="00AD3E53" w:rsidP="00AD3E53">
      <w:pPr>
        <w:rPr>
          <w:lang w:val="en-NZ"/>
        </w:rPr>
      </w:pPr>
    </w:p>
    <w:p w14:paraId="505F8E6C" w14:textId="4D992677" w:rsidR="00AD3E53" w:rsidRDefault="00412B49" w:rsidP="00AD3E53">
      <w:pPr>
        <w:rPr>
          <w:lang w:val="en-NZ"/>
        </w:rPr>
      </w:pPr>
      <w:r>
        <w:rPr>
          <w:lang w:val="en-NZ"/>
        </w:rPr>
        <w:t xml:space="preserve">A method is a recursive method when it calls </w:t>
      </w:r>
      <w:proofErr w:type="gramStart"/>
      <w:r>
        <w:rPr>
          <w:lang w:val="en-NZ"/>
        </w:rPr>
        <w:t>itself</w:t>
      </w:r>
      <w:proofErr w:type="gramEnd"/>
    </w:p>
    <w:p w14:paraId="4273F2AA" w14:textId="77777777" w:rsidR="00D15014" w:rsidRDefault="00D15014" w:rsidP="00AD3E53">
      <w:pPr>
        <w:rPr>
          <w:lang w:val="en-NZ"/>
        </w:rPr>
      </w:pPr>
    </w:p>
    <w:p w14:paraId="7AF2C0D3" w14:textId="5B9DF0B2" w:rsidR="00D15014" w:rsidRDefault="00D15014" w:rsidP="00AD3E53">
      <w:pPr>
        <w:rPr>
          <w:lang w:val="en-NZ"/>
        </w:rPr>
      </w:pPr>
      <w:r w:rsidRPr="00D15014">
        <w:rPr>
          <w:b/>
          <w:bCs/>
          <w:lang w:val="en-NZ"/>
        </w:rPr>
        <w:t>Iterative</w:t>
      </w:r>
      <w:r>
        <w:rPr>
          <w:lang w:val="en-NZ"/>
        </w:rPr>
        <w:t xml:space="preserve"> implementation usually runs faster and uses less memory</w:t>
      </w:r>
      <w:r w:rsidR="004C195E">
        <w:rPr>
          <w:lang w:val="en-NZ"/>
        </w:rPr>
        <w:t xml:space="preserve"> than the </w:t>
      </w:r>
      <w:r w:rsidR="004C195E" w:rsidRPr="004C195E">
        <w:rPr>
          <w:b/>
          <w:bCs/>
          <w:lang w:val="en-NZ"/>
        </w:rPr>
        <w:t>Recursive</w:t>
      </w:r>
      <w:r w:rsidR="004C195E">
        <w:rPr>
          <w:lang w:val="en-NZ"/>
        </w:rPr>
        <w:t xml:space="preserve"> one</w:t>
      </w:r>
    </w:p>
    <w:p w14:paraId="0B40C249" w14:textId="77777777" w:rsidR="00D15014" w:rsidRDefault="00D15014" w:rsidP="00AD3E53">
      <w:pPr>
        <w:rPr>
          <w:lang w:val="en-NZ"/>
        </w:rPr>
      </w:pPr>
    </w:p>
    <w:p w14:paraId="5AB9B287" w14:textId="46B4E056" w:rsidR="00D15014" w:rsidRDefault="00D15014" w:rsidP="00AD3E53">
      <w:pPr>
        <w:rPr>
          <w:i/>
          <w:iCs/>
          <w:lang w:val="en-NZ"/>
        </w:rPr>
      </w:pPr>
      <w:r>
        <w:rPr>
          <w:lang w:val="en-NZ"/>
        </w:rPr>
        <w:t>Seach up</w:t>
      </w:r>
      <w:r w:rsidRPr="00D15014">
        <w:rPr>
          <w:i/>
          <w:iCs/>
          <w:lang w:val="en-NZ"/>
        </w:rPr>
        <w:t>: Tail recursion</w:t>
      </w:r>
    </w:p>
    <w:p w14:paraId="74682CCB" w14:textId="77777777" w:rsidR="004C195E" w:rsidRDefault="004C195E" w:rsidP="00AD3E53">
      <w:pPr>
        <w:rPr>
          <w:i/>
          <w:iCs/>
          <w:lang w:val="en-NZ"/>
        </w:rPr>
      </w:pPr>
    </w:p>
    <w:p w14:paraId="6AA376A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class</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4EC9B0"/>
          <w:sz w:val="21"/>
          <w:szCs w:val="21"/>
          <w:lang w:val="en-NZ" w:eastAsia="en-NZ"/>
        </w:rPr>
        <w:t>factorialAlgorithm</w:t>
      </w:r>
      <w:proofErr w:type="spellEnd"/>
      <w:r w:rsidRPr="004C195E">
        <w:rPr>
          <w:rFonts w:ascii="Consolas" w:eastAsia="Times New Roman" w:hAnsi="Consolas" w:cs="Times New Roman"/>
          <w:color w:val="CCCCCC"/>
          <w:sz w:val="21"/>
          <w:szCs w:val="21"/>
          <w:lang w:val="en-NZ" w:eastAsia="en-NZ"/>
        </w:rPr>
        <w:t xml:space="preserve"> {</w:t>
      </w:r>
    </w:p>
    <w:p w14:paraId="1C0C034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void</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DCDCAA"/>
          <w:sz w:val="21"/>
          <w:szCs w:val="21"/>
          <w:lang w:val="en-NZ" w:eastAsia="en-NZ"/>
        </w:rPr>
        <w:t>main</w:t>
      </w:r>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String</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args</w:t>
      </w:r>
      <w:proofErr w:type="spellEnd"/>
      <w:r w:rsidRPr="004C195E">
        <w:rPr>
          <w:rFonts w:ascii="Consolas" w:eastAsia="Times New Roman" w:hAnsi="Consolas" w:cs="Times New Roman"/>
          <w:color w:val="CCCCCC"/>
          <w:sz w:val="21"/>
          <w:szCs w:val="21"/>
          <w:lang w:val="en-NZ" w:eastAsia="en-NZ"/>
        </w:rPr>
        <w:t>) {</w:t>
      </w:r>
    </w:p>
    <w:p w14:paraId="13E71C2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p>
    <w:p w14:paraId="2430D29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000B1E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595719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1132B77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lastRenderedPageBreak/>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61B55E5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xml:space="preserve">// If this condition doesn't exist, stack overflow </w:t>
      </w:r>
      <w:proofErr w:type="gramStart"/>
      <w:r w:rsidRPr="004C195E">
        <w:rPr>
          <w:rFonts w:ascii="Consolas" w:eastAsia="Times New Roman" w:hAnsi="Consolas" w:cs="Times New Roman"/>
          <w:color w:val="6A9955"/>
          <w:sz w:val="21"/>
          <w:szCs w:val="21"/>
          <w:lang w:val="en-NZ" w:eastAsia="en-NZ"/>
        </w:rPr>
        <w:t>happens</w:t>
      </w:r>
      <w:proofErr w:type="gramEnd"/>
    </w:p>
    <w:p w14:paraId="05F22BF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368C96B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4A7DCB7B"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recursiveFactorial</w:t>
      </w:r>
      <w:proofErr w:type="spellEnd"/>
      <w:r w:rsidRPr="004C195E">
        <w:rPr>
          <w:rFonts w:ascii="Consolas" w:eastAsia="Times New Roman" w:hAnsi="Consolas" w:cs="Times New Roman"/>
          <w:color w:val="CCCCCC"/>
          <w:sz w:val="21"/>
          <w:szCs w:val="21"/>
          <w:lang w:val="en-NZ" w:eastAsia="en-NZ"/>
        </w:rPr>
        <w:t>(</w:t>
      </w:r>
      <w:proofErr w:type="spellStart"/>
      <w:proofErr w:type="gramEnd"/>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6A9955"/>
          <w:sz w:val="21"/>
          <w:szCs w:val="21"/>
          <w:lang w:val="en-NZ" w:eastAsia="en-NZ"/>
        </w:rPr>
        <w:t>// Uses call stack</w:t>
      </w:r>
    </w:p>
    <w:p w14:paraId="56F41CF3"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E078C5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32A0AFD1"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public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569CD6"/>
          <w:sz w:val="21"/>
          <w:szCs w:val="21"/>
          <w:lang w:val="en-NZ" w:eastAsia="en-NZ"/>
        </w:rPr>
        <w:t>static</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DCDCAA"/>
          <w:sz w:val="21"/>
          <w:szCs w:val="21"/>
          <w:lang w:val="en-NZ" w:eastAsia="en-NZ"/>
        </w:rPr>
        <w:t>iterativeFactorial</w:t>
      </w:r>
      <w:proofErr w:type="spellEnd"/>
      <w:r w:rsidRPr="004C195E">
        <w:rPr>
          <w:rFonts w:ascii="Consolas" w:eastAsia="Times New Roman" w:hAnsi="Consolas" w:cs="Times New Roman"/>
          <w:color w:val="CCCCCC"/>
          <w:sz w:val="21"/>
          <w:szCs w:val="21"/>
          <w:lang w:val="en-NZ" w:eastAsia="en-NZ"/>
        </w:rPr>
        <w:t>(</w:t>
      </w:r>
      <w:proofErr w:type="gramEnd"/>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w:t>
      </w:r>
    </w:p>
    <w:p w14:paraId="5985AB48"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if</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0</w:t>
      </w:r>
      <w:r w:rsidRPr="004C195E">
        <w:rPr>
          <w:rFonts w:ascii="Consolas" w:eastAsia="Times New Roman" w:hAnsi="Consolas" w:cs="Times New Roman"/>
          <w:color w:val="CCCCCC"/>
          <w:sz w:val="21"/>
          <w:szCs w:val="21"/>
          <w:lang w:val="en-NZ" w:eastAsia="en-NZ"/>
        </w:rPr>
        <w:t>) {</w:t>
      </w:r>
    </w:p>
    <w:p w14:paraId="7808D87F"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06667D32"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24DDA0C9"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56E0CA5"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w:t>
      </w:r>
      <w:proofErr w:type="gramEnd"/>
    </w:p>
    <w:p w14:paraId="49E7F6A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2EF116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for</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4EC9B0"/>
          <w:sz w:val="21"/>
          <w:szCs w:val="21"/>
          <w:lang w:val="en-NZ" w:eastAsia="en-NZ"/>
        </w:rPr>
        <w:t>int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B5CEA8"/>
          <w:sz w:val="21"/>
          <w:szCs w:val="21"/>
          <w:lang w:val="en-NZ" w:eastAsia="en-NZ"/>
        </w:rPr>
        <w:t>1</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&lt;=</w:t>
      </w:r>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num</w:t>
      </w:r>
      <w:proofErr w:type="spellEnd"/>
      <w:r w:rsidRPr="004C195E">
        <w:rPr>
          <w:rFonts w:ascii="Consolas" w:eastAsia="Times New Roman" w:hAnsi="Consolas" w:cs="Times New Roman"/>
          <w:color w:val="CCCCCC"/>
          <w:sz w:val="21"/>
          <w:szCs w:val="21"/>
          <w:lang w:val="en-NZ" w:eastAsia="en-NZ"/>
        </w:rPr>
        <w:t xml:space="preserve">; </w:t>
      </w:r>
      <w:proofErr w:type="spell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w:t>
      </w:r>
    </w:p>
    <w:p w14:paraId="087C86D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D4D4D4"/>
          <w:sz w:val="21"/>
          <w:szCs w:val="21"/>
          <w:lang w:val="en-NZ" w:eastAsia="en-NZ"/>
        </w:rPr>
        <w:t>*=</w:t>
      </w:r>
      <w:r w:rsidRPr="004C195E">
        <w:rPr>
          <w:rFonts w:ascii="Consolas" w:eastAsia="Times New Roman" w:hAnsi="Consolas" w:cs="Times New Roman"/>
          <w:color w:val="CCCCCC"/>
          <w:sz w:val="21"/>
          <w:szCs w:val="21"/>
          <w:lang w:val="en-NZ" w:eastAsia="en-NZ"/>
        </w:rPr>
        <w:t xml:space="preserve"> </w:t>
      </w:r>
      <w:proofErr w:type="spellStart"/>
      <w:proofErr w:type="gramStart"/>
      <w:r w:rsidRPr="004C195E">
        <w:rPr>
          <w:rFonts w:ascii="Consolas" w:eastAsia="Times New Roman" w:hAnsi="Consolas" w:cs="Times New Roman"/>
          <w:color w:val="9CDCFE"/>
          <w:sz w:val="21"/>
          <w:szCs w:val="21"/>
          <w:lang w:val="en-NZ" w:eastAsia="en-NZ"/>
        </w:rPr>
        <w:t>i</w:t>
      </w:r>
      <w:proofErr w:type="spellEnd"/>
      <w:r w:rsidRPr="004C195E">
        <w:rPr>
          <w:rFonts w:ascii="Consolas" w:eastAsia="Times New Roman" w:hAnsi="Consolas" w:cs="Times New Roman"/>
          <w:color w:val="CCCCCC"/>
          <w:sz w:val="21"/>
          <w:szCs w:val="21"/>
          <w:lang w:val="en-NZ" w:eastAsia="en-NZ"/>
        </w:rPr>
        <w:t>;</w:t>
      </w:r>
      <w:proofErr w:type="gramEnd"/>
    </w:p>
    <w:p w14:paraId="2C4DFD2A"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46F5EEE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p>
    <w:p w14:paraId="63DBDC8D"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xml:space="preserve">        </w:t>
      </w:r>
      <w:r w:rsidRPr="004C195E">
        <w:rPr>
          <w:rFonts w:ascii="Consolas" w:eastAsia="Times New Roman" w:hAnsi="Consolas" w:cs="Times New Roman"/>
          <w:color w:val="C586C0"/>
          <w:sz w:val="21"/>
          <w:szCs w:val="21"/>
          <w:lang w:val="en-NZ" w:eastAsia="en-NZ"/>
        </w:rPr>
        <w:t>return</w:t>
      </w:r>
      <w:r w:rsidRPr="004C195E">
        <w:rPr>
          <w:rFonts w:ascii="Consolas" w:eastAsia="Times New Roman" w:hAnsi="Consolas" w:cs="Times New Roman"/>
          <w:color w:val="CCCCCC"/>
          <w:sz w:val="21"/>
          <w:szCs w:val="21"/>
          <w:lang w:val="en-NZ" w:eastAsia="en-NZ"/>
        </w:rPr>
        <w:t xml:space="preserve"> </w:t>
      </w:r>
      <w:proofErr w:type="gramStart"/>
      <w:r w:rsidRPr="004C195E">
        <w:rPr>
          <w:rFonts w:ascii="Consolas" w:eastAsia="Times New Roman" w:hAnsi="Consolas" w:cs="Times New Roman"/>
          <w:color w:val="9CDCFE"/>
          <w:sz w:val="21"/>
          <w:szCs w:val="21"/>
          <w:lang w:val="en-NZ" w:eastAsia="en-NZ"/>
        </w:rPr>
        <w:t>factorial</w:t>
      </w:r>
      <w:r w:rsidRPr="004C195E">
        <w:rPr>
          <w:rFonts w:ascii="Consolas" w:eastAsia="Times New Roman" w:hAnsi="Consolas" w:cs="Times New Roman"/>
          <w:color w:val="CCCCCC"/>
          <w:sz w:val="21"/>
          <w:szCs w:val="21"/>
          <w:lang w:val="en-NZ" w:eastAsia="en-NZ"/>
        </w:rPr>
        <w:t>;</w:t>
      </w:r>
      <w:proofErr w:type="gramEnd"/>
    </w:p>
    <w:p w14:paraId="04A900FE"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    }</w:t>
      </w:r>
    </w:p>
    <w:p w14:paraId="6297B5BC" w14:textId="77777777" w:rsidR="004C195E" w:rsidRPr="004C195E" w:rsidRDefault="004C195E" w:rsidP="004C195E">
      <w:pPr>
        <w:shd w:val="clear" w:color="auto" w:fill="1F1F1F"/>
        <w:spacing w:line="285" w:lineRule="atLeast"/>
        <w:rPr>
          <w:rFonts w:ascii="Consolas" w:eastAsia="Times New Roman" w:hAnsi="Consolas" w:cs="Times New Roman"/>
          <w:color w:val="CCCCCC"/>
          <w:sz w:val="21"/>
          <w:szCs w:val="21"/>
          <w:lang w:val="en-NZ" w:eastAsia="en-NZ"/>
        </w:rPr>
      </w:pPr>
      <w:r w:rsidRPr="004C195E">
        <w:rPr>
          <w:rFonts w:ascii="Consolas" w:eastAsia="Times New Roman" w:hAnsi="Consolas" w:cs="Times New Roman"/>
          <w:color w:val="CCCCCC"/>
          <w:sz w:val="21"/>
          <w:szCs w:val="21"/>
          <w:lang w:val="en-NZ" w:eastAsia="en-NZ"/>
        </w:rPr>
        <w:t>}</w:t>
      </w:r>
    </w:p>
    <w:p w14:paraId="0C569B84" w14:textId="77777777" w:rsidR="004C195E" w:rsidRDefault="004C195E" w:rsidP="00AD3E53">
      <w:pPr>
        <w:rPr>
          <w:lang w:val="en-NZ"/>
        </w:rPr>
      </w:pPr>
    </w:p>
    <w:p w14:paraId="7A3AE2AD" w14:textId="5FB74037" w:rsidR="004C195E" w:rsidRDefault="00F545EF" w:rsidP="00F545EF">
      <w:pPr>
        <w:pStyle w:val="Heading1"/>
        <w:rPr>
          <w:lang w:val="en-NZ"/>
        </w:rPr>
      </w:pPr>
      <w:r>
        <w:rPr>
          <w:lang w:val="en-NZ"/>
        </w:rPr>
        <w:t>Merge Sort</w:t>
      </w:r>
    </w:p>
    <w:p w14:paraId="441BE811" w14:textId="77777777" w:rsidR="00F545EF" w:rsidRDefault="00F545EF" w:rsidP="00F545EF">
      <w:pPr>
        <w:rPr>
          <w:lang w:val="en-NZ"/>
        </w:rPr>
      </w:pPr>
    </w:p>
    <w:p w14:paraId="093913FC" w14:textId="0148DE3A" w:rsidR="00F545EF" w:rsidRDefault="00D124AC" w:rsidP="00F545EF">
      <w:pPr>
        <w:rPr>
          <w:lang w:val="en-NZ"/>
        </w:rPr>
      </w:pPr>
      <w:r>
        <w:rPr>
          <w:lang w:val="en-NZ"/>
        </w:rPr>
        <w:t xml:space="preserve">It’s a not in-place and stable </w:t>
      </w:r>
      <w:proofErr w:type="spellStart"/>
      <w:r>
        <w:rPr>
          <w:lang w:val="en-NZ"/>
        </w:rPr>
        <w:t>alrogithm</w:t>
      </w:r>
      <w:proofErr w:type="spellEnd"/>
      <w:r>
        <w:rPr>
          <w:lang w:val="en-NZ"/>
        </w:rPr>
        <w:t xml:space="preserve"> and it has a time complexity of </w:t>
      </w:r>
      <w:r w:rsidRPr="00D124AC">
        <w:rPr>
          <w:b/>
          <w:bCs/>
        </w:rPr>
        <w:t>O (nlog</w:t>
      </w:r>
      <w:r w:rsidRPr="00D124AC">
        <w:rPr>
          <w:b/>
          <w:bCs/>
          <w:vertAlign w:val="subscript"/>
        </w:rPr>
        <w:t>2</w:t>
      </w:r>
      <w:r w:rsidRPr="00D124AC">
        <w:rPr>
          <w:b/>
          <w:bCs/>
        </w:rPr>
        <w:t>n)</w:t>
      </w:r>
      <w:r w:rsidRPr="00D124AC">
        <w:t>.</w:t>
      </w:r>
      <w:r>
        <w:rPr>
          <w:b/>
          <w:bCs/>
        </w:rPr>
        <w:t xml:space="preserve"> </w:t>
      </w:r>
      <w:r w:rsidR="00F545EF">
        <w:rPr>
          <w:lang w:val="en-NZ"/>
        </w:rPr>
        <w:t>It’s a Divide and Conquer algorithm, divided into two phases: Splitting (logical) and Merging</w:t>
      </w:r>
      <w:r w:rsidR="00AB34E5">
        <w:rPr>
          <w:lang w:val="en-NZ"/>
        </w:rPr>
        <w:t>. An unsorted array will be divided into two smaller arrays (extra goes right) until all the arrays have one element each – these are sorted. Every left/right pair of sibling arrays will be merged into a sorted array, then again until you have a single sorted array. The merging phase is not in-place, it uses temporary arrays.</w:t>
      </w:r>
    </w:p>
    <w:p w14:paraId="7AC1D6BA" w14:textId="77777777" w:rsidR="003E59DE" w:rsidRDefault="003E59DE" w:rsidP="00F545EF">
      <w:pPr>
        <w:rPr>
          <w:lang w:val="en-NZ"/>
        </w:rPr>
      </w:pPr>
    </w:p>
    <w:p w14:paraId="07F0345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class</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mergeSort</w:t>
      </w:r>
      <w:proofErr w:type="spellEnd"/>
      <w:r w:rsidRPr="003E59DE">
        <w:rPr>
          <w:rFonts w:ascii="Consolas" w:eastAsia="Times New Roman" w:hAnsi="Consolas" w:cs="Times New Roman"/>
          <w:color w:val="CCCCCC"/>
          <w:sz w:val="21"/>
          <w:szCs w:val="21"/>
          <w:lang w:val="en-NZ" w:eastAsia="en-NZ"/>
        </w:rPr>
        <w:t xml:space="preserve"> {</w:t>
      </w:r>
    </w:p>
    <w:p w14:paraId="2515390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main</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4EC9B0"/>
          <w:sz w:val="21"/>
          <w:szCs w:val="21"/>
          <w:lang w:val="en-NZ" w:eastAsia="en-NZ"/>
        </w:rPr>
        <w:t>String</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args</w:t>
      </w:r>
      <w:proofErr w:type="spellEnd"/>
      <w:r w:rsidRPr="003E59DE">
        <w:rPr>
          <w:rFonts w:ascii="Consolas" w:eastAsia="Times New Roman" w:hAnsi="Consolas" w:cs="Times New Roman"/>
          <w:color w:val="CCCCCC"/>
          <w:sz w:val="21"/>
          <w:szCs w:val="21"/>
          <w:lang w:val="en-NZ" w:eastAsia="en-NZ"/>
        </w:rPr>
        <w:t>) {</w:t>
      </w:r>
    </w:p>
    <w:p w14:paraId="3A39EE0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 </w:t>
      </w:r>
      <w:r w:rsidRPr="003E59DE">
        <w:rPr>
          <w:rFonts w:ascii="Consolas" w:eastAsia="Times New Roman" w:hAnsi="Consolas" w:cs="Times New Roman"/>
          <w:color w:val="B5CEA8"/>
          <w:sz w:val="21"/>
          <w:szCs w:val="21"/>
          <w:lang w:val="en-NZ" w:eastAsia="en-NZ"/>
        </w:rPr>
        <w:t>20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35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15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7</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55</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B5CEA8"/>
          <w:sz w:val="21"/>
          <w:szCs w:val="21"/>
          <w:lang w:val="en-NZ" w:eastAsia="en-NZ"/>
        </w:rPr>
        <w:t>22</w:t>
      </w:r>
      <w:r w:rsidRPr="003E59DE">
        <w:rPr>
          <w:rFonts w:ascii="Consolas" w:eastAsia="Times New Roman" w:hAnsi="Consolas" w:cs="Times New Roman"/>
          <w:color w:val="CCCCCC"/>
          <w:sz w:val="21"/>
          <w:szCs w:val="21"/>
          <w:lang w:val="en-NZ" w:eastAsia="en-NZ"/>
        </w:rPr>
        <w:t xml:space="preserve"> };</w:t>
      </w:r>
    </w:p>
    <w:p w14:paraId="5B6D61A0"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E472439"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spellStart"/>
      <w:proofErr w:type="gramEnd"/>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w:t>
      </w:r>
    </w:p>
    <w:p w14:paraId="5A4564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32087B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for</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intArray</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length</w:t>
      </w:r>
      <w:proofErr w:type="spellEnd"/>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w:t>
      </w:r>
    </w:p>
    <w:p w14:paraId="02030C8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4FC1FF"/>
          <w:sz w:val="21"/>
          <w:szCs w:val="21"/>
          <w:lang w:val="en-NZ" w:eastAsia="en-NZ"/>
        </w:rPr>
        <w:t>out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println</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intArray</w:t>
      </w:r>
      <w:proofErr w:type="spellEnd"/>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CCCCCC"/>
          <w:sz w:val="21"/>
          <w:szCs w:val="21"/>
          <w:lang w:val="en-NZ" w:eastAsia="en-NZ"/>
        </w:rPr>
        <w:t>);</w:t>
      </w:r>
      <w:proofErr w:type="gramEnd"/>
    </w:p>
    <w:p w14:paraId="4A04BF2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332738A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2B45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CAFDC3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619F86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 {</w:t>
      </w:r>
    </w:p>
    <w:p w14:paraId="3FEDD0B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216CCE4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lastRenderedPageBreak/>
        <w:t>        }</w:t>
      </w:r>
    </w:p>
    <w:p w14:paraId="6633474C"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58431AF4"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2</w:t>
      </w:r>
      <w:r w:rsidRPr="003E59DE">
        <w:rPr>
          <w:rFonts w:ascii="Consolas" w:eastAsia="Times New Roman" w:hAnsi="Consolas" w:cs="Times New Roman"/>
          <w:color w:val="CCCCCC"/>
          <w:sz w:val="21"/>
          <w:szCs w:val="21"/>
          <w:lang w:val="en-NZ" w:eastAsia="en-NZ"/>
        </w:rPr>
        <w:t>;</w:t>
      </w:r>
      <w:proofErr w:type="gramEnd"/>
    </w:p>
    <w:p w14:paraId="216DF58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
    <w:p w14:paraId="1270412A"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sort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77809FE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w:t>
      </w:r>
    </w:p>
    <w:p w14:paraId="1C8445B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1973C98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0A06715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public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569CD6"/>
          <w:sz w:val="21"/>
          <w:szCs w:val="21"/>
          <w:lang w:val="en-NZ" w:eastAsia="en-NZ"/>
        </w:rPr>
        <w:t>static</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void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CDCAA"/>
          <w:sz w:val="21"/>
          <w:szCs w:val="21"/>
          <w:lang w:val="en-NZ" w:eastAsia="en-NZ"/>
        </w:rPr>
        <w:t>merge</w:t>
      </w:r>
      <w:r w:rsidRPr="003E59DE">
        <w:rPr>
          <w:rFonts w:ascii="Consolas" w:eastAsia="Times New Roman" w:hAnsi="Consolas" w:cs="Times New Roman"/>
          <w:color w:val="CCCCCC"/>
          <w:sz w:val="21"/>
          <w:szCs w:val="21"/>
          <w:lang w:val="en-NZ" w:eastAsia="en-NZ"/>
        </w:rPr>
        <w:t>(</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43807A1"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if</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1</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w:t>
      </w:r>
    </w:p>
    <w:p w14:paraId="648975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C586C0"/>
          <w:sz w:val="21"/>
          <w:szCs w:val="21"/>
          <w:lang w:val="en-NZ" w:eastAsia="en-NZ"/>
        </w:rPr>
        <w:t>return</w:t>
      </w:r>
      <w:r w:rsidRPr="003E59DE">
        <w:rPr>
          <w:rFonts w:ascii="Consolas" w:eastAsia="Times New Roman" w:hAnsi="Consolas" w:cs="Times New Roman"/>
          <w:color w:val="CCCCCC"/>
          <w:sz w:val="21"/>
          <w:szCs w:val="21"/>
          <w:lang w:val="en-NZ" w:eastAsia="en-NZ"/>
        </w:rPr>
        <w:t>;</w:t>
      </w:r>
      <w:proofErr w:type="gramEnd"/>
    </w:p>
    <w:p w14:paraId="0862B4F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4DC6515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4C2B1AA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roofErr w:type="gramEnd"/>
    </w:p>
    <w:p w14:paraId="2CAA13F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w:t>
      </w:r>
      <w:proofErr w:type="gramEnd"/>
    </w:p>
    <w:p w14:paraId="13CBE2E3"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w:t>
      </w:r>
      <w:proofErr w:type="gramEnd"/>
    </w:p>
    <w:p w14:paraId="0FCBEC3E"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1D32CED5"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gramStart"/>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new</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4EC9B0"/>
          <w:sz w:val="21"/>
          <w:szCs w:val="21"/>
          <w:lang w:val="en-NZ" w:eastAsia="en-NZ"/>
        </w:rPr>
        <w:t>int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w:t>
      </w:r>
    </w:p>
    <w:p w14:paraId="41357FB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while</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&amp;&amp;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end</w:t>
      </w:r>
      <w:r w:rsidRPr="003E59DE">
        <w:rPr>
          <w:rFonts w:ascii="Consolas" w:eastAsia="Times New Roman" w:hAnsi="Consolas" w:cs="Times New Roman"/>
          <w:color w:val="CCCCCC"/>
          <w:sz w:val="21"/>
          <w:szCs w:val="21"/>
          <w:lang w:val="en-NZ" w:eastAsia="en-NZ"/>
        </w:rPr>
        <w:t>) {</w:t>
      </w:r>
    </w:p>
    <w:p w14:paraId="3C71947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&lt;=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j</w:t>
      </w:r>
      <w:proofErr w:type="gramStart"/>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proofErr w:type="gram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C586C0"/>
          <w:sz w:val="21"/>
          <w:szCs w:val="21"/>
          <w:lang w:val="en-NZ" w:eastAsia="en-NZ"/>
        </w:rPr>
        <w: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w:t>
      </w:r>
      <w:proofErr w:type="spellStart"/>
      <w:r w:rsidRPr="003E59DE">
        <w:rPr>
          <w:rFonts w:ascii="Consolas" w:eastAsia="Times New Roman" w:hAnsi="Consolas" w:cs="Times New Roman"/>
          <w:color w:val="9CDCFE"/>
          <w:sz w:val="21"/>
          <w:szCs w:val="21"/>
          <w:lang w:val="en-NZ" w:eastAsia="en-NZ"/>
        </w:rPr>
        <w:t>j</w:t>
      </w:r>
      <w:r w:rsidRPr="003E59DE">
        <w:rPr>
          <w:rFonts w:ascii="Consolas" w:eastAsia="Times New Roman" w:hAnsi="Consolas" w:cs="Times New Roman"/>
          <w:color w:val="D4D4D4"/>
          <w:sz w:val="21"/>
          <w:szCs w:val="21"/>
          <w:lang w:val="en-NZ" w:eastAsia="en-NZ"/>
        </w:rPr>
        <w:t>++</w:t>
      </w:r>
      <w:proofErr w:type="spellEnd"/>
      <w:r w:rsidRPr="003E59DE">
        <w:rPr>
          <w:rFonts w:ascii="Consolas" w:eastAsia="Times New Roman" w:hAnsi="Consolas" w:cs="Times New Roman"/>
          <w:color w:val="CCCCCC"/>
          <w:sz w:val="21"/>
          <w:szCs w:val="21"/>
          <w:lang w:val="en-NZ" w:eastAsia="en-NZ"/>
        </w:rPr>
        <w:t>];</w:t>
      </w:r>
    </w:p>
    <w:p w14:paraId="6C59F5F8"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523E094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0F6CF12"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mid</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D4D4D4"/>
          <w:sz w:val="21"/>
          <w:szCs w:val="21"/>
          <w:lang w:val="en-NZ" w:eastAsia="en-NZ"/>
        </w:rPr>
        <w: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i</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0772BD0F"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4EC9B0"/>
          <w:sz w:val="21"/>
          <w:szCs w:val="21"/>
          <w:lang w:val="en-NZ" w:eastAsia="en-NZ"/>
        </w:rPr>
        <w:t>System</w:t>
      </w:r>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DCDCAA"/>
          <w:sz w:val="21"/>
          <w:szCs w:val="21"/>
          <w:lang w:val="en-NZ" w:eastAsia="en-NZ"/>
        </w:rPr>
        <w:t>arraycopy</w:t>
      </w:r>
      <w:proofErr w:type="spellEnd"/>
      <w:r w:rsidRPr="003E59DE">
        <w:rPr>
          <w:rFonts w:ascii="Consolas" w:eastAsia="Times New Roman" w:hAnsi="Consolas" w:cs="Times New Roman"/>
          <w:color w:val="CCCCCC"/>
          <w:sz w:val="21"/>
          <w:szCs w:val="21"/>
          <w:lang w:val="en-NZ" w:eastAsia="en-NZ"/>
        </w:rPr>
        <w:t>(</w:t>
      </w:r>
      <w:r w:rsidRPr="003E59DE">
        <w:rPr>
          <w:rFonts w:ascii="Consolas" w:eastAsia="Times New Roman" w:hAnsi="Consolas" w:cs="Times New Roman"/>
          <w:color w:val="9CDCFE"/>
          <w:sz w:val="21"/>
          <w:szCs w:val="21"/>
          <w:lang w:val="en-NZ" w:eastAsia="en-NZ"/>
        </w:rPr>
        <w:t>temp</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B5CEA8"/>
          <w:sz w:val="21"/>
          <w:szCs w:val="21"/>
          <w:lang w:val="en-NZ" w:eastAsia="en-NZ"/>
        </w:rPr>
        <w:t>0</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input</w:t>
      </w:r>
      <w:r w:rsidRPr="003E59DE">
        <w:rPr>
          <w:rFonts w:ascii="Consolas" w:eastAsia="Times New Roman" w:hAnsi="Consolas" w:cs="Times New Roman"/>
          <w:color w:val="CCCCCC"/>
          <w:sz w:val="21"/>
          <w:szCs w:val="21"/>
          <w:lang w:val="en-NZ" w:eastAsia="en-NZ"/>
        </w:rPr>
        <w:t xml:space="preserve">, </w:t>
      </w:r>
      <w:r w:rsidRPr="003E59DE">
        <w:rPr>
          <w:rFonts w:ascii="Consolas" w:eastAsia="Times New Roman" w:hAnsi="Consolas" w:cs="Times New Roman"/>
          <w:color w:val="9CDCFE"/>
          <w:sz w:val="21"/>
          <w:szCs w:val="21"/>
          <w:lang w:val="en-NZ" w:eastAsia="en-NZ"/>
        </w:rPr>
        <w:t>start</w:t>
      </w:r>
      <w:r w:rsidRPr="003E59DE">
        <w:rPr>
          <w:rFonts w:ascii="Consolas" w:eastAsia="Times New Roman" w:hAnsi="Consolas" w:cs="Times New Roman"/>
          <w:color w:val="CCCCCC"/>
          <w:sz w:val="21"/>
          <w:szCs w:val="21"/>
          <w:lang w:val="en-NZ" w:eastAsia="en-NZ"/>
        </w:rPr>
        <w:t xml:space="preserve">, </w:t>
      </w:r>
      <w:proofErr w:type="spellStart"/>
      <w:r w:rsidRPr="003E59DE">
        <w:rPr>
          <w:rFonts w:ascii="Consolas" w:eastAsia="Times New Roman" w:hAnsi="Consolas" w:cs="Times New Roman"/>
          <w:color w:val="9CDCFE"/>
          <w:sz w:val="21"/>
          <w:szCs w:val="21"/>
          <w:lang w:val="en-NZ" w:eastAsia="en-NZ"/>
        </w:rPr>
        <w:t>tempIndex</w:t>
      </w:r>
      <w:proofErr w:type="spellEnd"/>
      <w:proofErr w:type="gramStart"/>
      <w:r w:rsidRPr="003E59DE">
        <w:rPr>
          <w:rFonts w:ascii="Consolas" w:eastAsia="Times New Roman" w:hAnsi="Consolas" w:cs="Times New Roman"/>
          <w:color w:val="CCCCCC"/>
          <w:sz w:val="21"/>
          <w:szCs w:val="21"/>
          <w:lang w:val="en-NZ" w:eastAsia="en-NZ"/>
        </w:rPr>
        <w:t>);</w:t>
      </w:r>
      <w:proofErr w:type="gramEnd"/>
    </w:p>
    <w:p w14:paraId="57CBA1EB"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p>
    <w:p w14:paraId="3A0F9A6D"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    }</w:t>
      </w:r>
    </w:p>
    <w:p w14:paraId="03A40A37" w14:textId="77777777" w:rsidR="003E59DE" w:rsidRPr="003E59DE" w:rsidRDefault="003E59DE" w:rsidP="003E59DE">
      <w:pPr>
        <w:shd w:val="clear" w:color="auto" w:fill="1F1F1F"/>
        <w:spacing w:line="285" w:lineRule="atLeast"/>
        <w:rPr>
          <w:rFonts w:ascii="Consolas" w:eastAsia="Times New Roman" w:hAnsi="Consolas" w:cs="Times New Roman"/>
          <w:color w:val="CCCCCC"/>
          <w:sz w:val="21"/>
          <w:szCs w:val="21"/>
          <w:lang w:val="en-NZ" w:eastAsia="en-NZ"/>
        </w:rPr>
      </w:pPr>
      <w:r w:rsidRPr="003E59DE">
        <w:rPr>
          <w:rFonts w:ascii="Consolas" w:eastAsia="Times New Roman" w:hAnsi="Consolas" w:cs="Times New Roman"/>
          <w:color w:val="CCCCCC"/>
          <w:sz w:val="21"/>
          <w:szCs w:val="21"/>
          <w:lang w:val="en-NZ" w:eastAsia="en-NZ"/>
        </w:rPr>
        <w:t>}</w:t>
      </w:r>
    </w:p>
    <w:p w14:paraId="2F38BEAE" w14:textId="77777777" w:rsidR="003E59DE" w:rsidRDefault="003E59DE" w:rsidP="00F545EF">
      <w:pPr>
        <w:rPr>
          <w:lang w:val="en-NZ"/>
        </w:rPr>
      </w:pPr>
    </w:p>
    <w:p w14:paraId="7CD5C05F" w14:textId="685C4669" w:rsidR="003E59DE" w:rsidRDefault="003E59DE" w:rsidP="003E59DE">
      <w:pPr>
        <w:pStyle w:val="Heading1"/>
        <w:rPr>
          <w:lang w:val="en-NZ"/>
        </w:rPr>
      </w:pPr>
      <w:r>
        <w:rPr>
          <w:lang w:val="en-NZ"/>
        </w:rPr>
        <w:t>Quick Sort</w:t>
      </w:r>
    </w:p>
    <w:p w14:paraId="01EF9161" w14:textId="77777777" w:rsidR="003E59DE" w:rsidRDefault="003E59DE" w:rsidP="003E59DE">
      <w:pPr>
        <w:rPr>
          <w:lang w:val="en-NZ"/>
        </w:rPr>
      </w:pPr>
    </w:p>
    <w:p w14:paraId="11BEBBC9" w14:textId="26FA14A2" w:rsidR="003E59DE" w:rsidRDefault="003E59DE" w:rsidP="003E59DE">
      <w:pPr>
        <w:rPr>
          <w:lang w:val="en-NZ"/>
        </w:rPr>
      </w:pPr>
      <w:r>
        <w:rPr>
          <w:lang w:val="en-NZ"/>
        </w:rPr>
        <w:t xml:space="preserve">It’s an in-place and unstable algorithm and it has a time complexity of </w:t>
      </w:r>
      <w:r w:rsidR="00540499">
        <w:rPr>
          <w:b/>
          <w:bCs/>
          <w:lang w:val="en-NZ"/>
        </w:rPr>
        <w:t>O (nlo</w:t>
      </w:r>
      <w:r w:rsidR="00540499" w:rsidRPr="00540499">
        <w:rPr>
          <w:b/>
          <w:bCs/>
          <w:lang w:val="en-NZ"/>
        </w:rPr>
        <w:t>g</w:t>
      </w:r>
      <w:r w:rsidR="00540499" w:rsidRPr="00540499">
        <w:rPr>
          <w:b/>
          <w:bCs/>
          <w:vertAlign w:val="subscript"/>
          <w:lang w:val="en-NZ"/>
        </w:rPr>
        <w:t>2</w:t>
      </w:r>
      <w:r w:rsidR="00540499">
        <w:rPr>
          <w:b/>
          <w:bCs/>
          <w:lang w:val="en-NZ"/>
        </w:rPr>
        <w:t>n)</w:t>
      </w:r>
      <w:r>
        <w:rPr>
          <w:lang w:val="en-NZ"/>
        </w:rPr>
        <w:t>.Same as Merge Sort it’s also a Divide and Conquer algorithm, it uses a pivot element to partition the array into two parts, smaller elements will go to the left and right elements will go right, pivot ends up being in sorted position, process is now repeated for left and right array and eventually every element has been the pivot</w:t>
      </w:r>
      <w:r w:rsidR="00F23789">
        <w:rPr>
          <w:lang w:val="en-NZ"/>
        </w:rPr>
        <w:t>.</w:t>
      </w:r>
    </w:p>
    <w:p w14:paraId="1F260722" w14:textId="77777777" w:rsidR="00D4619B" w:rsidRDefault="00D4619B" w:rsidP="003E59DE">
      <w:pPr>
        <w:rPr>
          <w:lang w:val="en-NZ"/>
        </w:rPr>
      </w:pPr>
    </w:p>
    <w:p w14:paraId="1208422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class</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quickSort</w:t>
      </w:r>
      <w:proofErr w:type="spellEnd"/>
      <w:r w:rsidRPr="00D4619B">
        <w:rPr>
          <w:rFonts w:ascii="Consolas" w:eastAsia="Times New Roman" w:hAnsi="Consolas" w:cs="Times New Roman"/>
          <w:color w:val="CCCCCC"/>
          <w:sz w:val="21"/>
          <w:szCs w:val="21"/>
          <w:lang w:val="en-NZ" w:eastAsia="en-NZ"/>
        </w:rPr>
        <w:t xml:space="preserve"> {</w:t>
      </w:r>
    </w:p>
    <w:p w14:paraId="61DD888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main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4EC9B0"/>
          <w:sz w:val="21"/>
          <w:szCs w:val="21"/>
          <w:lang w:val="en-NZ" w:eastAsia="en-NZ"/>
        </w:rPr>
        <w:t>String</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args</w:t>
      </w:r>
      <w:proofErr w:type="spellEnd"/>
      <w:r w:rsidRPr="00D4619B">
        <w:rPr>
          <w:rFonts w:ascii="Consolas" w:eastAsia="Times New Roman" w:hAnsi="Consolas" w:cs="Times New Roman"/>
          <w:color w:val="CCCCCC"/>
          <w:sz w:val="21"/>
          <w:szCs w:val="21"/>
          <w:lang w:val="en-NZ" w:eastAsia="en-NZ"/>
        </w:rPr>
        <w:t>) {</w:t>
      </w:r>
    </w:p>
    <w:p w14:paraId="0ACBD17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 </w:t>
      </w:r>
      <w:r w:rsidRPr="00D4619B">
        <w:rPr>
          <w:rFonts w:ascii="Consolas" w:eastAsia="Times New Roman" w:hAnsi="Consolas" w:cs="Times New Roman"/>
          <w:color w:val="B5CEA8"/>
          <w:sz w:val="21"/>
          <w:szCs w:val="21"/>
          <w:lang w:val="en-NZ" w:eastAsia="en-NZ"/>
        </w:rPr>
        <w:t>20</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35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15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7</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55</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B5CEA8"/>
          <w:sz w:val="21"/>
          <w:szCs w:val="21"/>
          <w:lang w:val="en-NZ" w:eastAsia="en-NZ"/>
        </w:rPr>
        <w:t>22</w:t>
      </w:r>
      <w:r w:rsidRPr="00D4619B">
        <w:rPr>
          <w:rFonts w:ascii="Consolas" w:eastAsia="Times New Roman" w:hAnsi="Consolas" w:cs="Times New Roman"/>
          <w:color w:val="CCCCCC"/>
          <w:sz w:val="21"/>
          <w:szCs w:val="21"/>
          <w:lang w:val="en-NZ" w:eastAsia="en-NZ"/>
        </w:rPr>
        <w:t xml:space="preserve"> };</w:t>
      </w:r>
    </w:p>
    <w:p w14:paraId="483009C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5F372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spellStart"/>
      <w:proofErr w:type="gramEnd"/>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w:t>
      </w:r>
    </w:p>
    <w:p w14:paraId="178AF0F1"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484A00E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for</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0</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intArray</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length</w:t>
      </w:r>
      <w:proofErr w:type="spellEnd"/>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w:t>
      </w:r>
    </w:p>
    <w:p w14:paraId="5A107B7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4EC9B0"/>
          <w:sz w:val="21"/>
          <w:szCs w:val="21"/>
          <w:lang w:val="en-NZ" w:eastAsia="en-NZ"/>
        </w:rPr>
        <w:t>System</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4FC1FF"/>
          <w:sz w:val="21"/>
          <w:szCs w:val="21"/>
          <w:lang w:val="en-NZ" w:eastAsia="en-NZ"/>
        </w:rPr>
        <w:t>out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CDCAA"/>
          <w:sz w:val="21"/>
          <w:szCs w:val="21"/>
          <w:lang w:val="en-NZ" w:eastAsia="en-NZ"/>
        </w:rPr>
        <w:t>println</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intArray</w:t>
      </w:r>
      <w:proofErr w:type="spellEnd"/>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CCCCCC"/>
          <w:sz w:val="21"/>
          <w:szCs w:val="21"/>
          <w:lang w:val="en-NZ" w:eastAsia="en-NZ"/>
        </w:rPr>
        <w:t>);</w:t>
      </w:r>
      <w:proofErr w:type="gramEnd"/>
    </w:p>
    <w:p w14:paraId="455DB2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lastRenderedPageBreak/>
        <w:t>        }</w:t>
      </w:r>
    </w:p>
    <w:p w14:paraId="369918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A4747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0B9586AD"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void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025C51A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2</w:t>
      </w:r>
      <w:r w:rsidRPr="00D4619B">
        <w:rPr>
          <w:rFonts w:ascii="Consolas" w:eastAsia="Times New Roman" w:hAnsi="Consolas" w:cs="Times New Roman"/>
          <w:color w:val="CCCCCC"/>
          <w:sz w:val="21"/>
          <w:szCs w:val="21"/>
          <w:lang w:val="en-NZ" w:eastAsia="en-NZ"/>
        </w:rPr>
        <w:t>) {</w:t>
      </w:r>
    </w:p>
    <w:p w14:paraId="2AB4122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w:t>
      </w:r>
      <w:proofErr w:type="gramEnd"/>
    </w:p>
    <w:p w14:paraId="5928863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2B27B2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142B21F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5C3E82A"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w:t>
      </w:r>
    </w:p>
    <w:p w14:paraId="57AE6A66"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DCDCAA"/>
          <w:sz w:val="21"/>
          <w:szCs w:val="21"/>
          <w:lang w:val="en-NZ" w:eastAsia="en-NZ"/>
        </w:rPr>
        <w:t>sort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pivotIndex</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B5CEA8"/>
          <w:sz w:val="21"/>
          <w:szCs w:val="21"/>
          <w:lang w:val="en-NZ" w:eastAsia="en-NZ"/>
        </w:rPr>
        <w:t>1</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
    <w:p w14:paraId="5934AE6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513C67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72B09D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public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569CD6"/>
          <w:sz w:val="21"/>
          <w:szCs w:val="21"/>
          <w:lang w:val="en-NZ" w:eastAsia="en-NZ"/>
        </w:rPr>
        <w:t>static</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CDCAA"/>
          <w:sz w:val="21"/>
          <w:szCs w:val="21"/>
          <w:lang w:val="en-NZ" w:eastAsia="en-NZ"/>
        </w:rPr>
        <w:t>partition</w:t>
      </w:r>
      <w:r w:rsidRPr="00D4619B">
        <w:rPr>
          <w:rFonts w:ascii="Consolas" w:eastAsia="Times New Roman" w:hAnsi="Consolas" w:cs="Times New Roman"/>
          <w:color w:val="CCCCCC"/>
          <w:sz w:val="21"/>
          <w:szCs w:val="21"/>
          <w:lang w:val="en-NZ" w:eastAsia="en-NZ"/>
        </w:rPr>
        <w:t>(</w:t>
      </w:r>
      <w:proofErr w:type="gramStart"/>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 {</w:t>
      </w:r>
    </w:p>
    <w:p w14:paraId="7CA225D2"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start</w:t>
      </w:r>
      <w:proofErr w:type="gramStart"/>
      <w:r w:rsidRPr="00D4619B">
        <w:rPr>
          <w:rFonts w:ascii="Consolas" w:eastAsia="Times New Roman" w:hAnsi="Consolas" w:cs="Times New Roman"/>
          <w:color w:val="CCCCCC"/>
          <w:sz w:val="21"/>
          <w:szCs w:val="21"/>
          <w:lang w:val="en-NZ" w:eastAsia="en-NZ"/>
        </w:rPr>
        <w:t>];</w:t>
      </w:r>
      <w:proofErr w:type="gramEnd"/>
    </w:p>
    <w:p w14:paraId="7391E89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start</w:t>
      </w:r>
      <w:r w:rsidRPr="00D4619B">
        <w:rPr>
          <w:rFonts w:ascii="Consolas" w:eastAsia="Times New Roman" w:hAnsi="Consolas" w:cs="Times New Roman"/>
          <w:color w:val="CCCCCC"/>
          <w:sz w:val="21"/>
          <w:szCs w:val="21"/>
          <w:lang w:val="en-NZ" w:eastAsia="en-NZ"/>
        </w:rPr>
        <w:t>;</w:t>
      </w:r>
      <w:proofErr w:type="gramEnd"/>
    </w:p>
    <w:p w14:paraId="3F94DA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4EC9B0"/>
          <w:sz w:val="21"/>
          <w:szCs w:val="21"/>
          <w:lang w:val="en-NZ" w:eastAsia="en-NZ"/>
        </w:rPr>
        <w:t>int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end</w:t>
      </w:r>
      <w:r w:rsidRPr="00D4619B">
        <w:rPr>
          <w:rFonts w:ascii="Consolas" w:eastAsia="Times New Roman" w:hAnsi="Consolas" w:cs="Times New Roman"/>
          <w:color w:val="CCCCCC"/>
          <w:sz w:val="21"/>
          <w:szCs w:val="21"/>
          <w:lang w:val="en-NZ" w:eastAsia="en-NZ"/>
        </w:rPr>
        <w:t>;</w:t>
      </w:r>
      <w:proofErr w:type="gramEnd"/>
    </w:p>
    <w:p w14:paraId="4C7ED010"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p>
    <w:p w14:paraId="3800C264"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102E4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gramEnd"/>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&gt;=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
    <w:p w14:paraId="59AFAB5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proofErr w:type="gram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434D4DF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proofErr w:type="gramStart"/>
      <w:r w:rsidRPr="00D4619B">
        <w:rPr>
          <w:rFonts w:ascii="Consolas" w:eastAsia="Times New Roman" w:hAnsi="Consolas" w:cs="Times New Roman"/>
          <w:color w:val="CCCCCC"/>
          <w:sz w:val="21"/>
          <w:szCs w:val="21"/>
          <w:lang w:val="en-NZ" w:eastAsia="en-NZ"/>
        </w:rPr>
        <w:t>];</w:t>
      </w:r>
      <w:proofErr w:type="gramEnd"/>
    </w:p>
    <w:p w14:paraId="07B51EB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4A68942B"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while</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&amp;&amp;</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D4D4D4"/>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pivot</w:t>
      </w:r>
      <w:proofErr w:type="gramStart"/>
      <w:r w:rsidRPr="00D4619B">
        <w:rPr>
          <w:rFonts w:ascii="Consolas" w:eastAsia="Times New Roman" w:hAnsi="Consolas" w:cs="Times New Roman"/>
          <w:color w:val="CCCCCC"/>
          <w:sz w:val="21"/>
          <w:szCs w:val="21"/>
          <w:lang w:val="en-NZ" w:eastAsia="en-NZ"/>
        </w:rPr>
        <w:t>);</w:t>
      </w:r>
      <w:proofErr w:type="gramEnd"/>
    </w:p>
    <w:p w14:paraId="29092438"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if</w:t>
      </w:r>
      <w:r w:rsidRPr="00D4619B">
        <w:rPr>
          <w:rFonts w:ascii="Consolas" w:eastAsia="Times New Roman" w:hAnsi="Consolas" w:cs="Times New Roman"/>
          <w:color w:val="CCCCCC"/>
          <w:sz w:val="21"/>
          <w:szCs w:val="21"/>
          <w:lang w:val="en-NZ" w:eastAsia="en-NZ"/>
        </w:rPr>
        <w:t xml:space="preserve"> (</w:t>
      </w:r>
      <w:proofErr w:type="spellStart"/>
      <w:r w:rsidRPr="00D4619B">
        <w:rPr>
          <w:rFonts w:ascii="Consolas" w:eastAsia="Times New Roman" w:hAnsi="Consolas" w:cs="Times New Roman"/>
          <w:color w:val="9CDCFE"/>
          <w:sz w:val="21"/>
          <w:szCs w:val="21"/>
          <w:lang w:val="en-NZ" w:eastAsia="en-NZ"/>
        </w:rPr>
        <w:t>i</w:t>
      </w:r>
      <w:proofErr w:type="spellEnd"/>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&lt;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w:t>
      </w:r>
    </w:p>
    <w:p w14:paraId="5EBF2FB7"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proofErr w:type="spellStart"/>
      <w:r w:rsidRPr="00D4619B">
        <w:rPr>
          <w:rFonts w:ascii="Consolas" w:eastAsia="Times New Roman" w:hAnsi="Consolas" w:cs="Times New Roman"/>
          <w:color w:val="9CDCFE"/>
          <w:sz w:val="21"/>
          <w:szCs w:val="21"/>
          <w:lang w:val="en-NZ" w:eastAsia="en-NZ"/>
        </w:rPr>
        <w:t>i</w:t>
      </w:r>
      <w:proofErr w:type="spellEnd"/>
      <w:proofErr w:type="gramStart"/>
      <w:r w:rsidRPr="00D4619B">
        <w:rPr>
          <w:rFonts w:ascii="Consolas" w:eastAsia="Times New Roman" w:hAnsi="Consolas" w:cs="Times New Roman"/>
          <w:color w:val="CCCCCC"/>
          <w:sz w:val="21"/>
          <w:szCs w:val="21"/>
          <w:lang w:val="en-NZ" w:eastAsia="en-NZ"/>
        </w:rPr>
        <w:t>];</w:t>
      </w:r>
      <w:proofErr w:type="gramEnd"/>
    </w:p>
    <w:p w14:paraId="6796623C"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0F438113"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2BBB713F"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9CDCFE"/>
          <w:sz w:val="21"/>
          <w:szCs w:val="21"/>
          <w:lang w:val="en-NZ" w:eastAsia="en-NZ"/>
        </w:rPr>
        <w:t>input</w:t>
      </w:r>
      <w:r w:rsidRPr="00D4619B">
        <w:rPr>
          <w:rFonts w:ascii="Consolas" w:eastAsia="Times New Roman" w:hAnsi="Consolas" w:cs="Times New Roman"/>
          <w:color w:val="CCCCCC"/>
          <w:sz w:val="21"/>
          <w:szCs w:val="21"/>
          <w:lang w:val="en-NZ" w:eastAsia="en-NZ"/>
        </w:rPr>
        <w:t>[</w:t>
      </w:r>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D4D4D4"/>
          <w:sz w:val="21"/>
          <w:szCs w:val="21"/>
          <w:lang w:val="en-NZ" w:eastAsia="en-NZ"/>
        </w:rPr>
        <w:t>=</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pivot</w:t>
      </w:r>
      <w:r w:rsidRPr="00D4619B">
        <w:rPr>
          <w:rFonts w:ascii="Consolas" w:eastAsia="Times New Roman" w:hAnsi="Consolas" w:cs="Times New Roman"/>
          <w:color w:val="CCCCCC"/>
          <w:sz w:val="21"/>
          <w:szCs w:val="21"/>
          <w:lang w:val="en-NZ" w:eastAsia="en-NZ"/>
        </w:rPr>
        <w:t>;</w:t>
      </w:r>
      <w:proofErr w:type="gramEnd"/>
    </w:p>
    <w:p w14:paraId="50F45255"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xml:space="preserve">        </w:t>
      </w:r>
      <w:r w:rsidRPr="00D4619B">
        <w:rPr>
          <w:rFonts w:ascii="Consolas" w:eastAsia="Times New Roman" w:hAnsi="Consolas" w:cs="Times New Roman"/>
          <w:color w:val="C586C0"/>
          <w:sz w:val="21"/>
          <w:szCs w:val="21"/>
          <w:lang w:val="en-NZ" w:eastAsia="en-NZ"/>
        </w:rPr>
        <w:t>return</w:t>
      </w:r>
      <w:r w:rsidRPr="00D4619B">
        <w:rPr>
          <w:rFonts w:ascii="Consolas" w:eastAsia="Times New Roman" w:hAnsi="Consolas" w:cs="Times New Roman"/>
          <w:color w:val="CCCCCC"/>
          <w:sz w:val="21"/>
          <w:szCs w:val="21"/>
          <w:lang w:val="en-NZ" w:eastAsia="en-NZ"/>
        </w:rPr>
        <w:t xml:space="preserve"> </w:t>
      </w:r>
      <w:proofErr w:type="gramStart"/>
      <w:r w:rsidRPr="00D4619B">
        <w:rPr>
          <w:rFonts w:ascii="Consolas" w:eastAsia="Times New Roman" w:hAnsi="Consolas" w:cs="Times New Roman"/>
          <w:color w:val="9CDCFE"/>
          <w:sz w:val="21"/>
          <w:szCs w:val="21"/>
          <w:lang w:val="en-NZ" w:eastAsia="en-NZ"/>
        </w:rPr>
        <w:t>j</w:t>
      </w:r>
      <w:r w:rsidRPr="00D4619B">
        <w:rPr>
          <w:rFonts w:ascii="Consolas" w:eastAsia="Times New Roman" w:hAnsi="Consolas" w:cs="Times New Roman"/>
          <w:color w:val="CCCCCC"/>
          <w:sz w:val="21"/>
          <w:szCs w:val="21"/>
          <w:lang w:val="en-NZ" w:eastAsia="en-NZ"/>
        </w:rPr>
        <w:t>;</w:t>
      </w:r>
      <w:proofErr w:type="gramEnd"/>
    </w:p>
    <w:p w14:paraId="4807558E"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    }</w:t>
      </w:r>
    </w:p>
    <w:p w14:paraId="5C69F7C9" w14:textId="77777777" w:rsidR="00D4619B" w:rsidRPr="00D4619B" w:rsidRDefault="00D4619B" w:rsidP="00D4619B">
      <w:pPr>
        <w:shd w:val="clear" w:color="auto" w:fill="1F1F1F"/>
        <w:spacing w:line="285" w:lineRule="atLeast"/>
        <w:rPr>
          <w:rFonts w:ascii="Consolas" w:eastAsia="Times New Roman" w:hAnsi="Consolas" w:cs="Times New Roman"/>
          <w:color w:val="CCCCCC"/>
          <w:sz w:val="21"/>
          <w:szCs w:val="21"/>
          <w:lang w:val="en-NZ" w:eastAsia="en-NZ"/>
        </w:rPr>
      </w:pPr>
      <w:r w:rsidRPr="00D4619B">
        <w:rPr>
          <w:rFonts w:ascii="Consolas" w:eastAsia="Times New Roman" w:hAnsi="Consolas" w:cs="Times New Roman"/>
          <w:color w:val="CCCCCC"/>
          <w:sz w:val="21"/>
          <w:szCs w:val="21"/>
          <w:lang w:val="en-NZ" w:eastAsia="en-NZ"/>
        </w:rPr>
        <w:t>}</w:t>
      </w:r>
    </w:p>
    <w:p w14:paraId="58F0B07A" w14:textId="77777777" w:rsidR="00D4619B" w:rsidRDefault="00D4619B" w:rsidP="003E59DE">
      <w:pPr>
        <w:rPr>
          <w:lang w:val="en-NZ"/>
        </w:rPr>
      </w:pPr>
    </w:p>
    <w:p w14:paraId="456F5A8D" w14:textId="77777777" w:rsidR="00D4619B" w:rsidRDefault="00D4619B" w:rsidP="003E59DE">
      <w:pPr>
        <w:rPr>
          <w:lang w:val="en-NZ"/>
        </w:rPr>
      </w:pPr>
    </w:p>
    <w:p w14:paraId="62078ACB" w14:textId="792D8F33" w:rsidR="00D4619B" w:rsidRDefault="00D4619B" w:rsidP="00D4619B">
      <w:pPr>
        <w:pStyle w:val="Heading1"/>
        <w:rPr>
          <w:lang w:val="en-NZ"/>
        </w:rPr>
      </w:pPr>
      <w:r>
        <w:rPr>
          <w:lang w:val="en-NZ"/>
        </w:rPr>
        <w:t>Counting Sort</w:t>
      </w:r>
    </w:p>
    <w:p w14:paraId="795BBE0F" w14:textId="77777777" w:rsidR="00D4619B" w:rsidRDefault="00D4619B" w:rsidP="00D4619B">
      <w:pPr>
        <w:rPr>
          <w:lang w:val="en-NZ"/>
        </w:rPr>
      </w:pPr>
    </w:p>
    <w:p w14:paraId="772D2272" w14:textId="36595D3A" w:rsidR="00D4619B" w:rsidRDefault="000E5A42" w:rsidP="00D4619B">
      <w:pPr>
        <w:rPr>
          <w:lang w:val="en-NZ"/>
        </w:rPr>
      </w:pPr>
      <w:r>
        <w:rPr>
          <w:lang w:val="en-NZ"/>
        </w:rPr>
        <w:t xml:space="preserve">It’s a not in-place algorithm and can be a stable algorithm with a few extra steps, the time complexity is </w:t>
      </w:r>
      <w:r>
        <w:rPr>
          <w:b/>
          <w:bCs/>
          <w:lang w:val="en-NZ"/>
        </w:rPr>
        <w:t xml:space="preserve">O (n) </w:t>
      </w:r>
      <w:r>
        <w:rPr>
          <w:lang w:val="en-NZ"/>
        </w:rPr>
        <w:t xml:space="preserve">since assumptions are being made, a linear time complexity can be achieved. </w:t>
      </w:r>
      <w:r w:rsidR="00797586">
        <w:rPr>
          <w:lang w:val="en-NZ"/>
        </w:rPr>
        <w:t xml:space="preserve">An algorithm that makes assumptions about the data, doesn’t use comparison, only works with non-negative discrete </w:t>
      </w:r>
      <w:proofErr w:type="gramStart"/>
      <w:r w:rsidR="00797586">
        <w:rPr>
          <w:lang w:val="en-NZ"/>
        </w:rPr>
        <w:t>values</w:t>
      </w:r>
      <w:proofErr w:type="gramEnd"/>
      <w:r w:rsidR="00797586">
        <w:rPr>
          <w:lang w:val="en-NZ"/>
        </w:rPr>
        <w:t xml:space="preserve"> and counts the occurrence of each value which need to be within a specific range</w:t>
      </w:r>
      <w:r>
        <w:rPr>
          <w:lang w:val="en-NZ"/>
        </w:rPr>
        <w:t>.</w:t>
      </w:r>
    </w:p>
    <w:p w14:paraId="671B5D60" w14:textId="77777777" w:rsidR="008B1C49" w:rsidRDefault="008B1C49" w:rsidP="00D4619B">
      <w:pPr>
        <w:rPr>
          <w:lang w:val="en-NZ"/>
        </w:rPr>
      </w:pPr>
    </w:p>
    <w:p w14:paraId="3C88AD34"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class</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countingSort</w:t>
      </w:r>
      <w:proofErr w:type="spellEnd"/>
      <w:r w:rsidRPr="008B1C49">
        <w:rPr>
          <w:rFonts w:ascii="Consolas" w:eastAsia="Times New Roman" w:hAnsi="Consolas" w:cs="Times New Roman"/>
          <w:color w:val="CCCCCC"/>
          <w:sz w:val="21"/>
          <w:szCs w:val="21"/>
          <w:lang w:val="en-NZ" w:eastAsia="en-NZ"/>
        </w:rPr>
        <w:t xml:space="preserve"> {</w:t>
      </w:r>
    </w:p>
    <w:p w14:paraId="626982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main</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4EC9B0"/>
          <w:sz w:val="21"/>
          <w:szCs w:val="21"/>
          <w:lang w:val="en-NZ" w:eastAsia="en-NZ"/>
        </w:rPr>
        <w:t>String</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args</w:t>
      </w:r>
      <w:proofErr w:type="spellEnd"/>
      <w:r w:rsidRPr="008B1C49">
        <w:rPr>
          <w:rFonts w:ascii="Consolas" w:eastAsia="Times New Roman" w:hAnsi="Consolas" w:cs="Times New Roman"/>
          <w:color w:val="CCCCCC"/>
          <w:sz w:val="21"/>
          <w:szCs w:val="21"/>
          <w:lang w:val="en-NZ" w:eastAsia="en-NZ"/>
        </w:rPr>
        <w:t>) {</w:t>
      </w:r>
    </w:p>
    <w:p w14:paraId="04B83CB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5</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9</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2</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8</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7</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4</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3</w:t>
      </w:r>
      <w:r w:rsidRPr="008B1C49">
        <w:rPr>
          <w:rFonts w:ascii="Consolas" w:eastAsia="Times New Roman" w:hAnsi="Consolas" w:cs="Times New Roman"/>
          <w:color w:val="CCCCCC"/>
          <w:sz w:val="21"/>
          <w:szCs w:val="21"/>
          <w:lang w:val="en-NZ" w:eastAsia="en-NZ"/>
        </w:rPr>
        <w:t xml:space="preserve"> };</w:t>
      </w:r>
    </w:p>
    <w:p w14:paraId="2AFDADD8"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6102F2E3"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10</w:t>
      </w:r>
      <w:r w:rsidRPr="008B1C49">
        <w:rPr>
          <w:rFonts w:ascii="Consolas" w:eastAsia="Times New Roman" w:hAnsi="Consolas" w:cs="Times New Roman"/>
          <w:color w:val="CCCCCC"/>
          <w:sz w:val="21"/>
          <w:szCs w:val="21"/>
          <w:lang w:val="en-NZ" w:eastAsia="en-NZ"/>
        </w:rPr>
        <w:t>);</w:t>
      </w:r>
    </w:p>
    <w:p w14:paraId="492CC9E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5649874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intArray</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DD817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4EC9B0"/>
          <w:sz w:val="21"/>
          <w:szCs w:val="21"/>
          <w:lang w:val="en-NZ" w:eastAsia="en-NZ"/>
        </w:rPr>
        <w:t>System</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out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CDCAA"/>
          <w:sz w:val="21"/>
          <w:szCs w:val="21"/>
          <w:lang w:val="en-NZ" w:eastAsia="en-NZ"/>
        </w:rPr>
        <w:t>println</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intArray</w:t>
      </w:r>
      <w:proofErr w:type="spellEnd"/>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CCCCCC"/>
          <w:sz w:val="21"/>
          <w:szCs w:val="21"/>
          <w:lang w:val="en-NZ" w:eastAsia="en-NZ"/>
        </w:rPr>
        <w:t>);</w:t>
      </w:r>
      <w:proofErr w:type="gramEnd"/>
    </w:p>
    <w:p w14:paraId="4616A96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E6CE3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62522A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052BBB2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public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569CD6"/>
          <w:sz w:val="21"/>
          <w:szCs w:val="21"/>
          <w:lang w:val="en-NZ" w:eastAsia="en-NZ"/>
        </w:rPr>
        <w:t>static</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void</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CDCAA"/>
          <w:sz w:val="21"/>
          <w:szCs w:val="21"/>
          <w:lang w:val="en-NZ" w:eastAsia="en-NZ"/>
        </w:rPr>
        <w:t>sort</w:t>
      </w:r>
      <w:r w:rsidRPr="008B1C49">
        <w:rPr>
          <w:rFonts w:ascii="Consolas" w:eastAsia="Times New Roman" w:hAnsi="Consolas" w:cs="Times New Roman"/>
          <w:color w:val="CCCCCC"/>
          <w:sz w:val="21"/>
          <w:szCs w:val="21"/>
          <w:lang w:val="en-NZ" w:eastAsia="en-NZ"/>
        </w:rPr>
        <w:t>(</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w:t>
      </w:r>
    </w:p>
    <w:p w14:paraId="79B8BD0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new</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1</w:t>
      </w:r>
      <w:r w:rsidRPr="008B1C49">
        <w:rPr>
          <w:rFonts w:ascii="Consolas" w:eastAsia="Times New Roman" w:hAnsi="Consolas" w:cs="Times New Roman"/>
          <w:color w:val="CCCCCC"/>
          <w:sz w:val="21"/>
          <w:szCs w:val="21"/>
          <w:lang w:val="en-NZ" w:eastAsia="en-NZ"/>
        </w:rPr>
        <w:t>];</w:t>
      </w:r>
    </w:p>
    <w:p w14:paraId="3F39D12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818890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4FC1FF"/>
          <w:sz w:val="21"/>
          <w:szCs w:val="21"/>
          <w:lang w:val="en-NZ" w:eastAsia="en-NZ"/>
        </w:rPr>
        <w:t>length</w:t>
      </w:r>
      <w:proofErr w:type="spellEnd"/>
      <w:proofErr w:type="gramEnd"/>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504D813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proofErr w:type="gram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48624915"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D9A965F"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p>
    <w:p w14:paraId="2E87C25C"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gramStart"/>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w:t>
      </w:r>
      <w:proofErr w:type="gramEnd"/>
    </w:p>
    <w:p w14:paraId="2938030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for</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4EC9B0"/>
          <w:sz w:val="21"/>
          <w:szCs w:val="21"/>
          <w:lang w:val="en-NZ" w:eastAsia="en-NZ"/>
        </w:rPr>
        <w:t>int</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&lt;=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max</w:t>
      </w:r>
      <w:r w:rsidRPr="008B1C49">
        <w:rPr>
          <w:rFonts w:ascii="Consolas" w:eastAsia="Times New Roman" w:hAnsi="Consolas" w:cs="Times New Roman"/>
          <w:color w:val="CCCCCC"/>
          <w:sz w:val="21"/>
          <w:szCs w:val="21"/>
          <w:lang w:val="en-NZ" w:eastAsia="en-NZ"/>
        </w:rPr>
        <w:t xml:space="preserve">; </w:t>
      </w:r>
      <w:proofErr w:type="spell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w:t>
      </w:r>
    </w:p>
    <w:p w14:paraId="64D95246"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C586C0"/>
          <w:sz w:val="21"/>
          <w:szCs w:val="21"/>
          <w:lang w:val="en-NZ" w:eastAsia="en-NZ"/>
        </w:rPr>
        <w:t>while</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&gt;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B5CEA8"/>
          <w:sz w:val="21"/>
          <w:szCs w:val="21"/>
          <w:lang w:val="en-NZ" w:eastAsia="en-NZ"/>
        </w:rPr>
        <w:t>0</w:t>
      </w:r>
      <w:r w:rsidRPr="008B1C49">
        <w:rPr>
          <w:rFonts w:ascii="Consolas" w:eastAsia="Times New Roman" w:hAnsi="Consolas" w:cs="Times New Roman"/>
          <w:color w:val="CCCCCC"/>
          <w:sz w:val="21"/>
          <w:szCs w:val="21"/>
          <w:lang w:val="en-NZ" w:eastAsia="en-NZ"/>
        </w:rPr>
        <w:t>) {</w:t>
      </w:r>
    </w:p>
    <w:p w14:paraId="003637C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input</w:t>
      </w:r>
      <w:r w:rsidRPr="008B1C49">
        <w:rPr>
          <w:rFonts w:ascii="Consolas" w:eastAsia="Times New Roman" w:hAnsi="Consolas" w:cs="Times New Roman"/>
          <w:color w:val="CCCCCC"/>
          <w:sz w:val="21"/>
          <w:szCs w:val="21"/>
          <w:lang w:val="en-NZ" w:eastAsia="en-NZ"/>
        </w:rPr>
        <w:t>[</w:t>
      </w:r>
      <w:proofErr w:type="spellStart"/>
      <w:r w:rsidRPr="008B1C49">
        <w:rPr>
          <w:rFonts w:ascii="Consolas" w:eastAsia="Times New Roman" w:hAnsi="Consolas" w:cs="Times New Roman"/>
          <w:color w:val="9CDCFE"/>
          <w:sz w:val="21"/>
          <w:szCs w:val="21"/>
          <w:lang w:val="en-NZ" w:eastAsia="en-NZ"/>
        </w:rPr>
        <w:t>j</w:t>
      </w:r>
      <w:r w:rsidRPr="008B1C49">
        <w:rPr>
          <w:rFonts w:ascii="Consolas" w:eastAsia="Times New Roman" w:hAnsi="Consolas" w:cs="Times New Roman"/>
          <w:color w:val="D4D4D4"/>
          <w:sz w:val="21"/>
          <w:szCs w:val="21"/>
          <w:lang w:val="en-NZ" w:eastAsia="en-NZ"/>
        </w:rPr>
        <w:t>++</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w:t>
      </w:r>
      <w:proofErr w:type="gramEnd"/>
    </w:p>
    <w:p w14:paraId="3B057EF1"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xml:space="preserve">                </w:t>
      </w:r>
      <w:proofErr w:type="spellStart"/>
      <w:proofErr w:type="gramStart"/>
      <w:r w:rsidRPr="008B1C49">
        <w:rPr>
          <w:rFonts w:ascii="Consolas" w:eastAsia="Times New Roman" w:hAnsi="Consolas" w:cs="Times New Roman"/>
          <w:color w:val="9CDCFE"/>
          <w:sz w:val="21"/>
          <w:szCs w:val="21"/>
          <w:lang w:val="en-NZ" w:eastAsia="en-NZ"/>
        </w:rPr>
        <w:t>countArray</w:t>
      </w:r>
      <w:proofErr w:type="spellEnd"/>
      <w:r w:rsidRPr="008B1C49">
        <w:rPr>
          <w:rFonts w:ascii="Consolas" w:eastAsia="Times New Roman" w:hAnsi="Consolas" w:cs="Times New Roman"/>
          <w:color w:val="CCCCCC"/>
          <w:sz w:val="21"/>
          <w:szCs w:val="21"/>
          <w:lang w:val="en-NZ" w:eastAsia="en-NZ"/>
        </w:rPr>
        <w:t>[</w:t>
      </w:r>
      <w:proofErr w:type="spellStart"/>
      <w:proofErr w:type="gramEnd"/>
      <w:r w:rsidRPr="008B1C49">
        <w:rPr>
          <w:rFonts w:ascii="Consolas" w:eastAsia="Times New Roman" w:hAnsi="Consolas" w:cs="Times New Roman"/>
          <w:color w:val="9CDCFE"/>
          <w:sz w:val="21"/>
          <w:szCs w:val="21"/>
          <w:lang w:val="en-NZ" w:eastAsia="en-NZ"/>
        </w:rPr>
        <w:t>i</w:t>
      </w:r>
      <w:proofErr w:type="spellEnd"/>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 xml:space="preserve"> </w:t>
      </w:r>
      <w:r w:rsidRPr="008B1C49">
        <w:rPr>
          <w:rFonts w:ascii="Consolas" w:eastAsia="Times New Roman" w:hAnsi="Consolas" w:cs="Times New Roman"/>
          <w:color w:val="9CDCFE"/>
          <w:sz w:val="21"/>
          <w:szCs w:val="21"/>
          <w:lang w:val="en-NZ" w:eastAsia="en-NZ"/>
        </w:rPr>
        <w:t>min</w:t>
      </w:r>
      <w:r w:rsidRPr="008B1C49">
        <w:rPr>
          <w:rFonts w:ascii="Consolas" w:eastAsia="Times New Roman" w:hAnsi="Consolas" w:cs="Times New Roman"/>
          <w:color w:val="CCCCCC"/>
          <w:sz w:val="21"/>
          <w:szCs w:val="21"/>
          <w:lang w:val="en-NZ" w:eastAsia="en-NZ"/>
        </w:rPr>
        <w:t>]</w:t>
      </w:r>
      <w:r w:rsidRPr="008B1C49">
        <w:rPr>
          <w:rFonts w:ascii="Consolas" w:eastAsia="Times New Roman" w:hAnsi="Consolas" w:cs="Times New Roman"/>
          <w:color w:val="D4D4D4"/>
          <w:sz w:val="21"/>
          <w:szCs w:val="21"/>
          <w:lang w:val="en-NZ" w:eastAsia="en-NZ"/>
        </w:rPr>
        <w:t>--</w:t>
      </w:r>
      <w:r w:rsidRPr="008B1C49">
        <w:rPr>
          <w:rFonts w:ascii="Consolas" w:eastAsia="Times New Roman" w:hAnsi="Consolas" w:cs="Times New Roman"/>
          <w:color w:val="CCCCCC"/>
          <w:sz w:val="21"/>
          <w:szCs w:val="21"/>
          <w:lang w:val="en-NZ" w:eastAsia="en-NZ"/>
        </w:rPr>
        <w:t>;</w:t>
      </w:r>
    </w:p>
    <w:p w14:paraId="5CE3B440"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2686D52A"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1DAC84E7"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    }</w:t>
      </w:r>
    </w:p>
    <w:p w14:paraId="7E7340D2" w14:textId="77777777" w:rsidR="008B1C49" w:rsidRPr="008B1C49" w:rsidRDefault="008B1C49" w:rsidP="008B1C49">
      <w:pPr>
        <w:shd w:val="clear" w:color="auto" w:fill="1F1F1F"/>
        <w:spacing w:line="285" w:lineRule="atLeast"/>
        <w:rPr>
          <w:rFonts w:ascii="Consolas" w:eastAsia="Times New Roman" w:hAnsi="Consolas" w:cs="Times New Roman"/>
          <w:color w:val="CCCCCC"/>
          <w:sz w:val="21"/>
          <w:szCs w:val="21"/>
          <w:lang w:val="en-NZ" w:eastAsia="en-NZ"/>
        </w:rPr>
      </w:pPr>
      <w:r w:rsidRPr="008B1C49">
        <w:rPr>
          <w:rFonts w:ascii="Consolas" w:eastAsia="Times New Roman" w:hAnsi="Consolas" w:cs="Times New Roman"/>
          <w:color w:val="CCCCCC"/>
          <w:sz w:val="21"/>
          <w:szCs w:val="21"/>
          <w:lang w:val="en-NZ" w:eastAsia="en-NZ"/>
        </w:rPr>
        <w:t>}</w:t>
      </w:r>
    </w:p>
    <w:p w14:paraId="0C30B71A" w14:textId="77777777" w:rsidR="008B1C49" w:rsidRDefault="008B1C49" w:rsidP="00D4619B">
      <w:pPr>
        <w:rPr>
          <w:lang w:val="en-NZ"/>
        </w:rPr>
      </w:pPr>
    </w:p>
    <w:p w14:paraId="762DBC79" w14:textId="17FDB2CC" w:rsidR="008B1C49" w:rsidRDefault="008B1C49" w:rsidP="008B1C49">
      <w:pPr>
        <w:pStyle w:val="Heading1"/>
        <w:rPr>
          <w:lang w:val="en-NZ"/>
        </w:rPr>
      </w:pPr>
      <w:r>
        <w:rPr>
          <w:lang w:val="en-NZ"/>
        </w:rPr>
        <w:t>Radix Sort</w:t>
      </w:r>
    </w:p>
    <w:p w14:paraId="50E3F0A1" w14:textId="77777777" w:rsidR="008B1C49" w:rsidRDefault="008B1C49" w:rsidP="008B1C49">
      <w:pPr>
        <w:rPr>
          <w:lang w:val="en-NZ"/>
        </w:rPr>
      </w:pPr>
    </w:p>
    <w:p w14:paraId="4ECEB591" w14:textId="1ABB8868" w:rsidR="008B1C49" w:rsidRDefault="006175C6" w:rsidP="008B1C49">
      <w:pPr>
        <w:rPr>
          <w:lang w:val="en-NZ"/>
        </w:rPr>
      </w:pPr>
      <w:r>
        <w:rPr>
          <w:lang w:val="en-NZ"/>
        </w:rPr>
        <w:t xml:space="preserve">It’s an in-place and stable algorithm, it has a time complexity of </w:t>
      </w:r>
      <w:r>
        <w:rPr>
          <w:b/>
          <w:bCs/>
          <w:lang w:val="en-NZ"/>
        </w:rPr>
        <w:t>O (n)</w:t>
      </w:r>
      <w:r>
        <w:rPr>
          <w:lang w:val="en-NZ"/>
        </w:rPr>
        <w:t xml:space="preserve">, but often runs slower because of the </w:t>
      </w:r>
      <w:proofErr w:type="spellStart"/>
      <w:r>
        <w:rPr>
          <w:lang w:val="en-NZ"/>
        </w:rPr>
        <w:t>overheac</w:t>
      </w:r>
      <w:proofErr w:type="spellEnd"/>
      <w:r>
        <w:rPr>
          <w:lang w:val="en-NZ"/>
        </w:rPr>
        <w:t xml:space="preserve">. It’s an algorithm that makes assumptions about the data, and it </w:t>
      </w:r>
      <w:proofErr w:type="gramStart"/>
      <w:r>
        <w:rPr>
          <w:lang w:val="en-NZ"/>
        </w:rPr>
        <w:t>has to</w:t>
      </w:r>
      <w:proofErr w:type="gramEnd"/>
      <w:r>
        <w:rPr>
          <w:lang w:val="en-NZ"/>
        </w:rPr>
        <w:t xml:space="preserve"> have the same width and radix, starts at the rightmost position and must use a stable sort algorithm at each stage.</w:t>
      </w:r>
    </w:p>
    <w:p w14:paraId="6A0DB41E" w14:textId="77777777" w:rsidR="002104A5" w:rsidRDefault="002104A5" w:rsidP="008B1C49">
      <w:pPr>
        <w:rPr>
          <w:lang w:val="en-NZ"/>
        </w:rPr>
      </w:pPr>
    </w:p>
    <w:p w14:paraId="350F7CE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class</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radixSort</w:t>
      </w:r>
      <w:proofErr w:type="spellEnd"/>
      <w:r w:rsidRPr="002104A5">
        <w:rPr>
          <w:rFonts w:ascii="Consolas" w:eastAsia="Times New Roman" w:hAnsi="Consolas" w:cs="Times New Roman"/>
          <w:color w:val="CCCCCC"/>
          <w:sz w:val="21"/>
          <w:szCs w:val="21"/>
          <w:lang w:val="en-NZ" w:eastAsia="en-NZ"/>
        </w:rPr>
        <w:t xml:space="preserve"> {</w:t>
      </w:r>
    </w:p>
    <w:p w14:paraId="2E3667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main</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String</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args</w:t>
      </w:r>
      <w:proofErr w:type="spellEnd"/>
      <w:r w:rsidRPr="002104A5">
        <w:rPr>
          <w:rFonts w:ascii="Consolas" w:eastAsia="Times New Roman" w:hAnsi="Consolas" w:cs="Times New Roman"/>
          <w:color w:val="CCCCCC"/>
          <w:sz w:val="21"/>
          <w:szCs w:val="21"/>
          <w:lang w:val="en-NZ" w:eastAsia="en-NZ"/>
        </w:rPr>
        <w:t>) {</w:t>
      </w:r>
    </w:p>
    <w:p w14:paraId="7829C5F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 </w:t>
      </w:r>
      <w:r w:rsidRPr="002104A5">
        <w:rPr>
          <w:rFonts w:ascii="Consolas" w:eastAsia="Times New Roman" w:hAnsi="Consolas" w:cs="Times New Roman"/>
          <w:color w:val="B5CEA8"/>
          <w:sz w:val="21"/>
          <w:szCs w:val="21"/>
          <w:lang w:val="en-NZ" w:eastAsia="en-NZ"/>
        </w:rPr>
        <w:t>4725</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4586</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1330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8792</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1594</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5729</w:t>
      </w:r>
      <w:r w:rsidRPr="002104A5">
        <w:rPr>
          <w:rFonts w:ascii="Consolas" w:eastAsia="Times New Roman" w:hAnsi="Consolas" w:cs="Times New Roman"/>
          <w:color w:val="CCCCCC"/>
          <w:sz w:val="21"/>
          <w:szCs w:val="21"/>
          <w:lang w:val="en-NZ" w:eastAsia="en-NZ"/>
        </w:rPr>
        <w:t xml:space="preserve"> };</w:t>
      </w:r>
    </w:p>
    <w:p w14:paraId="759B7B2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68CF6D0A"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10</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4</w:t>
      </w:r>
      <w:r w:rsidRPr="002104A5">
        <w:rPr>
          <w:rFonts w:ascii="Consolas" w:eastAsia="Times New Roman" w:hAnsi="Consolas" w:cs="Times New Roman"/>
          <w:color w:val="CCCCCC"/>
          <w:sz w:val="21"/>
          <w:szCs w:val="21"/>
          <w:lang w:val="en-NZ" w:eastAsia="en-NZ"/>
        </w:rPr>
        <w:t>);</w:t>
      </w:r>
    </w:p>
    <w:p w14:paraId="7897008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53FD455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radixArray</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3659067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4EC9B0"/>
          <w:sz w:val="21"/>
          <w:szCs w:val="21"/>
          <w:lang w:val="en-NZ" w:eastAsia="en-NZ"/>
        </w:rPr>
        <w:t>System</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out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println</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radixArray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CCCCCC"/>
          <w:sz w:val="21"/>
          <w:szCs w:val="21"/>
          <w:lang w:val="en-NZ" w:eastAsia="en-NZ"/>
        </w:rPr>
        <w:t>);</w:t>
      </w:r>
      <w:proofErr w:type="gramEnd"/>
    </w:p>
    <w:p w14:paraId="105A25D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D69EF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141B0DD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CDCAA"/>
          <w:sz w:val="21"/>
          <w:szCs w:val="21"/>
          <w:lang w:val="en-NZ" w:eastAsia="en-NZ"/>
        </w:rPr>
        <w:t>sort</w:t>
      </w:r>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w:t>
      </w:r>
    </w:p>
    <w:p w14:paraId="6CEED1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width</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0F4EBB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i</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6F029C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lastRenderedPageBreak/>
        <w:t>        }</w:t>
      </w:r>
    </w:p>
    <w:p w14:paraId="524CD4B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6889962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151FA9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void</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DCDCAA"/>
          <w:sz w:val="21"/>
          <w:szCs w:val="21"/>
          <w:lang w:val="en-NZ" w:eastAsia="en-NZ"/>
        </w:rPr>
        <w:t>radixSingleSort</w:t>
      </w:r>
      <w:proofErr w:type="spellEnd"/>
      <w:r w:rsidRPr="002104A5">
        <w:rPr>
          <w:rFonts w:ascii="Consolas" w:eastAsia="Times New Roman" w:hAnsi="Consolas" w:cs="Times New Roman"/>
          <w:color w:val="CCCCCC"/>
          <w:sz w:val="21"/>
          <w:szCs w:val="21"/>
          <w:lang w:val="en-NZ" w:eastAsia="en-NZ"/>
        </w:rPr>
        <w:t>(</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41070A9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4FC1FF"/>
          <w:sz w:val="21"/>
          <w:szCs w:val="21"/>
          <w:lang w:val="en-NZ" w:eastAsia="en-NZ"/>
        </w:rPr>
        <w:t>length</w:t>
      </w:r>
      <w:proofErr w:type="spellEnd"/>
      <w:proofErr w:type="gramEnd"/>
      <w:r w:rsidRPr="002104A5">
        <w:rPr>
          <w:rFonts w:ascii="Consolas" w:eastAsia="Times New Roman" w:hAnsi="Consolas" w:cs="Times New Roman"/>
          <w:color w:val="CCCCCC"/>
          <w:sz w:val="21"/>
          <w:szCs w:val="21"/>
          <w:lang w:val="en-NZ" w:eastAsia="en-NZ"/>
        </w:rPr>
        <w:t>;</w:t>
      </w:r>
    </w:p>
    <w:p w14:paraId="462ECC6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C64668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02BE4474"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 {</w:t>
      </w:r>
    </w:p>
    <w:p w14:paraId="5854CFD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proofErr w:type="gramEnd"/>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w:t>
      </w:r>
    </w:p>
    <w:p w14:paraId="48B6195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CF6EBDC"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D4D4D4"/>
          <w:sz w:val="21"/>
          <w:szCs w:val="21"/>
          <w:lang w:val="en-NZ" w:eastAsia="en-NZ"/>
        </w:rPr>
        <w:t>++</w:t>
      </w:r>
      <w:proofErr w:type="spellEnd"/>
      <w:r w:rsidRPr="002104A5">
        <w:rPr>
          <w:rFonts w:ascii="Consolas" w:eastAsia="Times New Roman" w:hAnsi="Consolas" w:cs="Times New Roman"/>
          <w:color w:val="CCCCCC"/>
          <w:sz w:val="21"/>
          <w:szCs w:val="21"/>
          <w:lang w:val="en-NZ" w:eastAsia="en-NZ"/>
        </w:rPr>
        <w:t>) {</w:t>
      </w:r>
    </w:p>
    <w:p w14:paraId="77C314C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j</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w:t>
      </w:r>
    </w:p>
    <w:p w14:paraId="12024AC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7CFA83D5"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1A08BA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new</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w:t>
      </w:r>
    </w:p>
    <w:p w14:paraId="771A3026"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42B621A2"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1</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&gt;=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60351931"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proofErr w:type="gramStart"/>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D4D4D4"/>
          <w:sz w:val="21"/>
          <w:szCs w:val="21"/>
          <w:lang w:val="en-NZ" w:eastAsia="en-NZ"/>
        </w:rPr>
        <w:t>--</w:t>
      </w:r>
      <w:proofErr w:type="spellStart"/>
      <w:r w:rsidRPr="002104A5">
        <w:rPr>
          <w:rFonts w:ascii="Consolas" w:eastAsia="Times New Roman" w:hAnsi="Consolas" w:cs="Times New Roman"/>
          <w:color w:val="9CDCFE"/>
          <w:sz w:val="21"/>
          <w:szCs w:val="21"/>
          <w:lang w:val="en-NZ" w:eastAsia="en-NZ"/>
        </w:rPr>
        <w:t>countArray</w:t>
      </w:r>
      <w:proofErr w:type="spellEnd"/>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w:t>
      </w:r>
    </w:p>
    <w:p w14:paraId="701468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A02B86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35694BF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for</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B5CEA8"/>
          <w:sz w:val="21"/>
          <w:szCs w:val="21"/>
          <w:lang w:val="en-NZ" w:eastAsia="en-NZ"/>
        </w:rPr>
        <w:t>0</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&lt;</w:t>
      </w:r>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numItems</w:t>
      </w:r>
      <w:proofErr w:type="spellEnd"/>
      <w:r w:rsidRPr="002104A5">
        <w:rPr>
          <w:rFonts w:ascii="Consolas" w:eastAsia="Times New Roman" w:hAnsi="Consolas" w:cs="Times New Roman"/>
          <w:color w:val="CCCCCC"/>
          <w:sz w:val="21"/>
          <w:szCs w:val="21"/>
          <w:lang w:val="en-NZ" w:eastAsia="en-NZ"/>
        </w:rPr>
        <w:t xml:space="preserve">; </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w:t>
      </w:r>
    </w:p>
    <w:p w14:paraId="239428EF"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input</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temp</w:t>
      </w:r>
      <w:r w:rsidRPr="002104A5">
        <w:rPr>
          <w:rFonts w:ascii="Consolas" w:eastAsia="Times New Roman" w:hAnsi="Consolas" w:cs="Times New Roman"/>
          <w:color w:val="CCCCCC"/>
          <w:sz w:val="21"/>
          <w:szCs w:val="21"/>
          <w:lang w:val="en-NZ" w:eastAsia="en-NZ"/>
        </w:rPr>
        <w:t>[</w:t>
      </w:r>
      <w:proofErr w:type="spellStart"/>
      <w:r w:rsidRPr="002104A5">
        <w:rPr>
          <w:rFonts w:ascii="Consolas" w:eastAsia="Times New Roman" w:hAnsi="Consolas" w:cs="Times New Roman"/>
          <w:color w:val="9CDCFE"/>
          <w:sz w:val="21"/>
          <w:szCs w:val="21"/>
          <w:lang w:val="en-NZ" w:eastAsia="en-NZ"/>
        </w:rPr>
        <w:t>tempIndex</w:t>
      </w:r>
      <w:proofErr w:type="spellEnd"/>
      <w:proofErr w:type="gramStart"/>
      <w:r w:rsidRPr="002104A5">
        <w:rPr>
          <w:rFonts w:ascii="Consolas" w:eastAsia="Times New Roman" w:hAnsi="Consolas" w:cs="Times New Roman"/>
          <w:color w:val="CCCCCC"/>
          <w:sz w:val="21"/>
          <w:szCs w:val="21"/>
          <w:lang w:val="en-NZ" w:eastAsia="en-NZ"/>
        </w:rPr>
        <w:t>];</w:t>
      </w:r>
      <w:proofErr w:type="gramEnd"/>
    </w:p>
    <w:p w14:paraId="05F32960"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5C870577"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42E98BE9"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p>
    <w:p w14:paraId="14A92FC8"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public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569CD6"/>
          <w:sz w:val="21"/>
          <w:szCs w:val="21"/>
          <w:lang w:val="en-NZ" w:eastAsia="en-NZ"/>
        </w:rPr>
        <w:t>static</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DCDCAA"/>
          <w:sz w:val="21"/>
          <w:szCs w:val="21"/>
          <w:lang w:val="en-NZ" w:eastAsia="en-NZ"/>
        </w:rPr>
        <w:t>getDigit</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w:t>
      </w:r>
    </w:p>
    <w:p w14:paraId="399ABFBB"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C586C0"/>
          <w:sz w:val="21"/>
          <w:szCs w:val="21"/>
          <w:lang w:val="en-NZ" w:eastAsia="en-NZ"/>
        </w:rPr>
        <w:t>return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value</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4EC9B0"/>
          <w:sz w:val="21"/>
          <w:szCs w:val="21"/>
          <w:lang w:val="en-NZ" w:eastAsia="en-NZ"/>
        </w:rPr>
        <w:t>int</w:t>
      </w:r>
      <w:r w:rsidRPr="002104A5">
        <w:rPr>
          <w:rFonts w:ascii="Consolas" w:eastAsia="Times New Roman" w:hAnsi="Consolas" w:cs="Times New Roman"/>
          <w:color w:val="CCCCCC"/>
          <w:sz w:val="21"/>
          <w:szCs w:val="21"/>
          <w:lang w:val="en-NZ" w:eastAsia="en-NZ"/>
        </w:rPr>
        <w:t xml:space="preserve">) </w:t>
      </w:r>
      <w:proofErr w:type="spellStart"/>
      <w:proofErr w:type="gramStart"/>
      <w:r w:rsidRPr="002104A5">
        <w:rPr>
          <w:rFonts w:ascii="Consolas" w:eastAsia="Times New Roman" w:hAnsi="Consolas" w:cs="Times New Roman"/>
          <w:color w:val="4EC9B0"/>
          <w:sz w:val="21"/>
          <w:szCs w:val="21"/>
          <w:lang w:val="en-NZ" w:eastAsia="en-NZ"/>
        </w:rPr>
        <w:t>Math</w:t>
      </w:r>
      <w:r w:rsidRPr="002104A5">
        <w:rPr>
          <w:rFonts w:ascii="Consolas" w:eastAsia="Times New Roman" w:hAnsi="Consolas" w:cs="Times New Roman"/>
          <w:color w:val="CCCCCC"/>
          <w:sz w:val="21"/>
          <w:szCs w:val="21"/>
          <w:lang w:val="en-NZ" w:eastAsia="en-NZ"/>
        </w:rPr>
        <w:t>.</w:t>
      </w:r>
      <w:r w:rsidRPr="002104A5">
        <w:rPr>
          <w:rFonts w:ascii="Consolas" w:eastAsia="Times New Roman" w:hAnsi="Consolas" w:cs="Times New Roman"/>
          <w:color w:val="DCDCAA"/>
          <w:sz w:val="21"/>
          <w:szCs w:val="21"/>
          <w:lang w:val="en-NZ" w:eastAsia="en-NZ"/>
        </w:rPr>
        <w:t>pow</w:t>
      </w:r>
      <w:proofErr w:type="spellEnd"/>
      <w:r w:rsidRPr="002104A5">
        <w:rPr>
          <w:rFonts w:ascii="Consolas" w:eastAsia="Times New Roman" w:hAnsi="Consolas" w:cs="Times New Roman"/>
          <w:color w:val="CCCCCC"/>
          <w:sz w:val="21"/>
          <w:szCs w:val="21"/>
          <w:lang w:val="en-NZ" w:eastAsia="en-NZ"/>
        </w:rPr>
        <w:t>(</w:t>
      </w:r>
      <w:proofErr w:type="gramEnd"/>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position</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D4D4D4"/>
          <w:sz w:val="21"/>
          <w:szCs w:val="21"/>
          <w:lang w:val="en-NZ" w:eastAsia="en-NZ"/>
        </w:rPr>
        <w:t>%</w:t>
      </w:r>
      <w:r w:rsidRPr="002104A5">
        <w:rPr>
          <w:rFonts w:ascii="Consolas" w:eastAsia="Times New Roman" w:hAnsi="Consolas" w:cs="Times New Roman"/>
          <w:color w:val="CCCCCC"/>
          <w:sz w:val="21"/>
          <w:szCs w:val="21"/>
          <w:lang w:val="en-NZ" w:eastAsia="en-NZ"/>
        </w:rPr>
        <w:t xml:space="preserve"> </w:t>
      </w:r>
      <w:r w:rsidRPr="002104A5">
        <w:rPr>
          <w:rFonts w:ascii="Consolas" w:eastAsia="Times New Roman" w:hAnsi="Consolas" w:cs="Times New Roman"/>
          <w:color w:val="9CDCFE"/>
          <w:sz w:val="21"/>
          <w:szCs w:val="21"/>
          <w:lang w:val="en-NZ" w:eastAsia="en-NZ"/>
        </w:rPr>
        <w:t>radix</w:t>
      </w:r>
      <w:r w:rsidRPr="002104A5">
        <w:rPr>
          <w:rFonts w:ascii="Consolas" w:eastAsia="Times New Roman" w:hAnsi="Consolas" w:cs="Times New Roman"/>
          <w:color w:val="CCCCCC"/>
          <w:sz w:val="21"/>
          <w:szCs w:val="21"/>
          <w:lang w:val="en-NZ" w:eastAsia="en-NZ"/>
        </w:rPr>
        <w:t>;</w:t>
      </w:r>
    </w:p>
    <w:p w14:paraId="00BA4BFE"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    }</w:t>
      </w:r>
    </w:p>
    <w:p w14:paraId="060207B3" w14:textId="77777777" w:rsidR="002104A5" w:rsidRPr="002104A5" w:rsidRDefault="002104A5" w:rsidP="002104A5">
      <w:pPr>
        <w:shd w:val="clear" w:color="auto" w:fill="1F1F1F"/>
        <w:spacing w:line="285" w:lineRule="atLeast"/>
        <w:rPr>
          <w:rFonts w:ascii="Consolas" w:eastAsia="Times New Roman" w:hAnsi="Consolas" w:cs="Times New Roman"/>
          <w:color w:val="CCCCCC"/>
          <w:sz w:val="21"/>
          <w:szCs w:val="21"/>
          <w:lang w:val="en-NZ" w:eastAsia="en-NZ"/>
        </w:rPr>
      </w:pPr>
      <w:r w:rsidRPr="002104A5">
        <w:rPr>
          <w:rFonts w:ascii="Consolas" w:eastAsia="Times New Roman" w:hAnsi="Consolas" w:cs="Times New Roman"/>
          <w:color w:val="CCCCCC"/>
          <w:sz w:val="21"/>
          <w:szCs w:val="21"/>
          <w:lang w:val="en-NZ" w:eastAsia="en-NZ"/>
        </w:rPr>
        <w:t>}</w:t>
      </w:r>
    </w:p>
    <w:p w14:paraId="3756B4D8" w14:textId="77777777" w:rsidR="002104A5" w:rsidRDefault="002104A5" w:rsidP="008B1C49">
      <w:pPr>
        <w:rPr>
          <w:lang w:val="en-NZ"/>
        </w:rPr>
      </w:pPr>
    </w:p>
    <w:p w14:paraId="3D0CF9A4" w14:textId="014E4571" w:rsidR="004B215E" w:rsidRDefault="004B215E" w:rsidP="004B215E">
      <w:pPr>
        <w:pStyle w:val="Heading1"/>
        <w:rPr>
          <w:lang w:val="en-NZ"/>
        </w:rPr>
      </w:pPr>
      <w:r>
        <w:rPr>
          <w:lang w:val="en-NZ"/>
        </w:rPr>
        <w:t>Lists</w:t>
      </w:r>
    </w:p>
    <w:p w14:paraId="24843D29" w14:textId="0D9F9296" w:rsidR="004B215E" w:rsidRDefault="004B215E" w:rsidP="004B215E">
      <w:pPr>
        <w:rPr>
          <w:lang w:val="en-NZ"/>
        </w:rPr>
      </w:pPr>
    </w:p>
    <w:p w14:paraId="20B65E4F" w14:textId="7D12675E" w:rsidR="004B215E" w:rsidRDefault="004B215E" w:rsidP="004B215E">
      <w:pPr>
        <w:pStyle w:val="Subtitle"/>
        <w:rPr>
          <w:lang w:val="en-NZ"/>
        </w:rPr>
      </w:pPr>
      <w:r>
        <w:rPr>
          <w:lang w:val="en-NZ"/>
        </w:rPr>
        <w:t>Definition</w:t>
      </w:r>
    </w:p>
    <w:p w14:paraId="1AEFB43D" w14:textId="1D82E87F" w:rsidR="004B215E" w:rsidRDefault="00735C56" w:rsidP="004B215E">
      <w:pPr>
        <w:rPr>
          <w:lang w:val="en-NZ"/>
        </w:rPr>
      </w:pPr>
      <w:r>
        <w:rPr>
          <w:lang w:val="en-NZ"/>
        </w:rPr>
        <w:t xml:space="preserve">It’s an ordered collection of elements that allows duplicates and permits elements to be inserted or accessed by their position (index) in the </w:t>
      </w:r>
      <w:proofErr w:type="spellStart"/>
      <w:r>
        <w:rPr>
          <w:lang w:val="en-NZ"/>
        </w:rPr>
        <w:t>Iist</w:t>
      </w:r>
      <w:proofErr w:type="spellEnd"/>
      <w:r>
        <w:rPr>
          <w:lang w:val="en-NZ"/>
        </w:rPr>
        <w:t>.</w:t>
      </w:r>
    </w:p>
    <w:p w14:paraId="160FDD9B" w14:textId="77777777" w:rsidR="00735C56" w:rsidRDefault="00735C56" w:rsidP="004B215E">
      <w:pPr>
        <w:rPr>
          <w:lang w:val="en-NZ"/>
        </w:rPr>
      </w:pPr>
    </w:p>
    <w:p w14:paraId="37B8D20E" w14:textId="092BFC4B" w:rsidR="00735C56" w:rsidRDefault="00735C56" w:rsidP="00735C56">
      <w:pPr>
        <w:pStyle w:val="Subtitle"/>
        <w:rPr>
          <w:lang w:val="en-NZ"/>
        </w:rPr>
      </w:pPr>
      <w:proofErr w:type="spellStart"/>
      <w:r>
        <w:rPr>
          <w:lang w:val="en-NZ"/>
        </w:rPr>
        <w:t>ArrayList</w:t>
      </w:r>
      <w:proofErr w:type="spellEnd"/>
    </w:p>
    <w:p w14:paraId="478361B4" w14:textId="165AE5DD" w:rsidR="00735C56" w:rsidRDefault="00735C56" w:rsidP="00735C56">
      <w:pPr>
        <w:rPr>
          <w:lang w:val="en-NZ"/>
        </w:rPr>
      </w:pPr>
      <w:r>
        <w:rPr>
          <w:lang w:val="en-NZ"/>
        </w:rPr>
        <w:t xml:space="preserve">Dynamic array implementation of the List Interface. Provides fast retrieval but slower insertion and deletion in comparison to </w:t>
      </w:r>
      <w:proofErr w:type="gramStart"/>
      <w:r>
        <w:rPr>
          <w:lang w:val="en-NZ"/>
        </w:rPr>
        <w:t>LinkedList</w:t>
      </w:r>
      <w:proofErr w:type="gramEnd"/>
    </w:p>
    <w:p w14:paraId="2BB6FA1A" w14:textId="77777777" w:rsidR="00BB43CD" w:rsidRDefault="00BB43CD" w:rsidP="00735C56">
      <w:pPr>
        <w:rPr>
          <w:lang w:val="en-NZ"/>
        </w:rPr>
      </w:pPr>
    </w:p>
    <w:p w14:paraId="5B0B7778" w14:textId="4E223568"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proofErr w:type="spellStart"/>
      <w:r>
        <w:rPr>
          <w:rFonts w:ascii="Consolas" w:eastAsia="Times New Roman" w:hAnsi="Consolas" w:cs="Times New Roman"/>
          <w:color w:val="4EC9B0"/>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String</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proofErr w:type="spellStart"/>
      <w:r w:rsidRPr="00BB43CD">
        <w:rPr>
          <w:rFonts w:ascii="Consolas" w:eastAsia="Times New Roman" w:hAnsi="Consolas" w:cs="Times New Roman"/>
          <w:color w:val="DCDCAA"/>
          <w:sz w:val="21"/>
          <w:szCs w:val="21"/>
          <w:lang w:val="en-NZ" w:eastAsia="en-NZ"/>
        </w:rPr>
        <w:t>ArrayList</w:t>
      </w:r>
      <w:proofErr w:type="spellEnd"/>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7F9EC1E0" w14:textId="48635BCB" w:rsidR="00735C56" w:rsidRDefault="00735C56" w:rsidP="00735C56">
      <w:pPr>
        <w:rPr>
          <w:lang w:val="en-NZ"/>
        </w:rPr>
      </w:pPr>
    </w:p>
    <w:p w14:paraId="7B19F25C" w14:textId="7F80C4D4" w:rsidR="00735C56" w:rsidRDefault="00735C56" w:rsidP="00735C56">
      <w:pPr>
        <w:pStyle w:val="Subtitle"/>
        <w:rPr>
          <w:lang w:val="en-NZ"/>
        </w:rPr>
      </w:pPr>
      <w:r>
        <w:rPr>
          <w:lang w:val="en-NZ"/>
        </w:rPr>
        <w:t>LinkedList</w:t>
      </w:r>
    </w:p>
    <w:p w14:paraId="601BE074" w14:textId="77777777" w:rsidR="00E035E5" w:rsidRDefault="00DE4440" w:rsidP="00DE4440">
      <w:pPr>
        <w:rPr>
          <w:lang w:val="en-NZ"/>
        </w:rPr>
      </w:pPr>
      <w:r>
        <w:rPr>
          <w:lang w:val="en-NZ"/>
        </w:rPr>
        <w:t>Each item in the list is called a node, the first item in the list is the head of the list.</w:t>
      </w:r>
    </w:p>
    <w:p w14:paraId="5D4D32F7" w14:textId="6C50D5B4" w:rsidR="00DE4440" w:rsidRPr="00F92A08" w:rsidRDefault="00F92A08" w:rsidP="00DE4440">
      <w:pPr>
        <w:rPr>
          <w:lang w:val="en-NZ"/>
        </w:rPr>
      </w:pPr>
      <w:r>
        <w:rPr>
          <w:lang w:val="en-NZ"/>
        </w:rPr>
        <w:lastRenderedPageBreak/>
        <w:t xml:space="preserve">If you have a singly (one link between nodes) linked list you should insert and delete items to the front of the list to maintain </w:t>
      </w:r>
      <w:r>
        <w:rPr>
          <w:b/>
          <w:bCs/>
          <w:lang w:val="en-NZ"/>
        </w:rPr>
        <w:t>O (1)</w:t>
      </w:r>
      <w:r>
        <w:rPr>
          <w:lang w:val="en-NZ"/>
        </w:rPr>
        <w:t xml:space="preserve">, otherwise you have to traverse the </w:t>
      </w:r>
      <w:proofErr w:type="gramStart"/>
      <w:r>
        <w:rPr>
          <w:lang w:val="en-NZ"/>
        </w:rPr>
        <w:t>array</w:t>
      </w:r>
      <w:proofErr w:type="gramEnd"/>
    </w:p>
    <w:p w14:paraId="0864AB18" w14:textId="3AAC6924" w:rsidR="00735C56" w:rsidRDefault="00E035E5" w:rsidP="00735C56">
      <w:pPr>
        <w:rPr>
          <w:lang w:val="en-NZ"/>
        </w:rPr>
      </w:pPr>
      <w:r>
        <w:rPr>
          <w:lang w:val="en-NZ"/>
        </w:rPr>
        <w:t xml:space="preserve">If you have a </w:t>
      </w:r>
      <w:r w:rsidR="00BB43CD">
        <w:rPr>
          <w:lang w:val="en-NZ"/>
        </w:rPr>
        <w:t>doubly linked list</w:t>
      </w:r>
      <w:r>
        <w:rPr>
          <w:lang w:val="en-NZ"/>
        </w:rPr>
        <w:t xml:space="preserve">, the list has a head and tail and for them the time complexity is </w:t>
      </w:r>
      <w:r>
        <w:rPr>
          <w:b/>
          <w:bCs/>
          <w:lang w:val="en-NZ"/>
        </w:rPr>
        <w:t xml:space="preserve">O (1) </w:t>
      </w:r>
      <w:r>
        <w:rPr>
          <w:lang w:val="en-NZ"/>
        </w:rPr>
        <w:t xml:space="preserve">but for </w:t>
      </w:r>
      <w:proofErr w:type="spellStart"/>
      <w:r>
        <w:rPr>
          <w:lang w:val="en-NZ"/>
        </w:rPr>
        <w:t>inbetween</w:t>
      </w:r>
      <w:proofErr w:type="spellEnd"/>
      <w:r>
        <w:rPr>
          <w:lang w:val="en-NZ"/>
        </w:rPr>
        <w:t xml:space="preserve"> nodes time is </w:t>
      </w:r>
      <w:r>
        <w:rPr>
          <w:b/>
          <w:bCs/>
          <w:lang w:val="en-NZ"/>
        </w:rPr>
        <w:t>O (n)</w:t>
      </w:r>
      <w:r w:rsidR="00BB43CD">
        <w:rPr>
          <w:lang w:val="en-NZ"/>
        </w:rPr>
        <w:t>. Allows for fast insertion and deletion at the cost of slower random access.</w:t>
      </w:r>
    </w:p>
    <w:p w14:paraId="0175A455" w14:textId="024A00ED" w:rsidR="00BB43CD" w:rsidRPr="00BB43CD" w:rsidRDefault="00BB43CD" w:rsidP="00BB43CD">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LinkedList</w:t>
      </w:r>
      <w:r w:rsidRPr="00BB43CD">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Integer</w:t>
      </w:r>
      <w:r w:rsidRPr="00BB43CD">
        <w:rPr>
          <w:rFonts w:ascii="Consolas" w:eastAsia="Times New Roman" w:hAnsi="Consolas" w:cs="Times New Roman"/>
          <w:color w:val="CCCCCC"/>
          <w:sz w:val="21"/>
          <w:szCs w:val="21"/>
          <w:lang w:val="en-NZ" w:eastAsia="en-NZ"/>
        </w:rPr>
        <w:t xml:space="preserve">&gt; </w:t>
      </w:r>
      <w:proofErr w:type="spellStart"/>
      <w:r>
        <w:rPr>
          <w:rFonts w:ascii="Consolas" w:eastAsia="Times New Roman" w:hAnsi="Consolas" w:cs="Times New Roman"/>
          <w:color w:val="9CDCFE"/>
          <w:sz w:val="21"/>
          <w:szCs w:val="21"/>
          <w:lang w:val="en-NZ" w:eastAsia="en-NZ"/>
        </w:rPr>
        <w:t>linkedList</w:t>
      </w:r>
      <w:proofErr w:type="spellEnd"/>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D4D4D4"/>
          <w:sz w:val="21"/>
          <w:szCs w:val="21"/>
          <w:lang w:val="en-NZ" w:eastAsia="en-NZ"/>
        </w:rPr>
        <w:t>=</w:t>
      </w:r>
      <w:r w:rsidRPr="00BB43CD">
        <w:rPr>
          <w:rFonts w:ascii="Consolas" w:eastAsia="Times New Roman" w:hAnsi="Consolas" w:cs="Times New Roman"/>
          <w:color w:val="CCCCCC"/>
          <w:sz w:val="21"/>
          <w:szCs w:val="21"/>
          <w:lang w:val="en-NZ" w:eastAsia="en-NZ"/>
        </w:rPr>
        <w:t xml:space="preserve"> </w:t>
      </w:r>
      <w:r w:rsidRPr="00BB43CD">
        <w:rPr>
          <w:rFonts w:ascii="Consolas" w:eastAsia="Times New Roman" w:hAnsi="Consolas" w:cs="Times New Roman"/>
          <w:color w:val="C586C0"/>
          <w:sz w:val="21"/>
          <w:szCs w:val="21"/>
          <w:lang w:val="en-NZ" w:eastAsia="en-NZ"/>
        </w:rPr>
        <w:t>new</w:t>
      </w:r>
      <w:r w:rsidRPr="00BB43CD">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LinkedList</w:t>
      </w:r>
      <w:r w:rsidRPr="00BB43CD">
        <w:rPr>
          <w:rFonts w:ascii="Consolas" w:eastAsia="Times New Roman" w:hAnsi="Consolas" w:cs="Times New Roman"/>
          <w:color w:val="CCCCCC"/>
          <w:sz w:val="21"/>
          <w:szCs w:val="21"/>
          <w:lang w:val="en-NZ" w:eastAsia="en-NZ"/>
        </w:rPr>
        <w:t>&lt;</w:t>
      </w:r>
      <w:proofErr w:type="gramStart"/>
      <w:r w:rsidRPr="00BB43CD">
        <w:rPr>
          <w:rFonts w:ascii="Consolas" w:eastAsia="Times New Roman" w:hAnsi="Consolas" w:cs="Times New Roman"/>
          <w:color w:val="CCCCCC"/>
          <w:sz w:val="21"/>
          <w:szCs w:val="21"/>
          <w:lang w:val="en-NZ" w:eastAsia="en-NZ"/>
        </w:rPr>
        <w:t>&gt;(</w:t>
      </w:r>
      <w:proofErr w:type="gramEnd"/>
      <w:r w:rsidRPr="00BB43CD">
        <w:rPr>
          <w:rFonts w:ascii="Consolas" w:eastAsia="Times New Roman" w:hAnsi="Consolas" w:cs="Times New Roman"/>
          <w:color w:val="CCCCCC"/>
          <w:sz w:val="21"/>
          <w:szCs w:val="21"/>
          <w:lang w:val="en-NZ" w:eastAsia="en-NZ"/>
        </w:rPr>
        <w:t>);</w:t>
      </w:r>
    </w:p>
    <w:p w14:paraId="5399024B" w14:textId="77777777" w:rsidR="00BB43CD" w:rsidRDefault="00BB43CD" w:rsidP="00735C56">
      <w:pPr>
        <w:rPr>
          <w:lang w:val="en-NZ"/>
        </w:rPr>
      </w:pPr>
    </w:p>
    <w:p w14:paraId="5A8B4395" w14:textId="77777777" w:rsidR="00735C56" w:rsidRDefault="00735C56" w:rsidP="00735C56">
      <w:pPr>
        <w:rPr>
          <w:lang w:val="en-NZ"/>
        </w:rPr>
      </w:pPr>
    </w:p>
    <w:p w14:paraId="1827A538" w14:textId="48869C4A" w:rsidR="00735C56" w:rsidRDefault="00735C56" w:rsidP="00735C56">
      <w:pPr>
        <w:pStyle w:val="Subtitle"/>
        <w:rPr>
          <w:lang w:val="en-NZ"/>
        </w:rPr>
      </w:pPr>
      <w:r>
        <w:rPr>
          <w:lang w:val="en-NZ"/>
        </w:rPr>
        <w:t>Vector</w:t>
      </w:r>
    </w:p>
    <w:p w14:paraId="38CFC5F0" w14:textId="0B49025A" w:rsidR="00735C56" w:rsidRPr="00735C56" w:rsidRDefault="00735C56" w:rsidP="00735C56">
      <w:pPr>
        <w:rPr>
          <w:lang w:val="en-NZ"/>
        </w:rPr>
      </w:pPr>
      <w:r>
        <w:rPr>
          <w:lang w:val="en-NZ"/>
        </w:rPr>
        <w:t xml:space="preserve">Similar to </w:t>
      </w:r>
      <w:proofErr w:type="spellStart"/>
      <w:r>
        <w:rPr>
          <w:lang w:val="en-NZ"/>
        </w:rPr>
        <w:t>ArrayList</w:t>
      </w:r>
      <w:proofErr w:type="spellEnd"/>
      <w:r>
        <w:rPr>
          <w:lang w:val="en-NZ"/>
        </w:rPr>
        <w:t xml:space="preserve"> but synchronized, making it thread-safe, often considered legacy </w:t>
      </w:r>
      <w:proofErr w:type="gramStart"/>
      <w:r>
        <w:rPr>
          <w:lang w:val="en-NZ"/>
        </w:rPr>
        <w:t>class</w:t>
      </w:r>
      <w:proofErr w:type="gramEnd"/>
    </w:p>
    <w:p w14:paraId="6DF80672" w14:textId="3E056908" w:rsidR="000229C2" w:rsidRPr="000229C2" w:rsidRDefault="000229C2" w:rsidP="000229C2">
      <w:pPr>
        <w:shd w:val="clear" w:color="auto" w:fill="1F1F1F"/>
        <w:spacing w:line="285" w:lineRule="atLeast"/>
        <w:rPr>
          <w:rFonts w:ascii="Consolas" w:eastAsia="Times New Roman" w:hAnsi="Consolas" w:cs="Times New Roman"/>
          <w:color w:val="CCCCCC"/>
          <w:sz w:val="21"/>
          <w:szCs w:val="21"/>
          <w:lang w:val="en-NZ" w:eastAsia="en-NZ"/>
        </w:rPr>
      </w:pPr>
      <w:r>
        <w:rPr>
          <w:rFonts w:ascii="Consolas" w:eastAsia="Times New Roman" w:hAnsi="Consolas" w:cs="Times New Roman"/>
          <w:color w:val="4EC9B0"/>
          <w:sz w:val="21"/>
          <w:szCs w:val="21"/>
          <w:lang w:val="en-NZ" w:eastAsia="en-NZ"/>
        </w:rPr>
        <w:t>Vector</w:t>
      </w:r>
      <w:r w:rsidRPr="000229C2">
        <w:rPr>
          <w:rFonts w:ascii="Consolas" w:eastAsia="Times New Roman" w:hAnsi="Consolas" w:cs="Times New Roman"/>
          <w:color w:val="CCCCCC"/>
          <w:sz w:val="21"/>
          <w:szCs w:val="21"/>
          <w:lang w:val="en-NZ" w:eastAsia="en-NZ"/>
        </w:rPr>
        <w:t>&lt;</w:t>
      </w:r>
      <w:r>
        <w:rPr>
          <w:rFonts w:ascii="Consolas" w:eastAsia="Times New Roman" w:hAnsi="Consolas" w:cs="Times New Roman"/>
          <w:color w:val="4EC9B0"/>
          <w:sz w:val="21"/>
          <w:szCs w:val="21"/>
          <w:lang w:val="en-NZ" w:eastAsia="en-NZ"/>
        </w:rPr>
        <w:t>Double</w:t>
      </w:r>
      <w:r w:rsidRPr="000229C2">
        <w:rPr>
          <w:rFonts w:ascii="Consolas" w:eastAsia="Times New Roman" w:hAnsi="Consolas" w:cs="Times New Roman"/>
          <w:color w:val="CCCCCC"/>
          <w:sz w:val="21"/>
          <w:szCs w:val="21"/>
          <w:lang w:val="en-NZ" w:eastAsia="en-NZ"/>
        </w:rPr>
        <w:t xml:space="preserve">&gt; </w:t>
      </w:r>
      <w:r>
        <w:rPr>
          <w:rFonts w:ascii="Consolas" w:eastAsia="Times New Roman" w:hAnsi="Consolas" w:cs="Times New Roman"/>
          <w:color w:val="9CDCFE"/>
          <w:sz w:val="21"/>
          <w:szCs w:val="21"/>
          <w:lang w:val="en-NZ" w:eastAsia="en-NZ"/>
        </w:rPr>
        <w:t>vector</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D4D4D4"/>
          <w:sz w:val="21"/>
          <w:szCs w:val="21"/>
          <w:lang w:val="en-NZ" w:eastAsia="en-NZ"/>
        </w:rPr>
        <w:t>=</w:t>
      </w:r>
      <w:r w:rsidRPr="000229C2">
        <w:rPr>
          <w:rFonts w:ascii="Consolas" w:eastAsia="Times New Roman" w:hAnsi="Consolas" w:cs="Times New Roman"/>
          <w:color w:val="CCCCCC"/>
          <w:sz w:val="21"/>
          <w:szCs w:val="21"/>
          <w:lang w:val="en-NZ" w:eastAsia="en-NZ"/>
        </w:rPr>
        <w:t xml:space="preserve"> </w:t>
      </w:r>
      <w:r w:rsidRPr="000229C2">
        <w:rPr>
          <w:rFonts w:ascii="Consolas" w:eastAsia="Times New Roman" w:hAnsi="Consolas" w:cs="Times New Roman"/>
          <w:color w:val="C586C0"/>
          <w:sz w:val="21"/>
          <w:szCs w:val="21"/>
          <w:lang w:val="en-NZ" w:eastAsia="en-NZ"/>
        </w:rPr>
        <w:t>new</w:t>
      </w:r>
      <w:r w:rsidRPr="000229C2">
        <w:rPr>
          <w:rFonts w:ascii="Consolas" w:eastAsia="Times New Roman" w:hAnsi="Consolas" w:cs="Times New Roman"/>
          <w:color w:val="CCCCCC"/>
          <w:sz w:val="21"/>
          <w:szCs w:val="21"/>
          <w:lang w:val="en-NZ" w:eastAsia="en-NZ"/>
        </w:rPr>
        <w:t xml:space="preserve"> </w:t>
      </w:r>
      <w:r>
        <w:rPr>
          <w:rFonts w:ascii="Consolas" w:eastAsia="Times New Roman" w:hAnsi="Consolas" w:cs="Times New Roman"/>
          <w:color w:val="DCDCAA"/>
          <w:sz w:val="21"/>
          <w:szCs w:val="21"/>
          <w:lang w:val="en-NZ" w:eastAsia="en-NZ"/>
        </w:rPr>
        <w:t>Vector</w:t>
      </w:r>
      <w:r w:rsidRPr="000229C2">
        <w:rPr>
          <w:rFonts w:ascii="Consolas" w:eastAsia="Times New Roman" w:hAnsi="Consolas" w:cs="Times New Roman"/>
          <w:color w:val="CCCCCC"/>
          <w:sz w:val="21"/>
          <w:szCs w:val="21"/>
          <w:lang w:val="en-NZ" w:eastAsia="en-NZ"/>
        </w:rPr>
        <w:t>&lt;</w:t>
      </w:r>
      <w:proofErr w:type="gramStart"/>
      <w:r w:rsidRPr="000229C2">
        <w:rPr>
          <w:rFonts w:ascii="Consolas" w:eastAsia="Times New Roman" w:hAnsi="Consolas" w:cs="Times New Roman"/>
          <w:color w:val="CCCCCC"/>
          <w:sz w:val="21"/>
          <w:szCs w:val="21"/>
          <w:lang w:val="en-NZ" w:eastAsia="en-NZ"/>
        </w:rPr>
        <w:t>&gt;(</w:t>
      </w:r>
      <w:proofErr w:type="gramEnd"/>
      <w:r w:rsidRPr="000229C2">
        <w:rPr>
          <w:rFonts w:ascii="Consolas" w:eastAsia="Times New Roman" w:hAnsi="Consolas" w:cs="Times New Roman"/>
          <w:color w:val="CCCCCC"/>
          <w:sz w:val="21"/>
          <w:szCs w:val="21"/>
          <w:lang w:val="en-NZ" w:eastAsia="en-NZ"/>
        </w:rPr>
        <w:t>);</w:t>
      </w:r>
    </w:p>
    <w:p w14:paraId="5A35E396" w14:textId="77777777" w:rsidR="000229C2" w:rsidRDefault="000229C2" w:rsidP="004B215E">
      <w:pPr>
        <w:rPr>
          <w:lang w:val="en-NZ"/>
        </w:rPr>
      </w:pPr>
    </w:p>
    <w:p w14:paraId="5DFBBEED" w14:textId="011C4E1B" w:rsidR="004B215E" w:rsidRDefault="004B215E" w:rsidP="004B215E">
      <w:pPr>
        <w:pStyle w:val="Heading1"/>
        <w:rPr>
          <w:lang w:val="en-NZ"/>
        </w:rPr>
      </w:pPr>
      <w:r>
        <w:rPr>
          <w:lang w:val="en-NZ"/>
        </w:rPr>
        <w:t>Abstract Data Type</w:t>
      </w:r>
    </w:p>
    <w:p w14:paraId="61599A15" w14:textId="77777777" w:rsidR="004B215E" w:rsidRDefault="004B215E" w:rsidP="004B215E">
      <w:pPr>
        <w:rPr>
          <w:lang w:val="en-NZ"/>
        </w:rPr>
      </w:pPr>
    </w:p>
    <w:p w14:paraId="4D8F0659" w14:textId="66584AE1" w:rsidR="004B215E" w:rsidRDefault="004B215E" w:rsidP="004B215E">
      <w:pPr>
        <w:pStyle w:val="Subtitle"/>
        <w:rPr>
          <w:lang w:val="en-NZ"/>
        </w:rPr>
      </w:pPr>
      <w:r>
        <w:rPr>
          <w:lang w:val="en-NZ"/>
        </w:rPr>
        <w:t>Definition</w:t>
      </w:r>
    </w:p>
    <w:p w14:paraId="2A478439" w14:textId="70CECDCD" w:rsidR="004B215E" w:rsidRDefault="004B215E" w:rsidP="004B215E">
      <w:pPr>
        <w:rPr>
          <w:lang w:val="en-NZ"/>
        </w:rPr>
      </w:pPr>
      <w:r>
        <w:rPr>
          <w:lang w:val="en-NZ"/>
        </w:rPr>
        <w:t xml:space="preserve">It doesn’t dictate how the data is organized but it does dictate the operations you can </w:t>
      </w:r>
      <w:proofErr w:type="gramStart"/>
      <w:r>
        <w:rPr>
          <w:lang w:val="en-NZ"/>
        </w:rPr>
        <w:t>perform,</w:t>
      </w:r>
      <w:proofErr w:type="gramEnd"/>
      <w:r>
        <w:rPr>
          <w:lang w:val="en-NZ"/>
        </w:rPr>
        <w:t xml:space="preserve"> abstract data types are usually an interface.</w:t>
      </w:r>
    </w:p>
    <w:p w14:paraId="050BA2E2" w14:textId="77777777" w:rsidR="003128A6" w:rsidRDefault="003128A6" w:rsidP="004B215E">
      <w:pPr>
        <w:rPr>
          <w:lang w:val="en-NZ"/>
        </w:rPr>
      </w:pPr>
    </w:p>
    <w:p w14:paraId="507DB0DC" w14:textId="0FB5B88B" w:rsidR="003128A6" w:rsidRDefault="003128A6" w:rsidP="003128A6">
      <w:pPr>
        <w:pStyle w:val="Heading1"/>
        <w:rPr>
          <w:lang w:val="en-NZ"/>
        </w:rPr>
      </w:pPr>
      <w:r>
        <w:rPr>
          <w:lang w:val="en-NZ"/>
        </w:rPr>
        <w:t>Stacks</w:t>
      </w:r>
    </w:p>
    <w:p w14:paraId="1384482E" w14:textId="77777777" w:rsidR="00341D36" w:rsidRDefault="00341D36" w:rsidP="00341D36">
      <w:pPr>
        <w:rPr>
          <w:lang w:val="en-NZ"/>
        </w:rPr>
      </w:pPr>
    </w:p>
    <w:p w14:paraId="0DFD60A8" w14:textId="1943FA45" w:rsidR="00341D36" w:rsidRDefault="00341D36" w:rsidP="00341D36">
      <w:pPr>
        <w:rPr>
          <w:lang w:val="en-NZ"/>
        </w:rPr>
      </w:pPr>
      <w:r>
        <w:rPr>
          <w:lang w:val="en-NZ"/>
        </w:rPr>
        <w:t>They are an abstract data type, LIFO – last in, first out so there is no random access.</w:t>
      </w:r>
      <w:r w:rsidR="009B5548">
        <w:rPr>
          <w:lang w:val="en-NZ"/>
        </w:rPr>
        <w:t xml:space="preserve"> The item at the top of the stack is the only one we’re allowed to access. Operations are </w:t>
      </w:r>
      <w:r w:rsidR="009B5548" w:rsidRPr="009B5548">
        <w:rPr>
          <w:i/>
          <w:iCs/>
          <w:lang w:val="en-NZ"/>
        </w:rPr>
        <w:t>push/pop/peek</w:t>
      </w:r>
      <w:r w:rsidR="009B5548">
        <w:rPr>
          <w:i/>
          <w:iCs/>
          <w:lang w:val="en-NZ"/>
        </w:rPr>
        <w:t xml:space="preserve">. </w:t>
      </w:r>
      <w:r w:rsidR="009B5548">
        <w:rPr>
          <w:lang w:val="en-NZ"/>
        </w:rPr>
        <w:t xml:space="preserve">The ideal data structure to back a stack is linked list. The time complexity will be </w:t>
      </w:r>
      <w:r w:rsidR="009B5548">
        <w:rPr>
          <w:b/>
          <w:bCs/>
          <w:lang w:val="en-NZ"/>
        </w:rPr>
        <w:t xml:space="preserve">O (1) </w:t>
      </w:r>
      <w:r w:rsidR="009B5548">
        <w:rPr>
          <w:lang w:val="en-NZ"/>
        </w:rPr>
        <w:t xml:space="preserve">when using a linked list and </w:t>
      </w:r>
      <w:r w:rsidR="009B5548">
        <w:rPr>
          <w:b/>
          <w:bCs/>
          <w:lang w:val="en-NZ"/>
        </w:rPr>
        <w:t>O (n)</w:t>
      </w:r>
      <w:r w:rsidR="009B5548">
        <w:rPr>
          <w:lang w:val="en-NZ"/>
        </w:rPr>
        <w:t xml:space="preserve"> for an array (should be used when either memory is tight or if you know the maximum number of items that will ever be on the stack).</w:t>
      </w:r>
    </w:p>
    <w:p w14:paraId="008F1D0A" w14:textId="77777777" w:rsidR="00F26CB8" w:rsidRPr="00F26CB8" w:rsidRDefault="00F26CB8" w:rsidP="00F26CB8">
      <w:pPr>
        <w:shd w:val="clear" w:color="auto" w:fill="1F1F1F"/>
        <w:spacing w:line="285" w:lineRule="atLeast"/>
        <w:rPr>
          <w:rFonts w:ascii="Consolas" w:eastAsia="Times New Roman" w:hAnsi="Consolas" w:cs="Times New Roman"/>
          <w:color w:val="CCCCCC"/>
          <w:sz w:val="21"/>
          <w:szCs w:val="21"/>
          <w:lang w:val="en-NZ" w:eastAsia="en-NZ"/>
        </w:rPr>
      </w:pPr>
      <w:r w:rsidRPr="00F26CB8">
        <w:rPr>
          <w:rFonts w:ascii="Consolas" w:eastAsia="Times New Roman" w:hAnsi="Consolas" w:cs="Times New Roman"/>
          <w:color w:val="4EC9B0"/>
          <w:sz w:val="21"/>
          <w:szCs w:val="21"/>
          <w:lang w:val="en-NZ" w:eastAsia="en-NZ"/>
        </w:rPr>
        <w:t>Stack</w:t>
      </w:r>
      <w:r w:rsidRPr="00F26CB8">
        <w:rPr>
          <w:rFonts w:ascii="Consolas" w:eastAsia="Times New Roman" w:hAnsi="Consolas" w:cs="Times New Roman"/>
          <w:color w:val="CCCCCC"/>
          <w:sz w:val="21"/>
          <w:szCs w:val="21"/>
          <w:lang w:val="en-NZ" w:eastAsia="en-NZ"/>
        </w:rPr>
        <w:t>&lt;</w:t>
      </w:r>
      <w:r w:rsidRPr="00F26CB8">
        <w:rPr>
          <w:rFonts w:ascii="Consolas" w:eastAsia="Times New Roman" w:hAnsi="Consolas" w:cs="Times New Roman"/>
          <w:color w:val="4EC9B0"/>
          <w:sz w:val="21"/>
          <w:szCs w:val="21"/>
          <w:lang w:val="en-NZ" w:eastAsia="en-NZ"/>
        </w:rPr>
        <w:t>Integer</w:t>
      </w:r>
      <w:r w:rsidRPr="00F26CB8">
        <w:rPr>
          <w:rFonts w:ascii="Consolas" w:eastAsia="Times New Roman" w:hAnsi="Consolas" w:cs="Times New Roman"/>
          <w:color w:val="CCCCCC"/>
          <w:sz w:val="21"/>
          <w:szCs w:val="21"/>
          <w:lang w:val="en-NZ" w:eastAsia="en-NZ"/>
        </w:rPr>
        <w:t xml:space="preserve">&gt; </w:t>
      </w:r>
      <w:r w:rsidRPr="00F26CB8">
        <w:rPr>
          <w:rFonts w:ascii="Consolas" w:eastAsia="Times New Roman" w:hAnsi="Consolas" w:cs="Times New Roman"/>
          <w:color w:val="9CDCFE"/>
          <w:sz w:val="21"/>
          <w:szCs w:val="21"/>
          <w:lang w:val="en-NZ" w:eastAsia="en-NZ"/>
        </w:rPr>
        <w:t>stack</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4D4D4"/>
          <w:sz w:val="21"/>
          <w:szCs w:val="21"/>
          <w:lang w:val="en-NZ" w:eastAsia="en-NZ"/>
        </w:rPr>
        <w:t>=</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C586C0"/>
          <w:sz w:val="21"/>
          <w:szCs w:val="21"/>
          <w:lang w:val="en-NZ" w:eastAsia="en-NZ"/>
        </w:rPr>
        <w:t>new</w:t>
      </w:r>
      <w:r w:rsidRPr="00F26CB8">
        <w:rPr>
          <w:rFonts w:ascii="Consolas" w:eastAsia="Times New Roman" w:hAnsi="Consolas" w:cs="Times New Roman"/>
          <w:color w:val="CCCCCC"/>
          <w:sz w:val="21"/>
          <w:szCs w:val="21"/>
          <w:lang w:val="en-NZ" w:eastAsia="en-NZ"/>
        </w:rPr>
        <w:t xml:space="preserve"> </w:t>
      </w:r>
      <w:r w:rsidRPr="00F26CB8">
        <w:rPr>
          <w:rFonts w:ascii="Consolas" w:eastAsia="Times New Roman" w:hAnsi="Consolas" w:cs="Times New Roman"/>
          <w:color w:val="DCDCAA"/>
          <w:sz w:val="21"/>
          <w:szCs w:val="21"/>
          <w:lang w:val="en-NZ" w:eastAsia="en-NZ"/>
        </w:rPr>
        <w:t>Stack</w:t>
      </w:r>
      <w:r w:rsidRPr="00F26CB8">
        <w:rPr>
          <w:rFonts w:ascii="Consolas" w:eastAsia="Times New Roman" w:hAnsi="Consolas" w:cs="Times New Roman"/>
          <w:color w:val="CCCCCC"/>
          <w:sz w:val="21"/>
          <w:szCs w:val="21"/>
          <w:lang w:val="en-NZ" w:eastAsia="en-NZ"/>
        </w:rPr>
        <w:t>&lt;</w:t>
      </w:r>
      <w:proofErr w:type="gramStart"/>
      <w:r w:rsidRPr="00F26CB8">
        <w:rPr>
          <w:rFonts w:ascii="Consolas" w:eastAsia="Times New Roman" w:hAnsi="Consolas" w:cs="Times New Roman"/>
          <w:color w:val="CCCCCC"/>
          <w:sz w:val="21"/>
          <w:szCs w:val="21"/>
          <w:lang w:val="en-NZ" w:eastAsia="en-NZ"/>
        </w:rPr>
        <w:t>&gt;(</w:t>
      </w:r>
      <w:proofErr w:type="gramEnd"/>
      <w:r w:rsidRPr="00F26CB8">
        <w:rPr>
          <w:rFonts w:ascii="Consolas" w:eastAsia="Times New Roman" w:hAnsi="Consolas" w:cs="Times New Roman"/>
          <w:color w:val="CCCCCC"/>
          <w:sz w:val="21"/>
          <w:szCs w:val="21"/>
          <w:lang w:val="en-NZ" w:eastAsia="en-NZ"/>
        </w:rPr>
        <w:t>);</w:t>
      </w:r>
    </w:p>
    <w:p w14:paraId="0B837735" w14:textId="77777777" w:rsidR="00C85B3F" w:rsidRDefault="00C85B3F" w:rsidP="00341D36"/>
    <w:p w14:paraId="391223DA" w14:textId="7C44CD5D" w:rsidR="00307465" w:rsidRDefault="00307465" w:rsidP="00307465">
      <w:pPr>
        <w:pStyle w:val="Heading1"/>
      </w:pPr>
      <w:r>
        <w:t>Queues</w:t>
      </w:r>
    </w:p>
    <w:p w14:paraId="4232B67C" w14:textId="77777777" w:rsidR="00307465" w:rsidRDefault="00307465" w:rsidP="00307465"/>
    <w:p w14:paraId="24390862" w14:textId="2AB8A383" w:rsidR="00307465" w:rsidRDefault="00307465" w:rsidP="00307465">
      <w:r>
        <w:t xml:space="preserve">They are an abstract data type, FIFO – first in, first out, item is added at the end of the queue, </w:t>
      </w:r>
      <w:proofErr w:type="gramStart"/>
      <w:r>
        <w:t>remove</w:t>
      </w:r>
      <w:proofErr w:type="gramEnd"/>
      <w:r>
        <w:t xml:space="preserve"> or peek the item at the front of the queue</w:t>
      </w:r>
      <w:r w:rsidR="00322B17">
        <w:t xml:space="preserve">. Time complexity depends on what </w:t>
      </w:r>
      <w:proofErr w:type="gramStart"/>
      <w:r w:rsidR="00322B17">
        <w:t>is</w:t>
      </w:r>
      <w:proofErr w:type="gramEnd"/>
      <w:r w:rsidR="00322B17">
        <w:t xml:space="preserve"> the back of the interface.</w:t>
      </w:r>
    </w:p>
    <w:p w14:paraId="00C49386" w14:textId="77BA8EC9" w:rsidR="009B6027" w:rsidRDefault="009B6027" w:rsidP="00307465">
      <w:r>
        <w:t xml:space="preserve">A </w:t>
      </w:r>
      <w:r>
        <w:rPr>
          <w:b/>
          <w:bCs/>
        </w:rPr>
        <w:t>Deque (Deck)</w:t>
      </w:r>
      <w:r>
        <w:t xml:space="preserve"> is a double ended queue, supports insertion and removal at both ends.</w:t>
      </w:r>
    </w:p>
    <w:p w14:paraId="009DC6A6" w14:textId="3FDA8394" w:rsidR="00F70F85" w:rsidRDefault="009B6027" w:rsidP="00F70F85">
      <w:pPr>
        <w:shd w:val="clear" w:color="auto" w:fill="1F1F1F"/>
        <w:spacing w:line="285" w:lineRule="atLeast"/>
        <w:rPr>
          <w:rFonts w:ascii="Consolas" w:eastAsia="Times New Roman" w:hAnsi="Consolas" w:cs="Times New Roman"/>
          <w:color w:val="CCCCCC"/>
          <w:sz w:val="21"/>
          <w:szCs w:val="21"/>
          <w:lang w:val="en-NZ" w:eastAsia="en-NZ"/>
        </w:rPr>
      </w:pPr>
      <w:r w:rsidRPr="009B6027">
        <w:rPr>
          <w:rFonts w:ascii="Consolas" w:eastAsia="Times New Roman" w:hAnsi="Consolas" w:cs="Times New Roman"/>
          <w:color w:val="4EC9B0"/>
          <w:sz w:val="21"/>
          <w:szCs w:val="21"/>
          <w:lang w:val="en-NZ" w:eastAsia="en-NZ"/>
        </w:rPr>
        <w:t>Queue</w:t>
      </w:r>
      <w:r w:rsidRPr="009B6027">
        <w:rPr>
          <w:rFonts w:ascii="Consolas" w:eastAsia="Times New Roman" w:hAnsi="Consolas" w:cs="Times New Roman"/>
          <w:color w:val="CCCCCC"/>
          <w:sz w:val="21"/>
          <w:szCs w:val="21"/>
          <w:lang w:val="en-NZ" w:eastAsia="en-NZ"/>
        </w:rPr>
        <w:t>&lt;</w:t>
      </w:r>
      <w:r w:rsidRPr="009B6027">
        <w:rPr>
          <w:rFonts w:ascii="Consolas" w:eastAsia="Times New Roman" w:hAnsi="Consolas" w:cs="Times New Roman"/>
          <w:color w:val="4EC9B0"/>
          <w:sz w:val="21"/>
          <w:szCs w:val="21"/>
          <w:lang w:val="en-NZ" w:eastAsia="en-NZ"/>
        </w:rPr>
        <w:t>String</w:t>
      </w:r>
      <w:r w:rsidRPr="009B6027">
        <w:rPr>
          <w:rFonts w:ascii="Consolas" w:eastAsia="Times New Roman" w:hAnsi="Consolas" w:cs="Times New Roman"/>
          <w:color w:val="CCCCCC"/>
          <w:sz w:val="21"/>
          <w:szCs w:val="21"/>
          <w:lang w:val="en-NZ" w:eastAsia="en-NZ"/>
        </w:rPr>
        <w:t xml:space="preserve">&gt; </w:t>
      </w:r>
      <w:r w:rsidRPr="009B6027">
        <w:rPr>
          <w:rFonts w:ascii="Consolas" w:eastAsia="Times New Roman" w:hAnsi="Consolas" w:cs="Times New Roman"/>
          <w:color w:val="9CDCFE"/>
          <w:sz w:val="21"/>
          <w:szCs w:val="21"/>
          <w:lang w:val="en-NZ" w:eastAsia="en-NZ"/>
        </w:rPr>
        <w:t>queue</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4D4D4"/>
          <w:sz w:val="21"/>
          <w:szCs w:val="21"/>
          <w:lang w:val="en-NZ" w:eastAsia="en-NZ"/>
        </w:rPr>
        <w:t>=</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C586C0"/>
          <w:sz w:val="21"/>
          <w:szCs w:val="21"/>
          <w:lang w:val="en-NZ" w:eastAsia="en-NZ"/>
        </w:rPr>
        <w:t>new</w:t>
      </w:r>
      <w:r w:rsidRPr="009B6027">
        <w:rPr>
          <w:rFonts w:ascii="Consolas" w:eastAsia="Times New Roman" w:hAnsi="Consolas" w:cs="Times New Roman"/>
          <w:color w:val="CCCCCC"/>
          <w:sz w:val="21"/>
          <w:szCs w:val="21"/>
          <w:lang w:val="en-NZ" w:eastAsia="en-NZ"/>
        </w:rPr>
        <w:t xml:space="preserve"> </w:t>
      </w:r>
      <w:r w:rsidRPr="009B6027">
        <w:rPr>
          <w:rFonts w:ascii="Consolas" w:eastAsia="Times New Roman" w:hAnsi="Consolas" w:cs="Times New Roman"/>
          <w:color w:val="DCDCAA"/>
          <w:sz w:val="21"/>
          <w:szCs w:val="21"/>
          <w:lang w:val="en-NZ" w:eastAsia="en-NZ"/>
        </w:rPr>
        <w:t>LinkedList</w:t>
      </w:r>
      <w:r w:rsidRPr="009B6027">
        <w:rPr>
          <w:rFonts w:ascii="Consolas" w:eastAsia="Times New Roman" w:hAnsi="Consolas" w:cs="Times New Roman"/>
          <w:color w:val="CCCCCC"/>
          <w:sz w:val="21"/>
          <w:szCs w:val="21"/>
          <w:lang w:val="en-NZ" w:eastAsia="en-NZ"/>
        </w:rPr>
        <w:t>&lt;</w:t>
      </w:r>
      <w:proofErr w:type="gramStart"/>
      <w:r w:rsidRPr="009B6027">
        <w:rPr>
          <w:rFonts w:ascii="Consolas" w:eastAsia="Times New Roman" w:hAnsi="Consolas" w:cs="Times New Roman"/>
          <w:color w:val="CCCCCC"/>
          <w:sz w:val="21"/>
          <w:szCs w:val="21"/>
          <w:lang w:val="en-NZ" w:eastAsia="en-NZ"/>
        </w:rPr>
        <w:t>&gt;(</w:t>
      </w:r>
      <w:proofErr w:type="gramEnd"/>
      <w:r w:rsidRPr="009B6027">
        <w:rPr>
          <w:rFonts w:ascii="Consolas" w:eastAsia="Times New Roman" w:hAnsi="Consolas" w:cs="Times New Roman"/>
          <w:color w:val="CCCCCC"/>
          <w:sz w:val="21"/>
          <w:szCs w:val="21"/>
          <w:lang w:val="en-NZ" w:eastAsia="en-NZ"/>
        </w:rPr>
        <w:t>);</w:t>
      </w:r>
    </w:p>
    <w:p w14:paraId="2E4896B2" w14:textId="77777777" w:rsidR="00F70F85" w:rsidRDefault="00F70F85" w:rsidP="00F70F85">
      <w:pPr>
        <w:rPr>
          <w:lang w:val="en-NZ" w:eastAsia="en-NZ"/>
        </w:rPr>
      </w:pPr>
    </w:p>
    <w:p w14:paraId="69C9EAA0" w14:textId="101062B3" w:rsidR="00F70F85" w:rsidRDefault="00F70F85" w:rsidP="00F70F85">
      <w:pPr>
        <w:pStyle w:val="Heading1"/>
        <w:rPr>
          <w:rFonts w:eastAsia="Times New Roman"/>
          <w:lang w:val="en-NZ" w:eastAsia="en-NZ"/>
        </w:rPr>
      </w:pPr>
      <w:proofErr w:type="spellStart"/>
      <w:r>
        <w:rPr>
          <w:rFonts w:eastAsia="Times New Roman"/>
          <w:lang w:val="en-NZ" w:eastAsia="en-NZ"/>
        </w:rPr>
        <w:t>Hashtable</w:t>
      </w:r>
      <w:r w:rsidR="007071A5">
        <w:rPr>
          <w:rFonts w:eastAsia="Times New Roman"/>
          <w:lang w:val="en-NZ" w:eastAsia="en-NZ"/>
        </w:rPr>
        <w:t>s</w:t>
      </w:r>
      <w:proofErr w:type="spellEnd"/>
    </w:p>
    <w:p w14:paraId="0F8F0B96" w14:textId="77777777" w:rsidR="00FE3D0E" w:rsidRDefault="00FE3D0E" w:rsidP="00FE3D0E">
      <w:pPr>
        <w:rPr>
          <w:lang w:val="en-NZ" w:eastAsia="en-NZ"/>
        </w:rPr>
      </w:pPr>
    </w:p>
    <w:p w14:paraId="380D3825" w14:textId="765D5664" w:rsidR="00FE3D0E" w:rsidRDefault="00FE3D0E" w:rsidP="00FE3D0E">
      <w:pPr>
        <w:rPr>
          <w:lang w:val="en-NZ" w:eastAsia="en-NZ"/>
        </w:rPr>
      </w:pPr>
      <w:proofErr w:type="gramStart"/>
      <w:r>
        <w:rPr>
          <w:lang w:val="en-NZ" w:eastAsia="en-NZ"/>
        </w:rPr>
        <w:t>Also</w:t>
      </w:r>
      <w:proofErr w:type="gramEnd"/>
      <w:r>
        <w:rPr>
          <w:lang w:val="en-NZ" w:eastAsia="en-NZ"/>
        </w:rPr>
        <w:t xml:space="preserve"> an abstract data type, provides access to data using keys and consists of </w:t>
      </w:r>
      <w:proofErr w:type="spellStart"/>
      <w:r>
        <w:rPr>
          <w:lang w:val="en-NZ" w:eastAsia="en-NZ"/>
        </w:rPr>
        <w:t>pais</w:t>
      </w:r>
      <w:proofErr w:type="spellEnd"/>
      <w:r>
        <w:rPr>
          <w:lang w:val="en-NZ" w:eastAsia="en-NZ"/>
        </w:rPr>
        <w:t xml:space="preserve"> key/value pair, it is optimized for retrieval (when you know the key).</w:t>
      </w:r>
      <w:r w:rsidR="00C4771D">
        <w:rPr>
          <w:lang w:val="en-NZ" w:eastAsia="en-NZ"/>
        </w:rPr>
        <w:t xml:space="preserve"> The </w:t>
      </w:r>
      <w:r w:rsidR="00C4771D">
        <w:rPr>
          <w:b/>
          <w:bCs/>
          <w:lang w:val="en-NZ" w:eastAsia="en-NZ"/>
        </w:rPr>
        <w:t xml:space="preserve">load factor </w:t>
      </w:r>
      <w:r w:rsidR="00C4771D">
        <w:rPr>
          <w:lang w:val="en-NZ" w:eastAsia="en-NZ"/>
        </w:rPr>
        <w:t xml:space="preserve">tells how full a hash table is, it’s used to decide when to resize the array backing the hash table, can’t be too low (empty space) and can’t be too full (increase likelihood of collisions). </w:t>
      </w:r>
    </w:p>
    <w:p w14:paraId="20CF1B90" w14:textId="77777777" w:rsidR="00032924" w:rsidRPr="00032924" w:rsidRDefault="00032924" w:rsidP="00032924">
      <w:pPr>
        <w:shd w:val="clear" w:color="auto" w:fill="1F1F1F"/>
        <w:spacing w:line="285" w:lineRule="atLeast"/>
        <w:rPr>
          <w:rFonts w:ascii="Consolas" w:eastAsia="Times New Roman" w:hAnsi="Consolas" w:cs="Times New Roman"/>
          <w:color w:val="CCCCCC"/>
          <w:sz w:val="21"/>
          <w:szCs w:val="21"/>
          <w:lang w:val="en-NZ" w:eastAsia="en-NZ"/>
        </w:rPr>
      </w:pPr>
      <w:r w:rsidRPr="00032924">
        <w:rPr>
          <w:rFonts w:ascii="Consolas" w:eastAsia="Times New Roman" w:hAnsi="Consolas" w:cs="Times New Roman"/>
          <w:color w:val="4EC9B0"/>
          <w:sz w:val="21"/>
          <w:szCs w:val="21"/>
          <w:lang w:val="en-NZ" w:eastAsia="en-NZ"/>
        </w:rPr>
        <w:t>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r w:rsidRPr="00032924">
        <w:rPr>
          <w:rFonts w:ascii="Consolas" w:eastAsia="Times New Roman" w:hAnsi="Consolas" w:cs="Times New Roman"/>
          <w:color w:val="CCCCCC"/>
          <w:sz w:val="21"/>
          <w:szCs w:val="21"/>
          <w:lang w:val="en-NZ" w:eastAsia="en-NZ"/>
        </w:rPr>
        <w:t xml:space="preserve">&gt; </w:t>
      </w:r>
      <w:proofErr w:type="spellStart"/>
      <w:r w:rsidRPr="00032924">
        <w:rPr>
          <w:rFonts w:ascii="Consolas" w:eastAsia="Times New Roman" w:hAnsi="Consolas" w:cs="Times New Roman"/>
          <w:color w:val="9CDCFE"/>
          <w:sz w:val="21"/>
          <w:szCs w:val="21"/>
          <w:lang w:val="en-NZ" w:eastAsia="en-NZ"/>
        </w:rPr>
        <w:t>hashMap</w:t>
      </w:r>
      <w:proofErr w:type="spellEnd"/>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4D4D4"/>
          <w:sz w:val="21"/>
          <w:szCs w:val="21"/>
          <w:lang w:val="en-NZ" w:eastAsia="en-NZ"/>
        </w:rPr>
        <w:t>=</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C586C0"/>
          <w:sz w:val="21"/>
          <w:szCs w:val="21"/>
          <w:lang w:val="en-NZ" w:eastAsia="en-NZ"/>
        </w:rPr>
        <w:t>new</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DCDCAA"/>
          <w:sz w:val="21"/>
          <w:szCs w:val="21"/>
          <w:lang w:val="en-NZ" w:eastAsia="en-NZ"/>
        </w:rPr>
        <w:t>HashMap</w:t>
      </w:r>
      <w:r w:rsidRPr="00032924">
        <w:rPr>
          <w:rFonts w:ascii="Consolas" w:eastAsia="Times New Roman" w:hAnsi="Consolas" w:cs="Times New Roman"/>
          <w:color w:val="CCCCCC"/>
          <w:sz w:val="21"/>
          <w:szCs w:val="21"/>
          <w:lang w:val="en-NZ" w:eastAsia="en-NZ"/>
        </w:rPr>
        <w:t>&lt;</w:t>
      </w:r>
      <w:r w:rsidRPr="00032924">
        <w:rPr>
          <w:rFonts w:ascii="Consolas" w:eastAsia="Times New Roman" w:hAnsi="Consolas" w:cs="Times New Roman"/>
          <w:color w:val="4EC9B0"/>
          <w:sz w:val="21"/>
          <w:szCs w:val="21"/>
          <w:lang w:val="en-NZ" w:eastAsia="en-NZ"/>
        </w:rPr>
        <w:t>String</w:t>
      </w:r>
      <w:r w:rsidRPr="00032924">
        <w:rPr>
          <w:rFonts w:ascii="Consolas" w:eastAsia="Times New Roman" w:hAnsi="Consolas" w:cs="Times New Roman"/>
          <w:color w:val="CCCCCC"/>
          <w:sz w:val="21"/>
          <w:szCs w:val="21"/>
          <w:lang w:val="en-NZ" w:eastAsia="en-NZ"/>
        </w:rPr>
        <w:t xml:space="preserve">, </w:t>
      </w:r>
      <w:r w:rsidRPr="00032924">
        <w:rPr>
          <w:rFonts w:ascii="Consolas" w:eastAsia="Times New Roman" w:hAnsi="Consolas" w:cs="Times New Roman"/>
          <w:color w:val="4EC9B0"/>
          <w:sz w:val="21"/>
          <w:szCs w:val="21"/>
          <w:lang w:val="en-NZ" w:eastAsia="en-NZ"/>
        </w:rPr>
        <w:t>Employee</w:t>
      </w:r>
      <w:proofErr w:type="gramStart"/>
      <w:r w:rsidRPr="00032924">
        <w:rPr>
          <w:rFonts w:ascii="Consolas" w:eastAsia="Times New Roman" w:hAnsi="Consolas" w:cs="Times New Roman"/>
          <w:color w:val="CCCCCC"/>
          <w:sz w:val="21"/>
          <w:szCs w:val="21"/>
          <w:lang w:val="en-NZ" w:eastAsia="en-NZ"/>
        </w:rPr>
        <w:t>&gt;(</w:t>
      </w:r>
      <w:proofErr w:type="gramEnd"/>
      <w:r w:rsidRPr="00032924">
        <w:rPr>
          <w:rFonts w:ascii="Consolas" w:eastAsia="Times New Roman" w:hAnsi="Consolas" w:cs="Times New Roman"/>
          <w:color w:val="CCCCCC"/>
          <w:sz w:val="21"/>
          <w:szCs w:val="21"/>
          <w:lang w:val="en-NZ" w:eastAsia="en-NZ"/>
        </w:rPr>
        <w:t>);</w:t>
      </w:r>
    </w:p>
    <w:p w14:paraId="25DBA9C5" w14:textId="77777777" w:rsidR="00032924" w:rsidRPr="00C4771D" w:rsidRDefault="00032924" w:rsidP="00FE3D0E">
      <w:pPr>
        <w:rPr>
          <w:lang w:val="en-NZ" w:eastAsia="en-NZ"/>
        </w:rPr>
      </w:pPr>
    </w:p>
    <w:sectPr w:rsidR="00032924" w:rsidRPr="00C477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1pt;height:11.1pt" o:bullet="t">
        <v:imagedata r:id="rId1" o:title="mso75F4"/>
      </v:shape>
    </w:pict>
  </w:numPicBullet>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BF83518"/>
    <w:multiLevelType w:val="hybridMultilevel"/>
    <w:tmpl w:val="EF92525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9890641">
    <w:abstractNumId w:val="20"/>
  </w:num>
  <w:num w:numId="2" w16cid:durableId="1354305227">
    <w:abstractNumId w:val="12"/>
  </w:num>
  <w:num w:numId="3" w16cid:durableId="460000260">
    <w:abstractNumId w:val="10"/>
  </w:num>
  <w:num w:numId="4" w16cid:durableId="742341168">
    <w:abstractNumId w:val="22"/>
  </w:num>
  <w:num w:numId="5" w16cid:durableId="2170329">
    <w:abstractNumId w:val="13"/>
  </w:num>
  <w:num w:numId="6" w16cid:durableId="390537958">
    <w:abstractNumId w:val="16"/>
  </w:num>
  <w:num w:numId="7" w16cid:durableId="1959144092">
    <w:abstractNumId w:val="18"/>
  </w:num>
  <w:num w:numId="8" w16cid:durableId="829490492">
    <w:abstractNumId w:val="9"/>
  </w:num>
  <w:num w:numId="9" w16cid:durableId="146750138">
    <w:abstractNumId w:val="7"/>
  </w:num>
  <w:num w:numId="10" w16cid:durableId="811408672">
    <w:abstractNumId w:val="6"/>
  </w:num>
  <w:num w:numId="11" w16cid:durableId="1830754502">
    <w:abstractNumId w:val="5"/>
  </w:num>
  <w:num w:numId="12" w16cid:durableId="1132400441">
    <w:abstractNumId w:val="4"/>
  </w:num>
  <w:num w:numId="13" w16cid:durableId="1569340271">
    <w:abstractNumId w:val="8"/>
  </w:num>
  <w:num w:numId="14" w16cid:durableId="1125392454">
    <w:abstractNumId w:val="3"/>
  </w:num>
  <w:num w:numId="15" w16cid:durableId="994257132">
    <w:abstractNumId w:val="2"/>
  </w:num>
  <w:num w:numId="16" w16cid:durableId="1563440568">
    <w:abstractNumId w:val="1"/>
  </w:num>
  <w:num w:numId="17" w16cid:durableId="1976644412">
    <w:abstractNumId w:val="0"/>
  </w:num>
  <w:num w:numId="18" w16cid:durableId="1354577119">
    <w:abstractNumId w:val="14"/>
  </w:num>
  <w:num w:numId="19" w16cid:durableId="297880993">
    <w:abstractNumId w:val="15"/>
  </w:num>
  <w:num w:numId="20" w16cid:durableId="1499929492">
    <w:abstractNumId w:val="21"/>
  </w:num>
  <w:num w:numId="21" w16cid:durableId="1035930184">
    <w:abstractNumId w:val="17"/>
  </w:num>
  <w:num w:numId="22" w16cid:durableId="1555115791">
    <w:abstractNumId w:val="11"/>
  </w:num>
  <w:num w:numId="23" w16cid:durableId="1581869416">
    <w:abstractNumId w:val="23"/>
  </w:num>
  <w:num w:numId="24" w16cid:durableId="20121031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967"/>
    <w:rsid w:val="000229C2"/>
    <w:rsid w:val="00032924"/>
    <w:rsid w:val="00036ADC"/>
    <w:rsid w:val="00044D61"/>
    <w:rsid w:val="00085199"/>
    <w:rsid w:val="000E5A42"/>
    <w:rsid w:val="00167967"/>
    <w:rsid w:val="001D5995"/>
    <w:rsid w:val="002104A5"/>
    <w:rsid w:val="00307465"/>
    <w:rsid w:val="003128A6"/>
    <w:rsid w:val="00322B17"/>
    <w:rsid w:val="00341D36"/>
    <w:rsid w:val="003E59DE"/>
    <w:rsid w:val="003E788B"/>
    <w:rsid w:val="00412B49"/>
    <w:rsid w:val="004441CB"/>
    <w:rsid w:val="004505C2"/>
    <w:rsid w:val="004A0011"/>
    <w:rsid w:val="004B215E"/>
    <w:rsid w:val="004C195E"/>
    <w:rsid w:val="004C44F1"/>
    <w:rsid w:val="00540499"/>
    <w:rsid w:val="006175C6"/>
    <w:rsid w:val="00645252"/>
    <w:rsid w:val="00662713"/>
    <w:rsid w:val="006D3D74"/>
    <w:rsid w:val="006E635B"/>
    <w:rsid w:val="007071A5"/>
    <w:rsid w:val="00735C56"/>
    <w:rsid w:val="00797586"/>
    <w:rsid w:val="0083569A"/>
    <w:rsid w:val="0086501D"/>
    <w:rsid w:val="008721CA"/>
    <w:rsid w:val="008B1C49"/>
    <w:rsid w:val="009B5548"/>
    <w:rsid w:val="009B6027"/>
    <w:rsid w:val="009C79B7"/>
    <w:rsid w:val="00A003F5"/>
    <w:rsid w:val="00A67C27"/>
    <w:rsid w:val="00A9204E"/>
    <w:rsid w:val="00AB34E5"/>
    <w:rsid w:val="00AD3E53"/>
    <w:rsid w:val="00B45230"/>
    <w:rsid w:val="00BB43CD"/>
    <w:rsid w:val="00BE3D43"/>
    <w:rsid w:val="00C35E1C"/>
    <w:rsid w:val="00C4771D"/>
    <w:rsid w:val="00C51715"/>
    <w:rsid w:val="00C85B3F"/>
    <w:rsid w:val="00CD4A5A"/>
    <w:rsid w:val="00D124AC"/>
    <w:rsid w:val="00D15014"/>
    <w:rsid w:val="00D36A35"/>
    <w:rsid w:val="00D4619B"/>
    <w:rsid w:val="00DB6743"/>
    <w:rsid w:val="00DC09CD"/>
    <w:rsid w:val="00DE4440"/>
    <w:rsid w:val="00DF20DA"/>
    <w:rsid w:val="00E035E5"/>
    <w:rsid w:val="00EF1AF1"/>
    <w:rsid w:val="00F23789"/>
    <w:rsid w:val="00F26CB8"/>
    <w:rsid w:val="00F545EF"/>
    <w:rsid w:val="00F70F85"/>
    <w:rsid w:val="00F92A08"/>
    <w:rsid w:val="00FD12C4"/>
    <w:rsid w:val="00FE3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ADFDF"/>
  <w15:chartTrackingRefBased/>
  <w15:docId w15:val="{E9712CCB-3CDA-4676-8023-B9B7373AB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72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4582">
      <w:bodyDiv w:val="1"/>
      <w:marLeft w:val="0"/>
      <w:marRight w:val="0"/>
      <w:marTop w:val="0"/>
      <w:marBottom w:val="0"/>
      <w:divBdr>
        <w:top w:val="none" w:sz="0" w:space="0" w:color="auto"/>
        <w:left w:val="none" w:sz="0" w:space="0" w:color="auto"/>
        <w:bottom w:val="none" w:sz="0" w:space="0" w:color="auto"/>
        <w:right w:val="none" w:sz="0" w:space="0" w:color="auto"/>
      </w:divBdr>
      <w:divsChild>
        <w:div w:id="2015839987">
          <w:marLeft w:val="0"/>
          <w:marRight w:val="0"/>
          <w:marTop w:val="0"/>
          <w:marBottom w:val="0"/>
          <w:divBdr>
            <w:top w:val="none" w:sz="0" w:space="0" w:color="auto"/>
            <w:left w:val="none" w:sz="0" w:space="0" w:color="auto"/>
            <w:bottom w:val="none" w:sz="0" w:space="0" w:color="auto"/>
            <w:right w:val="none" w:sz="0" w:space="0" w:color="auto"/>
          </w:divBdr>
          <w:divsChild>
            <w:div w:id="129316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65463">
      <w:bodyDiv w:val="1"/>
      <w:marLeft w:val="0"/>
      <w:marRight w:val="0"/>
      <w:marTop w:val="0"/>
      <w:marBottom w:val="0"/>
      <w:divBdr>
        <w:top w:val="none" w:sz="0" w:space="0" w:color="auto"/>
        <w:left w:val="none" w:sz="0" w:space="0" w:color="auto"/>
        <w:bottom w:val="none" w:sz="0" w:space="0" w:color="auto"/>
        <w:right w:val="none" w:sz="0" w:space="0" w:color="auto"/>
      </w:divBdr>
      <w:divsChild>
        <w:div w:id="923952172">
          <w:marLeft w:val="0"/>
          <w:marRight w:val="0"/>
          <w:marTop w:val="0"/>
          <w:marBottom w:val="0"/>
          <w:divBdr>
            <w:top w:val="none" w:sz="0" w:space="0" w:color="auto"/>
            <w:left w:val="none" w:sz="0" w:space="0" w:color="auto"/>
            <w:bottom w:val="none" w:sz="0" w:space="0" w:color="auto"/>
            <w:right w:val="none" w:sz="0" w:space="0" w:color="auto"/>
          </w:divBdr>
          <w:divsChild>
            <w:div w:id="18988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629">
      <w:bodyDiv w:val="1"/>
      <w:marLeft w:val="0"/>
      <w:marRight w:val="0"/>
      <w:marTop w:val="0"/>
      <w:marBottom w:val="0"/>
      <w:divBdr>
        <w:top w:val="none" w:sz="0" w:space="0" w:color="auto"/>
        <w:left w:val="none" w:sz="0" w:space="0" w:color="auto"/>
        <w:bottom w:val="none" w:sz="0" w:space="0" w:color="auto"/>
        <w:right w:val="none" w:sz="0" w:space="0" w:color="auto"/>
      </w:divBdr>
      <w:divsChild>
        <w:div w:id="765347164">
          <w:marLeft w:val="0"/>
          <w:marRight w:val="0"/>
          <w:marTop w:val="0"/>
          <w:marBottom w:val="0"/>
          <w:divBdr>
            <w:top w:val="none" w:sz="0" w:space="0" w:color="auto"/>
            <w:left w:val="none" w:sz="0" w:space="0" w:color="auto"/>
            <w:bottom w:val="none" w:sz="0" w:space="0" w:color="auto"/>
            <w:right w:val="none" w:sz="0" w:space="0" w:color="auto"/>
          </w:divBdr>
          <w:divsChild>
            <w:div w:id="941689420">
              <w:marLeft w:val="0"/>
              <w:marRight w:val="0"/>
              <w:marTop w:val="0"/>
              <w:marBottom w:val="0"/>
              <w:divBdr>
                <w:top w:val="none" w:sz="0" w:space="0" w:color="auto"/>
                <w:left w:val="none" w:sz="0" w:space="0" w:color="auto"/>
                <w:bottom w:val="none" w:sz="0" w:space="0" w:color="auto"/>
                <w:right w:val="none" w:sz="0" w:space="0" w:color="auto"/>
              </w:divBdr>
            </w:div>
            <w:div w:id="2134473610">
              <w:marLeft w:val="0"/>
              <w:marRight w:val="0"/>
              <w:marTop w:val="0"/>
              <w:marBottom w:val="0"/>
              <w:divBdr>
                <w:top w:val="none" w:sz="0" w:space="0" w:color="auto"/>
                <w:left w:val="none" w:sz="0" w:space="0" w:color="auto"/>
                <w:bottom w:val="none" w:sz="0" w:space="0" w:color="auto"/>
                <w:right w:val="none" w:sz="0" w:space="0" w:color="auto"/>
              </w:divBdr>
            </w:div>
            <w:div w:id="12389372">
              <w:marLeft w:val="0"/>
              <w:marRight w:val="0"/>
              <w:marTop w:val="0"/>
              <w:marBottom w:val="0"/>
              <w:divBdr>
                <w:top w:val="none" w:sz="0" w:space="0" w:color="auto"/>
                <w:left w:val="none" w:sz="0" w:space="0" w:color="auto"/>
                <w:bottom w:val="none" w:sz="0" w:space="0" w:color="auto"/>
                <w:right w:val="none" w:sz="0" w:space="0" w:color="auto"/>
              </w:divBdr>
            </w:div>
            <w:div w:id="1133595697">
              <w:marLeft w:val="0"/>
              <w:marRight w:val="0"/>
              <w:marTop w:val="0"/>
              <w:marBottom w:val="0"/>
              <w:divBdr>
                <w:top w:val="none" w:sz="0" w:space="0" w:color="auto"/>
                <w:left w:val="none" w:sz="0" w:space="0" w:color="auto"/>
                <w:bottom w:val="none" w:sz="0" w:space="0" w:color="auto"/>
                <w:right w:val="none" w:sz="0" w:space="0" w:color="auto"/>
              </w:divBdr>
            </w:div>
            <w:div w:id="506556314">
              <w:marLeft w:val="0"/>
              <w:marRight w:val="0"/>
              <w:marTop w:val="0"/>
              <w:marBottom w:val="0"/>
              <w:divBdr>
                <w:top w:val="none" w:sz="0" w:space="0" w:color="auto"/>
                <w:left w:val="none" w:sz="0" w:space="0" w:color="auto"/>
                <w:bottom w:val="none" w:sz="0" w:space="0" w:color="auto"/>
                <w:right w:val="none" w:sz="0" w:space="0" w:color="auto"/>
              </w:divBdr>
            </w:div>
            <w:div w:id="21060118">
              <w:marLeft w:val="0"/>
              <w:marRight w:val="0"/>
              <w:marTop w:val="0"/>
              <w:marBottom w:val="0"/>
              <w:divBdr>
                <w:top w:val="none" w:sz="0" w:space="0" w:color="auto"/>
                <w:left w:val="none" w:sz="0" w:space="0" w:color="auto"/>
                <w:bottom w:val="none" w:sz="0" w:space="0" w:color="auto"/>
                <w:right w:val="none" w:sz="0" w:space="0" w:color="auto"/>
              </w:divBdr>
            </w:div>
            <w:div w:id="445194967">
              <w:marLeft w:val="0"/>
              <w:marRight w:val="0"/>
              <w:marTop w:val="0"/>
              <w:marBottom w:val="0"/>
              <w:divBdr>
                <w:top w:val="none" w:sz="0" w:space="0" w:color="auto"/>
                <w:left w:val="none" w:sz="0" w:space="0" w:color="auto"/>
                <w:bottom w:val="none" w:sz="0" w:space="0" w:color="auto"/>
                <w:right w:val="none" w:sz="0" w:space="0" w:color="auto"/>
              </w:divBdr>
            </w:div>
            <w:div w:id="321085411">
              <w:marLeft w:val="0"/>
              <w:marRight w:val="0"/>
              <w:marTop w:val="0"/>
              <w:marBottom w:val="0"/>
              <w:divBdr>
                <w:top w:val="none" w:sz="0" w:space="0" w:color="auto"/>
                <w:left w:val="none" w:sz="0" w:space="0" w:color="auto"/>
                <w:bottom w:val="none" w:sz="0" w:space="0" w:color="auto"/>
                <w:right w:val="none" w:sz="0" w:space="0" w:color="auto"/>
              </w:divBdr>
            </w:div>
            <w:div w:id="461651313">
              <w:marLeft w:val="0"/>
              <w:marRight w:val="0"/>
              <w:marTop w:val="0"/>
              <w:marBottom w:val="0"/>
              <w:divBdr>
                <w:top w:val="none" w:sz="0" w:space="0" w:color="auto"/>
                <w:left w:val="none" w:sz="0" w:space="0" w:color="auto"/>
                <w:bottom w:val="none" w:sz="0" w:space="0" w:color="auto"/>
                <w:right w:val="none" w:sz="0" w:space="0" w:color="auto"/>
              </w:divBdr>
            </w:div>
            <w:div w:id="588272754">
              <w:marLeft w:val="0"/>
              <w:marRight w:val="0"/>
              <w:marTop w:val="0"/>
              <w:marBottom w:val="0"/>
              <w:divBdr>
                <w:top w:val="none" w:sz="0" w:space="0" w:color="auto"/>
                <w:left w:val="none" w:sz="0" w:space="0" w:color="auto"/>
                <w:bottom w:val="none" w:sz="0" w:space="0" w:color="auto"/>
                <w:right w:val="none" w:sz="0" w:space="0" w:color="auto"/>
              </w:divBdr>
            </w:div>
            <w:div w:id="1210730396">
              <w:marLeft w:val="0"/>
              <w:marRight w:val="0"/>
              <w:marTop w:val="0"/>
              <w:marBottom w:val="0"/>
              <w:divBdr>
                <w:top w:val="none" w:sz="0" w:space="0" w:color="auto"/>
                <w:left w:val="none" w:sz="0" w:space="0" w:color="auto"/>
                <w:bottom w:val="none" w:sz="0" w:space="0" w:color="auto"/>
                <w:right w:val="none" w:sz="0" w:space="0" w:color="auto"/>
              </w:divBdr>
            </w:div>
            <w:div w:id="1083838735">
              <w:marLeft w:val="0"/>
              <w:marRight w:val="0"/>
              <w:marTop w:val="0"/>
              <w:marBottom w:val="0"/>
              <w:divBdr>
                <w:top w:val="none" w:sz="0" w:space="0" w:color="auto"/>
                <w:left w:val="none" w:sz="0" w:space="0" w:color="auto"/>
                <w:bottom w:val="none" w:sz="0" w:space="0" w:color="auto"/>
                <w:right w:val="none" w:sz="0" w:space="0" w:color="auto"/>
              </w:divBdr>
            </w:div>
            <w:div w:id="1928997666">
              <w:marLeft w:val="0"/>
              <w:marRight w:val="0"/>
              <w:marTop w:val="0"/>
              <w:marBottom w:val="0"/>
              <w:divBdr>
                <w:top w:val="none" w:sz="0" w:space="0" w:color="auto"/>
                <w:left w:val="none" w:sz="0" w:space="0" w:color="auto"/>
                <w:bottom w:val="none" w:sz="0" w:space="0" w:color="auto"/>
                <w:right w:val="none" w:sz="0" w:space="0" w:color="auto"/>
              </w:divBdr>
            </w:div>
            <w:div w:id="974410564">
              <w:marLeft w:val="0"/>
              <w:marRight w:val="0"/>
              <w:marTop w:val="0"/>
              <w:marBottom w:val="0"/>
              <w:divBdr>
                <w:top w:val="none" w:sz="0" w:space="0" w:color="auto"/>
                <w:left w:val="none" w:sz="0" w:space="0" w:color="auto"/>
                <w:bottom w:val="none" w:sz="0" w:space="0" w:color="auto"/>
                <w:right w:val="none" w:sz="0" w:space="0" w:color="auto"/>
              </w:divBdr>
            </w:div>
            <w:div w:id="185364437">
              <w:marLeft w:val="0"/>
              <w:marRight w:val="0"/>
              <w:marTop w:val="0"/>
              <w:marBottom w:val="0"/>
              <w:divBdr>
                <w:top w:val="none" w:sz="0" w:space="0" w:color="auto"/>
                <w:left w:val="none" w:sz="0" w:space="0" w:color="auto"/>
                <w:bottom w:val="none" w:sz="0" w:space="0" w:color="auto"/>
                <w:right w:val="none" w:sz="0" w:space="0" w:color="auto"/>
              </w:divBdr>
            </w:div>
            <w:div w:id="148369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827">
      <w:bodyDiv w:val="1"/>
      <w:marLeft w:val="0"/>
      <w:marRight w:val="0"/>
      <w:marTop w:val="0"/>
      <w:marBottom w:val="0"/>
      <w:divBdr>
        <w:top w:val="none" w:sz="0" w:space="0" w:color="auto"/>
        <w:left w:val="none" w:sz="0" w:space="0" w:color="auto"/>
        <w:bottom w:val="none" w:sz="0" w:space="0" w:color="auto"/>
        <w:right w:val="none" w:sz="0" w:space="0" w:color="auto"/>
      </w:divBdr>
      <w:divsChild>
        <w:div w:id="1952275272">
          <w:marLeft w:val="0"/>
          <w:marRight w:val="0"/>
          <w:marTop w:val="0"/>
          <w:marBottom w:val="0"/>
          <w:divBdr>
            <w:top w:val="none" w:sz="0" w:space="0" w:color="auto"/>
            <w:left w:val="none" w:sz="0" w:space="0" w:color="auto"/>
            <w:bottom w:val="none" w:sz="0" w:space="0" w:color="auto"/>
            <w:right w:val="none" w:sz="0" w:space="0" w:color="auto"/>
          </w:divBdr>
          <w:divsChild>
            <w:div w:id="153199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1872">
      <w:bodyDiv w:val="1"/>
      <w:marLeft w:val="0"/>
      <w:marRight w:val="0"/>
      <w:marTop w:val="0"/>
      <w:marBottom w:val="0"/>
      <w:divBdr>
        <w:top w:val="none" w:sz="0" w:space="0" w:color="auto"/>
        <w:left w:val="none" w:sz="0" w:space="0" w:color="auto"/>
        <w:bottom w:val="none" w:sz="0" w:space="0" w:color="auto"/>
        <w:right w:val="none" w:sz="0" w:space="0" w:color="auto"/>
      </w:divBdr>
      <w:divsChild>
        <w:div w:id="1296108508">
          <w:marLeft w:val="0"/>
          <w:marRight w:val="0"/>
          <w:marTop w:val="0"/>
          <w:marBottom w:val="0"/>
          <w:divBdr>
            <w:top w:val="none" w:sz="0" w:space="0" w:color="auto"/>
            <w:left w:val="none" w:sz="0" w:space="0" w:color="auto"/>
            <w:bottom w:val="none" w:sz="0" w:space="0" w:color="auto"/>
            <w:right w:val="none" w:sz="0" w:space="0" w:color="auto"/>
          </w:divBdr>
          <w:divsChild>
            <w:div w:id="1692101140">
              <w:marLeft w:val="0"/>
              <w:marRight w:val="0"/>
              <w:marTop w:val="0"/>
              <w:marBottom w:val="0"/>
              <w:divBdr>
                <w:top w:val="none" w:sz="0" w:space="0" w:color="auto"/>
                <w:left w:val="none" w:sz="0" w:space="0" w:color="auto"/>
                <w:bottom w:val="none" w:sz="0" w:space="0" w:color="auto"/>
                <w:right w:val="none" w:sz="0" w:space="0" w:color="auto"/>
              </w:divBdr>
            </w:div>
            <w:div w:id="636182720">
              <w:marLeft w:val="0"/>
              <w:marRight w:val="0"/>
              <w:marTop w:val="0"/>
              <w:marBottom w:val="0"/>
              <w:divBdr>
                <w:top w:val="none" w:sz="0" w:space="0" w:color="auto"/>
                <w:left w:val="none" w:sz="0" w:space="0" w:color="auto"/>
                <w:bottom w:val="none" w:sz="0" w:space="0" w:color="auto"/>
                <w:right w:val="none" w:sz="0" w:space="0" w:color="auto"/>
              </w:divBdr>
            </w:div>
            <w:div w:id="1197738601">
              <w:marLeft w:val="0"/>
              <w:marRight w:val="0"/>
              <w:marTop w:val="0"/>
              <w:marBottom w:val="0"/>
              <w:divBdr>
                <w:top w:val="none" w:sz="0" w:space="0" w:color="auto"/>
                <w:left w:val="none" w:sz="0" w:space="0" w:color="auto"/>
                <w:bottom w:val="none" w:sz="0" w:space="0" w:color="auto"/>
                <w:right w:val="none" w:sz="0" w:space="0" w:color="auto"/>
              </w:divBdr>
            </w:div>
            <w:div w:id="1507360605">
              <w:marLeft w:val="0"/>
              <w:marRight w:val="0"/>
              <w:marTop w:val="0"/>
              <w:marBottom w:val="0"/>
              <w:divBdr>
                <w:top w:val="none" w:sz="0" w:space="0" w:color="auto"/>
                <w:left w:val="none" w:sz="0" w:space="0" w:color="auto"/>
                <w:bottom w:val="none" w:sz="0" w:space="0" w:color="auto"/>
                <w:right w:val="none" w:sz="0" w:space="0" w:color="auto"/>
              </w:divBdr>
            </w:div>
            <w:div w:id="851838438">
              <w:marLeft w:val="0"/>
              <w:marRight w:val="0"/>
              <w:marTop w:val="0"/>
              <w:marBottom w:val="0"/>
              <w:divBdr>
                <w:top w:val="none" w:sz="0" w:space="0" w:color="auto"/>
                <w:left w:val="none" w:sz="0" w:space="0" w:color="auto"/>
                <w:bottom w:val="none" w:sz="0" w:space="0" w:color="auto"/>
                <w:right w:val="none" w:sz="0" w:space="0" w:color="auto"/>
              </w:divBdr>
            </w:div>
            <w:div w:id="1438909130">
              <w:marLeft w:val="0"/>
              <w:marRight w:val="0"/>
              <w:marTop w:val="0"/>
              <w:marBottom w:val="0"/>
              <w:divBdr>
                <w:top w:val="none" w:sz="0" w:space="0" w:color="auto"/>
                <w:left w:val="none" w:sz="0" w:space="0" w:color="auto"/>
                <w:bottom w:val="none" w:sz="0" w:space="0" w:color="auto"/>
                <w:right w:val="none" w:sz="0" w:space="0" w:color="auto"/>
              </w:divBdr>
            </w:div>
            <w:div w:id="2050719365">
              <w:marLeft w:val="0"/>
              <w:marRight w:val="0"/>
              <w:marTop w:val="0"/>
              <w:marBottom w:val="0"/>
              <w:divBdr>
                <w:top w:val="none" w:sz="0" w:space="0" w:color="auto"/>
                <w:left w:val="none" w:sz="0" w:space="0" w:color="auto"/>
                <w:bottom w:val="none" w:sz="0" w:space="0" w:color="auto"/>
                <w:right w:val="none" w:sz="0" w:space="0" w:color="auto"/>
              </w:divBdr>
            </w:div>
            <w:div w:id="1963539976">
              <w:marLeft w:val="0"/>
              <w:marRight w:val="0"/>
              <w:marTop w:val="0"/>
              <w:marBottom w:val="0"/>
              <w:divBdr>
                <w:top w:val="none" w:sz="0" w:space="0" w:color="auto"/>
                <w:left w:val="none" w:sz="0" w:space="0" w:color="auto"/>
                <w:bottom w:val="none" w:sz="0" w:space="0" w:color="auto"/>
                <w:right w:val="none" w:sz="0" w:space="0" w:color="auto"/>
              </w:divBdr>
            </w:div>
            <w:div w:id="1292053876">
              <w:marLeft w:val="0"/>
              <w:marRight w:val="0"/>
              <w:marTop w:val="0"/>
              <w:marBottom w:val="0"/>
              <w:divBdr>
                <w:top w:val="none" w:sz="0" w:space="0" w:color="auto"/>
                <w:left w:val="none" w:sz="0" w:space="0" w:color="auto"/>
                <w:bottom w:val="none" w:sz="0" w:space="0" w:color="auto"/>
                <w:right w:val="none" w:sz="0" w:space="0" w:color="auto"/>
              </w:divBdr>
            </w:div>
            <w:div w:id="1419519479">
              <w:marLeft w:val="0"/>
              <w:marRight w:val="0"/>
              <w:marTop w:val="0"/>
              <w:marBottom w:val="0"/>
              <w:divBdr>
                <w:top w:val="none" w:sz="0" w:space="0" w:color="auto"/>
                <w:left w:val="none" w:sz="0" w:space="0" w:color="auto"/>
                <w:bottom w:val="none" w:sz="0" w:space="0" w:color="auto"/>
                <w:right w:val="none" w:sz="0" w:space="0" w:color="auto"/>
              </w:divBdr>
            </w:div>
            <w:div w:id="213547115">
              <w:marLeft w:val="0"/>
              <w:marRight w:val="0"/>
              <w:marTop w:val="0"/>
              <w:marBottom w:val="0"/>
              <w:divBdr>
                <w:top w:val="none" w:sz="0" w:space="0" w:color="auto"/>
                <w:left w:val="none" w:sz="0" w:space="0" w:color="auto"/>
                <w:bottom w:val="none" w:sz="0" w:space="0" w:color="auto"/>
                <w:right w:val="none" w:sz="0" w:space="0" w:color="auto"/>
              </w:divBdr>
            </w:div>
            <w:div w:id="1372530632">
              <w:marLeft w:val="0"/>
              <w:marRight w:val="0"/>
              <w:marTop w:val="0"/>
              <w:marBottom w:val="0"/>
              <w:divBdr>
                <w:top w:val="none" w:sz="0" w:space="0" w:color="auto"/>
                <w:left w:val="none" w:sz="0" w:space="0" w:color="auto"/>
                <w:bottom w:val="none" w:sz="0" w:space="0" w:color="auto"/>
                <w:right w:val="none" w:sz="0" w:space="0" w:color="auto"/>
              </w:divBdr>
            </w:div>
            <w:div w:id="1159929616">
              <w:marLeft w:val="0"/>
              <w:marRight w:val="0"/>
              <w:marTop w:val="0"/>
              <w:marBottom w:val="0"/>
              <w:divBdr>
                <w:top w:val="none" w:sz="0" w:space="0" w:color="auto"/>
                <w:left w:val="none" w:sz="0" w:space="0" w:color="auto"/>
                <w:bottom w:val="none" w:sz="0" w:space="0" w:color="auto"/>
                <w:right w:val="none" w:sz="0" w:space="0" w:color="auto"/>
              </w:divBdr>
            </w:div>
            <w:div w:id="1072044222">
              <w:marLeft w:val="0"/>
              <w:marRight w:val="0"/>
              <w:marTop w:val="0"/>
              <w:marBottom w:val="0"/>
              <w:divBdr>
                <w:top w:val="none" w:sz="0" w:space="0" w:color="auto"/>
                <w:left w:val="none" w:sz="0" w:space="0" w:color="auto"/>
                <w:bottom w:val="none" w:sz="0" w:space="0" w:color="auto"/>
                <w:right w:val="none" w:sz="0" w:space="0" w:color="auto"/>
              </w:divBdr>
            </w:div>
            <w:div w:id="820852161">
              <w:marLeft w:val="0"/>
              <w:marRight w:val="0"/>
              <w:marTop w:val="0"/>
              <w:marBottom w:val="0"/>
              <w:divBdr>
                <w:top w:val="none" w:sz="0" w:space="0" w:color="auto"/>
                <w:left w:val="none" w:sz="0" w:space="0" w:color="auto"/>
                <w:bottom w:val="none" w:sz="0" w:space="0" w:color="auto"/>
                <w:right w:val="none" w:sz="0" w:space="0" w:color="auto"/>
              </w:divBdr>
            </w:div>
            <w:div w:id="997273525">
              <w:marLeft w:val="0"/>
              <w:marRight w:val="0"/>
              <w:marTop w:val="0"/>
              <w:marBottom w:val="0"/>
              <w:divBdr>
                <w:top w:val="none" w:sz="0" w:space="0" w:color="auto"/>
                <w:left w:val="none" w:sz="0" w:space="0" w:color="auto"/>
                <w:bottom w:val="none" w:sz="0" w:space="0" w:color="auto"/>
                <w:right w:val="none" w:sz="0" w:space="0" w:color="auto"/>
              </w:divBdr>
            </w:div>
            <w:div w:id="1046561282">
              <w:marLeft w:val="0"/>
              <w:marRight w:val="0"/>
              <w:marTop w:val="0"/>
              <w:marBottom w:val="0"/>
              <w:divBdr>
                <w:top w:val="none" w:sz="0" w:space="0" w:color="auto"/>
                <w:left w:val="none" w:sz="0" w:space="0" w:color="auto"/>
                <w:bottom w:val="none" w:sz="0" w:space="0" w:color="auto"/>
                <w:right w:val="none" w:sz="0" w:space="0" w:color="auto"/>
              </w:divBdr>
            </w:div>
            <w:div w:id="1721661703">
              <w:marLeft w:val="0"/>
              <w:marRight w:val="0"/>
              <w:marTop w:val="0"/>
              <w:marBottom w:val="0"/>
              <w:divBdr>
                <w:top w:val="none" w:sz="0" w:space="0" w:color="auto"/>
                <w:left w:val="none" w:sz="0" w:space="0" w:color="auto"/>
                <w:bottom w:val="none" w:sz="0" w:space="0" w:color="auto"/>
                <w:right w:val="none" w:sz="0" w:space="0" w:color="auto"/>
              </w:divBdr>
            </w:div>
            <w:div w:id="1074279583">
              <w:marLeft w:val="0"/>
              <w:marRight w:val="0"/>
              <w:marTop w:val="0"/>
              <w:marBottom w:val="0"/>
              <w:divBdr>
                <w:top w:val="none" w:sz="0" w:space="0" w:color="auto"/>
                <w:left w:val="none" w:sz="0" w:space="0" w:color="auto"/>
                <w:bottom w:val="none" w:sz="0" w:space="0" w:color="auto"/>
                <w:right w:val="none" w:sz="0" w:space="0" w:color="auto"/>
              </w:divBdr>
            </w:div>
            <w:div w:id="1240944213">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5689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541432">
      <w:bodyDiv w:val="1"/>
      <w:marLeft w:val="0"/>
      <w:marRight w:val="0"/>
      <w:marTop w:val="0"/>
      <w:marBottom w:val="0"/>
      <w:divBdr>
        <w:top w:val="none" w:sz="0" w:space="0" w:color="auto"/>
        <w:left w:val="none" w:sz="0" w:space="0" w:color="auto"/>
        <w:bottom w:val="none" w:sz="0" w:space="0" w:color="auto"/>
        <w:right w:val="none" w:sz="0" w:space="0" w:color="auto"/>
      </w:divBdr>
      <w:divsChild>
        <w:div w:id="1806313442">
          <w:marLeft w:val="0"/>
          <w:marRight w:val="0"/>
          <w:marTop w:val="0"/>
          <w:marBottom w:val="0"/>
          <w:divBdr>
            <w:top w:val="none" w:sz="0" w:space="0" w:color="auto"/>
            <w:left w:val="none" w:sz="0" w:space="0" w:color="auto"/>
            <w:bottom w:val="none" w:sz="0" w:space="0" w:color="auto"/>
            <w:right w:val="none" w:sz="0" w:space="0" w:color="auto"/>
          </w:divBdr>
          <w:divsChild>
            <w:div w:id="42412676">
              <w:marLeft w:val="0"/>
              <w:marRight w:val="0"/>
              <w:marTop w:val="0"/>
              <w:marBottom w:val="0"/>
              <w:divBdr>
                <w:top w:val="none" w:sz="0" w:space="0" w:color="auto"/>
                <w:left w:val="none" w:sz="0" w:space="0" w:color="auto"/>
                <w:bottom w:val="none" w:sz="0" w:space="0" w:color="auto"/>
                <w:right w:val="none" w:sz="0" w:space="0" w:color="auto"/>
              </w:divBdr>
            </w:div>
            <w:div w:id="366293628">
              <w:marLeft w:val="0"/>
              <w:marRight w:val="0"/>
              <w:marTop w:val="0"/>
              <w:marBottom w:val="0"/>
              <w:divBdr>
                <w:top w:val="none" w:sz="0" w:space="0" w:color="auto"/>
                <w:left w:val="none" w:sz="0" w:space="0" w:color="auto"/>
                <w:bottom w:val="none" w:sz="0" w:space="0" w:color="auto"/>
                <w:right w:val="none" w:sz="0" w:space="0" w:color="auto"/>
              </w:divBdr>
            </w:div>
            <w:div w:id="1332105650">
              <w:marLeft w:val="0"/>
              <w:marRight w:val="0"/>
              <w:marTop w:val="0"/>
              <w:marBottom w:val="0"/>
              <w:divBdr>
                <w:top w:val="none" w:sz="0" w:space="0" w:color="auto"/>
                <w:left w:val="none" w:sz="0" w:space="0" w:color="auto"/>
                <w:bottom w:val="none" w:sz="0" w:space="0" w:color="auto"/>
                <w:right w:val="none" w:sz="0" w:space="0" w:color="auto"/>
              </w:divBdr>
            </w:div>
            <w:div w:id="950669941">
              <w:marLeft w:val="0"/>
              <w:marRight w:val="0"/>
              <w:marTop w:val="0"/>
              <w:marBottom w:val="0"/>
              <w:divBdr>
                <w:top w:val="none" w:sz="0" w:space="0" w:color="auto"/>
                <w:left w:val="none" w:sz="0" w:space="0" w:color="auto"/>
                <w:bottom w:val="none" w:sz="0" w:space="0" w:color="auto"/>
                <w:right w:val="none" w:sz="0" w:space="0" w:color="auto"/>
              </w:divBdr>
            </w:div>
            <w:div w:id="322045491">
              <w:marLeft w:val="0"/>
              <w:marRight w:val="0"/>
              <w:marTop w:val="0"/>
              <w:marBottom w:val="0"/>
              <w:divBdr>
                <w:top w:val="none" w:sz="0" w:space="0" w:color="auto"/>
                <w:left w:val="none" w:sz="0" w:space="0" w:color="auto"/>
                <w:bottom w:val="none" w:sz="0" w:space="0" w:color="auto"/>
                <w:right w:val="none" w:sz="0" w:space="0" w:color="auto"/>
              </w:divBdr>
            </w:div>
            <w:div w:id="1506943721">
              <w:marLeft w:val="0"/>
              <w:marRight w:val="0"/>
              <w:marTop w:val="0"/>
              <w:marBottom w:val="0"/>
              <w:divBdr>
                <w:top w:val="none" w:sz="0" w:space="0" w:color="auto"/>
                <w:left w:val="none" w:sz="0" w:space="0" w:color="auto"/>
                <w:bottom w:val="none" w:sz="0" w:space="0" w:color="auto"/>
                <w:right w:val="none" w:sz="0" w:space="0" w:color="auto"/>
              </w:divBdr>
            </w:div>
            <w:div w:id="1564947424">
              <w:marLeft w:val="0"/>
              <w:marRight w:val="0"/>
              <w:marTop w:val="0"/>
              <w:marBottom w:val="0"/>
              <w:divBdr>
                <w:top w:val="none" w:sz="0" w:space="0" w:color="auto"/>
                <w:left w:val="none" w:sz="0" w:space="0" w:color="auto"/>
                <w:bottom w:val="none" w:sz="0" w:space="0" w:color="auto"/>
                <w:right w:val="none" w:sz="0" w:space="0" w:color="auto"/>
              </w:divBdr>
            </w:div>
            <w:div w:id="636255981">
              <w:marLeft w:val="0"/>
              <w:marRight w:val="0"/>
              <w:marTop w:val="0"/>
              <w:marBottom w:val="0"/>
              <w:divBdr>
                <w:top w:val="none" w:sz="0" w:space="0" w:color="auto"/>
                <w:left w:val="none" w:sz="0" w:space="0" w:color="auto"/>
                <w:bottom w:val="none" w:sz="0" w:space="0" w:color="auto"/>
                <w:right w:val="none" w:sz="0" w:space="0" w:color="auto"/>
              </w:divBdr>
            </w:div>
            <w:div w:id="65959196">
              <w:marLeft w:val="0"/>
              <w:marRight w:val="0"/>
              <w:marTop w:val="0"/>
              <w:marBottom w:val="0"/>
              <w:divBdr>
                <w:top w:val="none" w:sz="0" w:space="0" w:color="auto"/>
                <w:left w:val="none" w:sz="0" w:space="0" w:color="auto"/>
                <w:bottom w:val="none" w:sz="0" w:space="0" w:color="auto"/>
                <w:right w:val="none" w:sz="0" w:space="0" w:color="auto"/>
              </w:divBdr>
            </w:div>
            <w:div w:id="1819808333">
              <w:marLeft w:val="0"/>
              <w:marRight w:val="0"/>
              <w:marTop w:val="0"/>
              <w:marBottom w:val="0"/>
              <w:divBdr>
                <w:top w:val="none" w:sz="0" w:space="0" w:color="auto"/>
                <w:left w:val="none" w:sz="0" w:space="0" w:color="auto"/>
                <w:bottom w:val="none" w:sz="0" w:space="0" w:color="auto"/>
                <w:right w:val="none" w:sz="0" w:space="0" w:color="auto"/>
              </w:divBdr>
            </w:div>
            <w:div w:id="784235564">
              <w:marLeft w:val="0"/>
              <w:marRight w:val="0"/>
              <w:marTop w:val="0"/>
              <w:marBottom w:val="0"/>
              <w:divBdr>
                <w:top w:val="none" w:sz="0" w:space="0" w:color="auto"/>
                <w:left w:val="none" w:sz="0" w:space="0" w:color="auto"/>
                <w:bottom w:val="none" w:sz="0" w:space="0" w:color="auto"/>
                <w:right w:val="none" w:sz="0" w:space="0" w:color="auto"/>
              </w:divBdr>
            </w:div>
            <w:div w:id="1463306936">
              <w:marLeft w:val="0"/>
              <w:marRight w:val="0"/>
              <w:marTop w:val="0"/>
              <w:marBottom w:val="0"/>
              <w:divBdr>
                <w:top w:val="none" w:sz="0" w:space="0" w:color="auto"/>
                <w:left w:val="none" w:sz="0" w:space="0" w:color="auto"/>
                <w:bottom w:val="none" w:sz="0" w:space="0" w:color="auto"/>
                <w:right w:val="none" w:sz="0" w:space="0" w:color="auto"/>
              </w:divBdr>
            </w:div>
            <w:div w:id="621883417">
              <w:marLeft w:val="0"/>
              <w:marRight w:val="0"/>
              <w:marTop w:val="0"/>
              <w:marBottom w:val="0"/>
              <w:divBdr>
                <w:top w:val="none" w:sz="0" w:space="0" w:color="auto"/>
                <w:left w:val="none" w:sz="0" w:space="0" w:color="auto"/>
                <w:bottom w:val="none" w:sz="0" w:space="0" w:color="auto"/>
                <w:right w:val="none" w:sz="0" w:space="0" w:color="auto"/>
              </w:divBdr>
            </w:div>
            <w:div w:id="934362702">
              <w:marLeft w:val="0"/>
              <w:marRight w:val="0"/>
              <w:marTop w:val="0"/>
              <w:marBottom w:val="0"/>
              <w:divBdr>
                <w:top w:val="none" w:sz="0" w:space="0" w:color="auto"/>
                <w:left w:val="none" w:sz="0" w:space="0" w:color="auto"/>
                <w:bottom w:val="none" w:sz="0" w:space="0" w:color="auto"/>
                <w:right w:val="none" w:sz="0" w:space="0" w:color="auto"/>
              </w:divBdr>
            </w:div>
            <w:div w:id="1451776097">
              <w:marLeft w:val="0"/>
              <w:marRight w:val="0"/>
              <w:marTop w:val="0"/>
              <w:marBottom w:val="0"/>
              <w:divBdr>
                <w:top w:val="none" w:sz="0" w:space="0" w:color="auto"/>
                <w:left w:val="none" w:sz="0" w:space="0" w:color="auto"/>
                <w:bottom w:val="none" w:sz="0" w:space="0" w:color="auto"/>
                <w:right w:val="none" w:sz="0" w:space="0" w:color="auto"/>
              </w:divBdr>
            </w:div>
            <w:div w:id="800078028">
              <w:marLeft w:val="0"/>
              <w:marRight w:val="0"/>
              <w:marTop w:val="0"/>
              <w:marBottom w:val="0"/>
              <w:divBdr>
                <w:top w:val="none" w:sz="0" w:space="0" w:color="auto"/>
                <w:left w:val="none" w:sz="0" w:space="0" w:color="auto"/>
                <w:bottom w:val="none" w:sz="0" w:space="0" w:color="auto"/>
                <w:right w:val="none" w:sz="0" w:space="0" w:color="auto"/>
              </w:divBdr>
            </w:div>
            <w:div w:id="1924531481">
              <w:marLeft w:val="0"/>
              <w:marRight w:val="0"/>
              <w:marTop w:val="0"/>
              <w:marBottom w:val="0"/>
              <w:divBdr>
                <w:top w:val="none" w:sz="0" w:space="0" w:color="auto"/>
                <w:left w:val="none" w:sz="0" w:space="0" w:color="auto"/>
                <w:bottom w:val="none" w:sz="0" w:space="0" w:color="auto"/>
                <w:right w:val="none" w:sz="0" w:space="0" w:color="auto"/>
              </w:divBdr>
            </w:div>
            <w:div w:id="567570703">
              <w:marLeft w:val="0"/>
              <w:marRight w:val="0"/>
              <w:marTop w:val="0"/>
              <w:marBottom w:val="0"/>
              <w:divBdr>
                <w:top w:val="none" w:sz="0" w:space="0" w:color="auto"/>
                <w:left w:val="none" w:sz="0" w:space="0" w:color="auto"/>
                <w:bottom w:val="none" w:sz="0" w:space="0" w:color="auto"/>
                <w:right w:val="none" w:sz="0" w:space="0" w:color="auto"/>
              </w:divBdr>
            </w:div>
            <w:div w:id="2080202987">
              <w:marLeft w:val="0"/>
              <w:marRight w:val="0"/>
              <w:marTop w:val="0"/>
              <w:marBottom w:val="0"/>
              <w:divBdr>
                <w:top w:val="none" w:sz="0" w:space="0" w:color="auto"/>
                <w:left w:val="none" w:sz="0" w:space="0" w:color="auto"/>
                <w:bottom w:val="none" w:sz="0" w:space="0" w:color="auto"/>
                <w:right w:val="none" w:sz="0" w:space="0" w:color="auto"/>
              </w:divBdr>
            </w:div>
            <w:div w:id="842743472">
              <w:marLeft w:val="0"/>
              <w:marRight w:val="0"/>
              <w:marTop w:val="0"/>
              <w:marBottom w:val="0"/>
              <w:divBdr>
                <w:top w:val="none" w:sz="0" w:space="0" w:color="auto"/>
                <w:left w:val="none" w:sz="0" w:space="0" w:color="auto"/>
                <w:bottom w:val="none" w:sz="0" w:space="0" w:color="auto"/>
                <w:right w:val="none" w:sz="0" w:space="0" w:color="auto"/>
              </w:divBdr>
            </w:div>
            <w:div w:id="209821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8565">
      <w:bodyDiv w:val="1"/>
      <w:marLeft w:val="0"/>
      <w:marRight w:val="0"/>
      <w:marTop w:val="0"/>
      <w:marBottom w:val="0"/>
      <w:divBdr>
        <w:top w:val="none" w:sz="0" w:space="0" w:color="auto"/>
        <w:left w:val="none" w:sz="0" w:space="0" w:color="auto"/>
        <w:bottom w:val="none" w:sz="0" w:space="0" w:color="auto"/>
        <w:right w:val="none" w:sz="0" w:space="0" w:color="auto"/>
      </w:divBdr>
      <w:divsChild>
        <w:div w:id="1024356994">
          <w:marLeft w:val="0"/>
          <w:marRight w:val="0"/>
          <w:marTop w:val="0"/>
          <w:marBottom w:val="0"/>
          <w:divBdr>
            <w:top w:val="none" w:sz="0" w:space="0" w:color="auto"/>
            <w:left w:val="none" w:sz="0" w:space="0" w:color="auto"/>
            <w:bottom w:val="none" w:sz="0" w:space="0" w:color="auto"/>
            <w:right w:val="none" w:sz="0" w:space="0" w:color="auto"/>
          </w:divBdr>
          <w:divsChild>
            <w:div w:id="77852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09985">
      <w:bodyDiv w:val="1"/>
      <w:marLeft w:val="0"/>
      <w:marRight w:val="0"/>
      <w:marTop w:val="0"/>
      <w:marBottom w:val="0"/>
      <w:divBdr>
        <w:top w:val="none" w:sz="0" w:space="0" w:color="auto"/>
        <w:left w:val="none" w:sz="0" w:space="0" w:color="auto"/>
        <w:bottom w:val="none" w:sz="0" w:space="0" w:color="auto"/>
        <w:right w:val="none" w:sz="0" w:space="0" w:color="auto"/>
      </w:divBdr>
      <w:divsChild>
        <w:div w:id="804010152">
          <w:marLeft w:val="0"/>
          <w:marRight w:val="0"/>
          <w:marTop w:val="0"/>
          <w:marBottom w:val="0"/>
          <w:divBdr>
            <w:top w:val="none" w:sz="0" w:space="0" w:color="auto"/>
            <w:left w:val="none" w:sz="0" w:space="0" w:color="auto"/>
            <w:bottom w:val="none" w:sz="0" w:space="0" w:color="auto"/>
            <w:right w:val="none" w:sz="0" w:space="0" w:color="auto"/>
          </w:divBdr>
          <w:divsChild>
            <w:div w:id="450977618">
              <w:marLeft w:val="0"/>
              <w:marRight w:val="0"/>
              <w:marTop w:val="0"/>
              <w:marBottom w:val="0"/>
              <w:divBdr>
                <w:top w:val="none" w:sz="0" w:space="0" w:color="auto"/>
                <w:left w:val="none" w:sz="0" w:space="0" w:color="auto"/>
                <w:bottom w:val="none" w:sz="0" w:space="0" w:color="auto"/>
                <w:right w:val="none" w:sz="0" w:space="0" w:color="auto"/>
              </w:divBdr>
            </w:div>
            <w:div w:id="2021080617">
              <w:marLeft w:val="0"/>
              <w:marRight w:val="0"/>
              <w:marTop w:val="0"/>
              <w:marBottom w:val="0"/>
              <w:divBdr>
                <w:top w:val="none" w:sz="0" w:space="0" w:color="auto"/>
                <w:left w:val="none" w:sz="0" w:space="0" w:color="auto"/>
                <w:bottom w:val="none" w:sz="0" w:space="0" w:color="auto"/>
                <w:right w:val="none" w:sz="0" w:space="0" w:color="auto"/>
              </w:divBdr>
            </w:div>
            <w:div w:id="1480882406">
              <w:marLeft w:val="0"/>
              <w:marRight w:val="0"/>
              <w:marTop w:val="0"/>
              <w:marBottom w:val="0"/>
              <w:divBdr>
                <w:top w:val="none" w:sz="0" w:space="0" w:color="auto"/>
                <w:left w:val="none" w:sz="0" w:space="0" w:color="auto"/>
                <w:bottom w:val="none" w:sz="0" w:space="0" w:color="auto"/>
                <w:right w:val="none" w:sz="0" w:space="0" w:color="auto"/>
              </w:divBdr>
            </w:div>
            <w:div w:id="749425440">
              <w:marLeft w:val="0"/>
              <w:marRight w:val="0"/>
              <w:marTop w:val="0"/>
              <w:marBottom w:val="0"/>
              <w:divBdr>
                <w:top w:val="none" w:sz="0" w:space="0" w:color="auto"/>
                <w:left w:val="none" w:sz="0" w:space="0" w:color="auto"/>
                <w:bottom w:val="none" w:sz="0" w:space="0" w:color="auto"/>
                <w:right w:val="none" w:sz="0" w:space="0" w:color="auto"/>
              </w:divBdr>
            </w:div>
            <w:div w:id="570502570">
              <w:marLeft w:val="0"/>
              <w:marRight w:val="0"/>
              <w:marTop w:val="0"/>
              <w:marBottom w:val="0"/>
              <w:divBdr>
                <w:top w:val="none" w:sz="0" w:space="0" w:color="auto"/>
                <w:left w:val="none" w:sz="0" w:space="0" w:color="auto"/>
                <w:bottom w:val="none" w:sz="0" w:space="0" w:color="auto"/>
                <w:right w:val="none" w:sz="0" w:space="0" w:color="auto"/>
              </w:divBdr>
            </w:div>
            <w:div w:id="2059166572">
              <w:marLeft w:val="0"/>
              <w:marRight w:val="0"/>
              <w:marTop w:val="0"/>
              <w:marBottom w:val="0"/>
              <w:divBdr>
                <w:top w:val="none" w:sz="0" w:space="0" w:color="auto"/>
                <w:left w:val="none" w:sz="0" w:space="0" w:color="auto"/>
                <w:bottom w:val="none" w:sz="0" w:space="0" w:color="auto"/>
                <w:right w:val="none" w:sz="0" w:space="0" w:color="auto"/>
              </w:divBdr>
            </w:div>
            <w:div w:id="1311909915">
              <w:marLeft w:val="0"/>
              <w:marRight w:val="0"/>
              <w:marTop w:val="0"/>
              <w:marBottom w:val="0"/>
              <w:divBdr>
                <w:top w:val="none" w:sz="0" w:space="0" w:color="auto"/>
                <w:left w:val="none" w:sz="0" w:space="0" w:color="auto"/>
                <w:bottom w:val="none" w:sz="0" w:space="0" w:color="auto"/>
                <w:right w:val="none" w:sz="0" w:space="0" w:color="auto"/>
              </w:divBdr>
            </w:div>
            <w:div w:id="553734213">
              <w:marLeft w:val="0"/>
              <w:marRight w:val="0"/>
              <w:marTop w:val="0"/>
              <w:marBottom w:val="0"/>
              <w:divBdr>
                <w:top w:val="none" w:sz="0" w:space="0" w:color="auto"/>
                <w:left w:val="none" w:sz="0" w:space="0" w:color="auto"/>
                <w:bottom w:val="none" w:sz="0" w:space="0" w:color="auto"/>
                <w:right w:val="none" w:sz="0" w:space="0" w:color="auto"/>
              </w:divBdr>
            </w:div>
            <w:div w:id="1967345240">
              <w:marLeft w:val="0"/>
              <w:marRight w:val="0"/>
              <w:marTop w:val="0"/>
              <w:marBottom w:val="0"/>
              <w:divBdr>
                <w:top w:val="none" w:sz="0" w:space="0" w:color="auto"/>
                <w:left w:val="none" w:sz="0" w:space="0" w:color="auto"/>
                <w:bottom w:val="none" w:sz="0" w:space="0" w:color="auto"/>
                <w:right w:val="none" w:sz="0" w:space="0" w:color="auto"/>
              </w:divBdr>
            </w:div>
            <w:div w:id="918102894">
              <w:marLeft w:val="0"/>
              <w:marRight w:val="0"/>
              <w:marTop w:val="0"/>
              <w:marBottom w:val="0"/>
              <w:divBdr>
                <w:top w:val="none" w:sz="0" w:space="0" w:color="auto"/>
                <w:left w:val="none" w:sz="0" w:space="0" w:color="auto"/>
                <w:bottom w:val="none" w:sz="0" w:space="0" w:color="auto"/>
                <w:right w:val="none" w:sz="0" w:space="0" w:color="auto"/>
              </w:divBdr>
            </w:div>
            <w:div w:id="1161192073">
              <w:marLeft w:val="0"/>
              <w:marRight w:val="0"/>
              <w:marTop w:val="0"/>
              <w:marBottom w:val="0"/>
              <w:divBdr>
                <w:top w:val="none" w:sz="0" w:space="0" w:color="auto"/>
                <w:left w:val="none" w:sz="0" w:space="0" w:color="auto"/>
                <w:bottom w:val="none" w:sz="0" w:space="0" w:color="auto"/>
                <w:right w:val="none" w:sz="0" w:space="0" w:color="auto"/>
              </w:divBdr>
            </w:div>
            <w:div w:id="1433238152">
              <w:marLeft w:val="0"/>
              <w:marRight w:val="0"/>
              <w:marTop w:val="0"/>
              <w:marBottom w:val="0"/>
              <w:divBdr>
                <w:top w:val="none" w:sz="0" w:space="0" w:color="auto"/>
                <w:left w:val="none" w:sz="0" w:space="0" w:color="auto"/>
                <w:bottom w:val="none" w:sz="0" w:space="0" w:color="auto"/>
                <w:right w:val="none" w:sz="0" w:space="0" w:color="auto"/>
              </w:divBdr>
            </w:div>
            <w:div w:id="1463616378">
              <w:marLeft w:val="0"/>
              <w:marRight w:val="0"/>
              <w:marTop w:val="0"/>
              <w:marBottom w:val="0"/>
              <w:divBdr>
                <w:top w:val="none" w:sz="0" w:space="0" w:color="auto"/>
                <w:left w:val="none" w:sz="0" w:space="0" w:color="auto"/>
                <w:bottom w:val="none" w:sz="0" w:space="0" w:color="auto"/>
                <w:right w:val="none" w:sz="0" w:space="0" w:color="auto"/>
              </w:divBdr>
            </w:div>
            <w:div w:id="2033140109">
              <w:marLeft w:val="0"/>
              <w:marRight w:val="0"/>
              <w:marTop w:val="0"/>
              <w:marBottom w:val="0"/>
              <w:divBdr>
                <w:top w:val="none" w:sz="0" w:space="0" w:color="auto"/>
                <w:left w:val="none" w:sz="0" w:space="0" w:color="auto"/>
                <w:bottom w:val="none" w:sz="0" w:space="0" w:color="auto"/>
                <w:right w:val="none" w:sz="0" w:space="0" w:color="auto"/>
              </w:divBdr>
            </w:div>
            <w:div w:id="1472988196">
              <w:marLeft w:val="0"/>
              <w:marRight w:val="0"/>
              <w:marTop w:val="0"/>
              <w:marBottom w:val="0"/>
              <w:divBdr>
                <w:top w:val="none" w:sz="0" w:space="0" w:color="auto"/>
                <w:left w:val="none" w:sz="0" w:space="0" w:color="auto"/>
                <w:bottom w:val="none" w:sz="0" w:space="0" w:color="auto"/>
                <w:right w:val="none" w:sz="0" w:space="0" w:color="auto"/>
              </w:divBdr>
            </w:div>
            <w:div w:id="1523930104">
              <w:marLeft w:val="0"/>
              <w:marRight w:val="0"/>
              <w:marTop w:val="0"/>
              <w:marBottom w:val="0"/>
              <w:divBdr>
                <w:top w:val="none" w:sz="0" w:space="0" w:color="auto"/>
                <w:left w:val="none" w:sz="0" w:space="0" w:color="auto"/>
                <w:bottom w:val="none" w:sz="0" w:space="0" w:color="auto"/>
                <w:right w:val="none" w:sz="0" w:space="0" w:color="auto"/>
              </w:divBdr>
            </w:div>
            <w:div w:id="1601643729">
              <w:marLeft w:val="0"/>
              <w:marRight w:val="0"/>
              <w:marTop w:val="0"/>
              <w:marBottom w:val="0"/>
              <w:divBdr>
                <w:top w:val="none" w:sz="0" w:space="0" w:color="auto"/>
                <w:left w:val="none" w:sz="0" w:space="0" w:color="auto"/>
                <w:bottom w:val="none" w:sz="0" w:space="0" w:color="auto"/>
                <w:right w:val="none" w:sz="0" w:space="0" w:color="auto"/>
              </w:divBdr>
            </w:div>
            <w:div w:id="1819569054">
              <w:marLeft w:val="0"/>
              <w:marRight w:val="0"/>
              <w:marTop w:val="0"/>
              <w:marBottom w:val="0"/>
              <w:divBdr>
                <w:top w:val="none" w:sz="0" w:space="0" w:color="auto"/>
                <w:left w:val="none" w:sz="0" w:space="0" w:color="auto"/>
                <w:bottom w:val="none" w:sz="0" w:space="0" w:color="auto"/>
                <w:right w:val="none" w:sz="0" w:space="0" w:color="auto"/>
              </w:divBdr>
            </w:div>
            <w:div w:id="644818097">
              <w:marLeft w:val="0"/>
              <w:marRight w:val="0"/>
              <w:marTop w:val="0"/>
              <w:marBottom w:val="0"/>
              <w:divBdr>
                <w:top w:val="none" w:sz="0" w:space="0" w:color="auto"/>
                <w:left w:val="none" w:sz="0" w:space="0" w:color="auto"/>
                <w:bottom w:val="none" w:sz="0" w:space="0" w:color="auto"/>
                <w:right w:val="none" w:sz="0" w:space="0" w:color="auto"/>
              </w:divBdr>
            </w:div>
            <w:div w:id="1044981275">
              <w:marLeft w:val="0"/>
              <w:marRight w:val="0"/>
              <w:marTop w:val="0"/>
              <w:marBottom w:val="0"/>
              <w:divBdr>
                <w:top w:val="none" w:sz="0" w:space="0" w:color="auto"/>
                <w:left w:val="none" w:sz="0" w:space="0" w:color="auto"/>
                <w:bottom w:val="none" w:sz="0" w:space="0" w:color="auto"/>
                <w:right w:val="none" w:sz="0" w:space="0" w:color="auto"/>
              </w:divBdr>
            </w:div>
            <w:div w:id="1614748475">
              <w:marLeft w:val="0"/>
              <w:marRight w:val="0"/>
              <w:marTop w:val="0"/>
              <w:marBottom w:val="0"/>
              <w:divBdr>
                <w:top w:val="none" w:sz="0" w:space="0" w:color="auto"/>
                <w:left w:val="none" w:sz="0" w:space="0" w:color="auto"/>
                <w:bottom w:val="none" w:sz="0" w:space="0" w:color="auto"/>
                <w:right w:val="none" w:sz="0" w:space="0" w:color="auto"/>
              </w:divBdr>
            </w:div>
            <w:div w:id="736591036">
              <w:marLeft w:val="0"/>
              <w:marRight w:val="0"/>
              <w:marTop w:val="0"/>
              <w:marBottom w:val="0"/>
              <w:divBdr>
                <w:top w:val="none" w:sz="0" w:space="0" w:color="auto"/>
                <w:left w:val="none" w:sz="0" w:space="0" w:color="auto"/>
                <w:bottom w:val="none" w:sz="0" w:space="0" w:color="auto"/>
                <w:right w:val="none" w:sz="0" w:space="0" w:color="auto"/>
              </w:divBdr>
            </w:div>
            <w:div w:id="1853833821">
              <w:marLeft w:val="0"/>
              <w:marRight w:val="0"/>
              <w:marTop w:val="0"/>
              <w:marBottom w:val="0"/>
              <w:divBdr>
                <w:top w:val="none" w:sz="0" w:space="0" w:color="auto"/>
                <w:left w:val="none" w:sz="0" w:space="0" w:color="auto"/>
                <w:bottom w:val="none" w:sz="0" w:space="0" w:color="auto"/>
                <w:right w:val="none" w:sz="0" w:space="0" w:color="auto"/>
              </w:divBdr>
            </w:div>
            <w:div w:id="382216271">
              <w:marLeft w:val="0"/>
              <w:marRight w:val="0"/>
              <w:marTop w:val="0"/>
              <w:marBottom w:val="0"/>
              <w:divBdr>
                <w:top w:val="none" w:sz="0" w:space="0" w:color="auto"/>
                <w:left w:val="none" w:sz="0" w:space="0" w:color="auto"/>
                <w:bottom w:val="none" w:sz="0" w:space="0" w:color="auto"/>
                <w:right w:val="none" w:sz="0" w:space="0" w:color="auto"/>
              </w:divBdr>
            </w:div>
            <w:div w:id="1639384611">
              <w:marLeft w:val="0"/>
              <w:marRight w:val="0"/>
              <w:marTop w:val="0"/>
              <w:marBottom w:val="0"/>
              <w:divBdr>
                <w:top w:val="none" w:sz="0" w:space="0" w:color="auto"/>
                <w:left w:val="none" w:sz="0" w:space="0" w:color="auto"/>
                <w:bottom w:val="none" w:sz="0" w:space="0" w:color="auto"/>
                <w:right w:val="none" w:sz="0" w:space="0" w:color="auto"/>
              </w:divBdr>
            </w:div>
            <w:div w:id="1930431995">
              <w:marLeft w:val="0"/>
              <w:marRight w:val="0"/>
              <w:marTop w:val="0"/>
              <w:marBottom w:val="0"/>
              <w:divBdr>
                <w:top w:val="none" w:sz="0" w:space="0" w:color="auto"/>
                <w:left w:val="none" w:sz="0" w:space="0" w:color="auto"/>
                <w:bottom w:val="none" w:sz="0" w:space="0" w:color="auto"/>
                <w:right w:val="none" w:sz="0" w:space="0" w:color="auto"/>
              </w:divBdr>
            </w:div>
            <w:div w:id="1728145696">
              <w:marLeft w:val="0"/>
              <w:marRight w:val="0"/>
              <w:marTop w:val="0"/>
              <w:marBottom w:val="0"/>
              <w:divBdr>
                <w:top w:val="none" w:sz="0" w:space="0" w:color="auto"/>
                <w:left w:val="none" w:sz="0" w:space="0" w:color="auto"/>
                <w:bottom w:val="none" w:sz="0" w:space="0" w:color="auto"/>
                <w:right w:val="none" w:sz="0" w:space="0" w:color="auto"/>
              </w:divBdr>
            </w:div>
            <w:div w:id="365252506">
              <w:marLeft w:val="0"/>
              <w:marRight w:val="0"/>
              <w:marTop w:val="0"/>
              <w:marBottom w:val="0"/>
              <w:divBdr>
                <w:top w:val="none" w:sz="0" w:space="0" w:color="auto"/>
                <w:left w:val="none" w:sz="0" w:space="0" w:color="auto"/>
                <w:bottom w:val="none" w:sz="0" w:space="0" w:color="auto"/>
                <w:right w:val="none" w:sz="0" w:space="0" w:color="auto"/>
              </w:divBdr>
            </w:div>
            <w:div w:id="1490753498">
              <w:marLeft w:val="0"/>
              <w:marRight w:val="0"/>
              <w:marTop w:val="0"/>
              <w:marBottom w:val="0"/>
              <w:divBdr>
                <w:top w:val="none" w:sz="0" w:space="0" w:color="auto"/>
                <w:left w:val="none" w:sz="0" w:space="0" w:color="auto"/>
                <w:bottom w:val="none" w:sz="0" w:space="0" w:color="auto"/>
                <w:right w:val="none" w:sz="0" w:space="0" w:color="auto"/>
              </w:divBdr>
            </w:div>
            <w:div w:id="323823905">
              <w:marLeft w:val="0"/>
              <w:marRight w:val="0"/>
              <w:marTop w:val="0"/>
              <w:marBottom w:val="0"/>
              <w:divBdr>
                <w:top w:val="none" w:sz="0" w:space="0" w:color="auto"/>
                <w:left w:val="none" w:sz="0" w:space="0" w:color="auto"/>
                <w:bottom w:val="none" w:sz="0" w:space="0" w:color="auto"/>
                <w:right w:val="none" w:sz="0" w:space="0" w:color="auto"/>
              </w:divBdr>
            </w:div>
            <w:div w:id="1499228102">
              <w:marLeft w:val="0"/>
              <w:marRight w:val="0"/>
              <w:marTop w:val="0"/>
              <w:marBottom w:val="0"/>
              <w:divBdr>
                <w:top w:val="none" w:sz="0" w:space="0" w:color="auto"/>
                <w:left w:val="none" w:sz="0" w:space="0" w:color="auto"/>
                <w:bottom w:val="none" w:sz="0" w:space="0" w:color="auto"/>
                <w:right w:val="none" w:sz="0" w:space="0" w:color="auto"/>
              </w:divBdr>
            </w:div>
            <w:div w:id="1075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73206">
      <w:bodyDiv w:val="1"/>
      <w:marLeft w:val="0"/>
      <w:marRight w:val="0"/>
      <w:marTop w:val="0"/>
      <w:marBottom w:val="0"/>
      <w:divBdr>
        <w:top w:val="none" w:sz="0" w:space="0" w:color="auto"/>
        <w:left w:val="none" w:sz="0" w:space="0" w:color="auto"/>
        <w:bottom w:val="none" w:sz="0" w:space="0" w:color="auto"/>
        <w:right w:val="none" w:sz="0" w:space="0" w:color="auto"/>
      </w:divBdr>
      <w:divsChild>
        <w:div w:id="128937316">
          <w:marLeft w:val="0"/>
          <w:marRight w:val="0"/>
          <w:marTop w:val="0"/>
          <w:marBottom w:val="0"/>
          <w:divBdr>
            <w:top w:val="none" w:sz="0" w:space="0" w:color="auto"/>
            <w:left w:val="none" w:sz="0" w:space="0" w:color="auto"/>
            <w:bottom w:val="none" w:sz="0" w:space="0" w:color="auto"/>
            <w:right w:val="none" w:sz="0" w:space="0" w:color="auto"/>
          </w:divBdr>
          <w:divsChild>
            <w:div w:id="1822498781">
              <w:marLeft w:val="0"/>
              <w:marRight w:val="0"/>
              <w:marTop w:val="0"/>
              <w:marBottom w:val="0"/>
              <w:divBdr>
                <w:top w:val="none" w:sz="0" w:space="0" w:color="auto"/>
                <w:left w:val="none" w:sz="0" w:space="0" w:color="auto"/>
                <w:bottom w:val="none" w:sz="0" w:space="0" w:color="auto"/>
                <w:right w:val="none" w:sz="0" w:space="0" w:color="auto"/>
              </w:divBdr>
            </w:div>
            <w:div w:id="72094094">
              <w:marLeft w:val="0"/>
              <w:marRight w:val="0"/>
              <w:marTop w:val="0"/>
              <w:marBottom w:val="0"/>
              <w:divBdr>
                <w:top w:val="none" w:sz="0" w:space="0" w:color="auto"/>
                <w:left w:val="none" w:sz="0" w:space="0" w:color="auto"/>
                <w:bottom w:val="none" w:sz="0" w:space="0" w:color="auto"/>
                <w:right w:val="none" w:sz="0" w:space="0" w:color="auto"/>
              </w:divBdr>
            </w:div>
            <w:div w:id="1859196292">
              <w:marLeft w:val="0"/>
              <w:marRight w:val="0"/>
              <w:marTop w:val="0"/>
              <w:marBottom w:val="0"/>
              <w:divBdr>
                <w:top w:val="none" w:sz="0" w:space="0" w:color="auto"/>
                <w:left w:val="none" w:sz="0" w:space="0" w:color="auto"/>
                <w:bottom w:val="none" w:sz="0" w:space="0" w:color="auto"/>
                <w:right w:val="none" w:sz="0" w:space="0" w:color="auto"/>
              </w:divBdr>
            </w:div>
            <w:div w:id="1829594082">
              <w:marLeft w:val="0"/>
              <w:marRight w:val="0"/>
              <w:marTop w:val="0"/>
              <w:marBottom w:val="0"/>
              <w:divBdr>
                <w:top w:val="none" w:sz="0" w:space="0" w:color="auto"/>
                <w:left w:val="none" w:sz="0" w:space="0" w:color="auto"/>
                <w:bottom w:val="none" w:sz="0" w:space="0" w:color="auto"/>
                <w:right w:val="none" w:sz="0" w:space="0" w:color="auto"/>
              </w:divBdr>
            </w:div>
            <w:div w:id="1760560164">
              <w:marLeft w:val="0"/>
              <w:marRight w:val="0"/>
              <w:marTop w:val="0"/>
              <w:marBottom w:val="0"/>
              <w:divBdr>
                <w:top w:val="none" w:sz="0" w:space="0" w:color="auto"/>
                <w:left w:val="none" w:sz="0" w:space="0" w:color="auto"/>
                <w:bottom w:val="none" w:sz="0" w:space="0" w:color="auto"/>
                <w:right w:val="none" w:sz="0" w:space="0" w:color="auto"/>
              </w:divBdr>
            </w:div>
            <w:div w:id="1395472572">
              <w:marLeft w:val="0"/>
              <w:marRight w:val="0"/>
              <w:marTop w:val="0"/>
              <w:marBottom w:val="0"/>
              <w:divBdr>
                <w:top w:val="none" w:sz="0" w:space="0" w:color="auto"/>
                <w:left w:val="none" w:sz="0" w:space="0" w:color="auto"/>
                <w:bottom w:val="none" w:sz="0" w:space="0" w:color="auto"/>
                <w:right w:val="none" w:sz="0" w:space="0" w:color="auto"/>
              </w:divBdr>
            </w:div>
            <w:div w:id="413163472">
              <w:marLeft w:val="0"/>
              <w:marRight w:val="0"/>
              <w:marTop w:val="0"/>
              <w:marBottom w:val="0"/>
              <w:divBdr>
                <w:top w:val="none" w:sz="0" w:space="0" w:color="auto"/>
                <w:left w:val="none" w:sz="0" w:space="0" w:color="auto"/>
                <w:bottom w:val="none" w:sz="0" w:space="0" w:color="auto"/>
                <w:right w:val="none" w:sz="0" w:space="0" w:color="auto"/>
              </w:divBdr>
            </w:div>
            <w:div w:id="1371611187">
              <w:marLeft w:val="0"/>
              <w:marRight w:val="0"/>
              <w:marTop w:val="0"/>
              <w:marBottom w:val="0"/>
              <w:divBdr>
                <w:top w:val="none" w:sz="0" w:space="0" w:color="auto"/>
                <w:left w:val="none" w:sz="0" w:space="0" w:color="auto"/>
                <w:bottom w:val="none" w:sz="0" w:space="0" w:color="auto"/>
                <w:right w:val="none" w:sz="0" w:space="0" w:color="auto"/>
              </w:divBdr>
            </w:div>
            <w:div w:id="1222207763">
              <w:marLeft w:val="0"/>
              <w:marRight w:val="0"/>
              <w:marTop w:val="0"/>
              <w:marBottom w:val="0"/>
              <w:divBdr>
                <w:top w:val="none" w:sz="0" w:space="0" w:color="auto"/>
                <w:left w:val="none" w:sz="0" w:space="0" w:color="auto"/>
                <w:bottom w:val="none" w:sz="0" w:space="0" w:color="auto"/>
                <w:right w:val="none" w:sz="0" w:space="0" w:color="auto"/>
              </w:divBdr>
            </w:div>
            <w:div w:id="538514038">
              <w:marLeft w:val="0"/>
              <w:marRight w:val="0"/>
              <w:marTop w:val="0"/>
              <w:marBottom w:val="0"/>
              <w:divBdr>
                <w:top w:val="none" w:sz="0" w:space="0" w:color="auto"/>
                <w:left w:val="none" w:sz="0" w:space="0" w:color="auto"/>
                <w:bottom w:val="none" w:sz="0" w:space="0" w:color="auto"/>
                <w:right w:val="none" w:sz="0" w:space="0" w:color="auto"/>
              </w:divBdr>
            </w:div>
            <w:div w:id="1358236954">
              <w:marLeft w:val="0"/>
              <w:marRight w:val="0"/>
              <w:marTop w:val="0"/>
              <w:marBottom w:val="0"/>
              <w:divBdr>
                <w:top w:val="none" w:sz="0" w:space="0" w:color="auto"/>
                <w:left w:val="none" w:sz="0" w:space="0" w:color="auto"/>
                <w:bottom w:val="none" w:sz="0" w:space="0" w:color="auto"/>
                <w:right w:val="none" w:sz="0" w:space="0" w:color="auto"/>
              </w:divBdr>
            </w:div>
            <w:div w:id="952129434">
              <w:marLeft w:val="0"/>
              <w:marRight w:val="0"/>
              <w:marTop w:val="0"/>
              <w:marBottom w:val="0"/>
              <w:divBdr>
                <w:top w:val="none" w:sz="0" w:space="0" w:color="auto"/>
                <w:left w:val="none" w:sz="0" w:space="0" w:color="auto"/>
                <w:bottom w:val="none" w:sz="0" w:space="0" w:color="auto"/>
                <w:right w:val="none" w:sz="0" w:space="0" w:color="auto"/>
              </w:divBdr>
            </w:div>
            <w:div w:id="1654678818">
              <w:marLeft w:val="0"/>
              <w:marRight w:val="0"/>
              <w:marTop w:val="0"/>
              <w:marBottom w:val="0"/>
              <w:divBdr>
                <w:top w:val="none" w:sz="0" w:space="0" w:color="auto"/>
                <w:left w:val="none" w:sz="0" w:space="0" w:color="auto"/>
                <w:bottom w:val="none" w:sz="0" w:space="0" w:color="auto"/>
                <w:right w:val="none" w:sz="0" w:space="0" w:color="auto"/>
              </w:divBdr>
            </w:div>
            <w:div w:id="1867712351">
              <w:marLeft w:val="0"/>
              <w:marRight w:val="0"/>
              <w:marTop w:val="0"/>
              <w:marBottom w:val="0"/>
              <w:divBdr>
                <w:top w:val="none" w:sz="0" w:space="0" w:color="auto"/>
                <w:left w:val="none" w:sz="0" w:space="0" w:color="auto"/>
                <w:bottom w:val="none" w:sz="0" w:space="0" w:color="auto"/>
                <w:right w:val="none" w:sz="0" w:space="0" w:color="auto"/>
              </w:divBdr>
            </w:div>
            <w:div w:id="1092313037">
              <w:marLeft w:val="0"/>
              <w:marRight w:val="0"/>
              <w:marTop w:val="0"/>
              <w:marBottom w:val="0"/>
              <w:divBdr>
                <w:top w:val="none" w:sz="0" w:space="0" w:color="auto"/>
                <w:left w:val="none" w:sz="0" w:space="0" w:color="auto"/>
                <w:bottom w:val="none" w:sz="0" w:space="0" w:color="auto"/>
                <w:right w:val="none" w:sz="0" w:space="0" w:color="auto"/>
              </w:divBdr>
            </w:div>
            <w:div w:id="1776944059">
              <w:marLeft w:val="0"/>
              <w:marRight w:val="0"/>
              <w:marTop w:val="0"/>
              <w:marBottom w:val="0"/>
              <w:divBdr>
                <w:top w:val="none" w:sz="0" w:space="0" w:color="auto"/>
                <w:left w:val="none" w:sz="0" w:space="0" w:color="auto"/>
                <w:bottom w:val="none" w:sz="0" w:space="0" w:color="auto"/>
                <w:right w:val="none" w:sz="0" w:space="0" w:color="auto"/>
              </w:divBdr>
            </w:div>
            <w:div w:id="451675400">
              <w:marLeft w:val="0"/>
              <w:marRight w:val="0"/>
              <w:marTop w:val="0"/>
              <w:marBottom w:val="0"/>
              <w:divBdr>
                <w:top w:val="none" w:sz="0" w:space="0" w:color="auto"/>
                <w:left w:val="none" w:sz="0" w:space="0" w:color="auto"/>
                <w:bottom w:val="none" w:sz="0" w:space="0" w:color="auto"/>
                <w:right w:val="none" w:sz="0" w:space="0" w:color="auto"/>
              </w:divBdr>
            </w:div>
            <w:div w:id="92827831">
              <w:marLeft w:val="0"/>
              <w:marRight w:val="0"/>
              <w:marTop w:val="0"/>
              <w:marBottom w:val="0"/>
              <w:divBdr>
                <w:top w:val="none" w:sz="0" w:space="0" w:color="auto"/>
                <w:left w:val="none" w:sz="0" w:space="0" w:color="auto"/>
                <w:bottom w:val="none" w:sz="0" w:space="0" w:color="auto"/>
                <w:right w:val="none" w:sz="0" w:space="0" w:color="auto"/>
              </w:divBdr>
            </w:div>
            <w:div w:id="1433627137">
              <w:marLeft w:val="0"/>
              <w:marRight w:val="0"/>
              <w:marTop w:val="0"/>
              <w:marBottom w:val="0"/>
              <w:divBdr>
                <w:top w:val="none" w:sz="0" w:space="0" w:color="auto"/>
                <w:left w:val="none" w:sz="0" w:space="0" w:color="auto"/>
                <w:bottom w:val="none" w:sz="0" w:space="0" w:color="auto"/>
                <w:right w:val="none" w:sz="0" w:space="0" w:color="auto"/>
              </w:divBdr>
            </w:div>
            <w:div w:id="1103721689">
              <w:marLeft w:val="0"/>
              <w:marRight w:val="0"/>
              <w:marTop w:val="0"/>
              <w:marBottom w:val="0"/>
              <w:divBdr>
                <w:top w:val="none" w:sz="0" w:space="0" w:color="auto"/>
                <w:left w:val="none" w:sz="0" w:space="0" w:color="auto"/>
                <w:bottom w:val="none" w:sz="0" w:space="0" w:color="auto"/>
                <w:right w:val="none" w:sz="0" w:space="0" w:color="auto"/>
              </w:divBdr>
            </w:div>
            <w:div w:id="1227766020">
              <w:marLeft w:val="0"/>
              <w:marRight w:val="0"/>
              <w:marTop w:val="0"/>
              <w:marBottom w:val="0"/>
              <w:divBdr>
                <w:top w:val="none" w:sz="0" w:space="0" w:color="auto"/>
                <w:left w:val="none" w:sz="0" w:space="0" w:color="auto"/>
                <w:bottom w:val="none" w:sz="0" w:space="0" w:color="auto"/>
                <w:right w:val="none" w:sz="0" w:space="0" w:color="auto"/>
              </w:divBdr>
            </w:div>
            <w:div w:id="1568764662">
              <w:marLeft w:val="0"/>
              <w:marRight w:val="0"/>
              <w:marTop w:val="0"/>
              <w:marBottom w:val="0"/>
              <w:divBdr>
                <w:top w:val="none" w:sz="0" w:space="0" w:color="auto"/>
                <w:left w:val="none" w:sz="0" w:space="0" w:color="auto"/>
                <w:bottom w:val="none" w:sz="0" w:space="0" w:color="auto"/>
                <w:right w:val="none" w:sz="0" w:space="0" w:color="auto"/>
              </w:divBdr>
            </w:div>
            <w:div w:id="72510932">
              <w:marLeft w:val="0"/>
              <w:marRight w:val="0"/>
              <w:marTop w:val="0"/>
              <w:marBottom w:val="0"/>
              <w:divBdr>
                <w:top w:val="none" w:sz="0" w:space="0" w:color="auto"/>
                <w:left w:val="none" w:sz="0" w:space="0" w:color="auto"/>
                <w:bottom w:val="none" w:sz="0" w:space="0" w:color="auto"/>
                <w:right w:val="none" w:sz="0" w:space="0" w:color="auto"/>
              </w:divBdr>
            </w:div>
            <w:div w:id="2114931529">
              <w:marLeft w:val="0"/>
              <w:marRight w:val="0"/>
              <w:marTop w:val="0"/>
              <w:marBottom w:val="0"/>
              <w:divBdr>
                <w:top w:val="none" w:sz="0" w:space="0" w:color="auto"/>
                <w:left w:val="none" w:sz="0" w:space="0" w:color="auto"/>
                <w:bottom w:val="none" w:sz="0" w:space="0" w:color="auto"/>
                <w:right w:val="none" w:sz="0" w:space="0" w:color="auto"/>
              </w:divBdr>
            </w:div>
            <w:div w:id="1245603406">
              <w:marLeft w:val="0"/>
              <w:marRight w:val="0"/>
              <w:marTop w:val="0"/>
              <w:marBottom w:val="0"/>
              <w:divBdr>
                <w:top w:val="none" w:sz="0" w:space="0" w:color="auto"/>
                <w:left w:val="none" w:sz="0" w:space="0" w:color="auto"/>
                <w:bottom w:val="none" w:sz="0" w:space="0" w:color="auto"/>
                <w:right w:val="none" w:sz="0" w:space="0" w:color="auto"/>
              </w:divBdr>
            </w:div>
            <w:div w:id="1959020667">
              <w:marLeft w:val="0"/>
              <w:marRight w:val="0"/>
              <w:marTop w:val="0"/>
              <w:marBottom w:val="0"/>
              <w:divBdr>
                <w:top w:val="none" w:sz="0" w:space="0" w:color="auto"/>
                <w:left w:val="none" w:sz="0" w:space="0" w:color="auto"/>
                <w:bottom w:val="none" w:sz="0" w:space="0" w:color="auto"/>
                <w:right w:val="none" w:sz="0" w:space="0" w:color="auto"/>
              </w:divBdr>
            </w:div>
            <w:div w:id="1131628536">
              <w:marLeft w:val="0"/>
              <w:marRight w:val="0"/>
              <w:marTop w:val="0"/>
              <w:marBottom w:val="0"/>
              <w:divBdr>
                <w:top w:val="none" w:sz="0" w:space="0" w:color="auto"/>
                <w:left w:val="none" w:sz="0" w:space="0" w:color="auto"/>
                <w:bottom w:val="none" w:sz="0" w:space="0" w:color="auto"/>
                <w:right w:val="none" w:sz="0" w:space="0" w:color="auto"/>
              </w:divBdr>
            </w:div>
            <w:div w:id="301738514">
              <w:marLeft w:val="0"/>
              <w:marRight w:val="0"/>
              <w:marTop w:val="0"/>
              <w:marBottom w:val="0"/>
              <w:divBdr>
                <w:top w:val="none" w:sz="0" w:space="0" w:color="auto"/>
                <w:left w:val="none" w:sz="0" w:space="0" w:color="auto"/>
                <w:bottom w:val="none" w:sz="0" w:space="0" w:color="auto"/>
                <w:right w:val="none" w:sz="0" w:space="0" w:color="auto"/>
              </w:divBdr>
            </w:div>
            <w:div w:id="292518479">
              <w:marLeft w:val="0"/>
              <w:marRight w:val="0"/>
              <w:marTop w:val="0"/>
              <w:marBottom w:val="0"/>
              <w:divBdr>
                <w:top w:val="none" w:sz="0" w:space="0" w:color="auto"/>
                <w:left w:val="none" w:sz="0" w:space="0" w:color="auto"/>
                <w:bottom w:val="none" w:sz="0" w:space="0" w:color="auto"/>
                <w:right w:val="none" w:sz="0" w:space="0" w:color="auto"/>
              </w:divBdr>
            </w:div>
            <w:div w:id="1603952154">
              <w:marLeft w:val="0"/>
              <w:marRight w:val="0"/>
              <w:marTop w:val="0"/>
              <w:marBottom w:val="0"/>
              <w:divBdr>
                <w:top w:val="none" w:sz="0" w:space="0" w:color="auto"/>
                <w:left w:val="none" w:sz="0" w:space="0" w:color="auto"/>
                <w:bottom w:val="none" w:sz="0" w:space="0" w:color="auto"/>
                <w:right w:val="none" w:sz="0" w:space="0" w:color="auto"/>
              </w:divBdr>
            </w:div>
            <w:div w:id="988291218">
              <w:marLeft w:val="0"/>
              <w:marRight w:val="0"/>
              <w:marTop w:val="0"/>
              <w:marBottom w:val="0"/>
              <w:divBdr>
                <w:top w:val="none" w:sz="0" w:space="0" w:color="auto"/>
                <w:left w:val="none" w:sz="0" w:space="0" w:color="auto"/>
                <w:bottom w:val="none" w:sz="0" w:space="0" w:color="auto"/>
                <w:right w:val="none" w:sz="0" w:space="0" w:color="auto"/>
              </w:divBdr>
            </w:div>
            <w:div w:id="173345590">
              <w:marLeft w:val="0"/>
              <w:marRight w:val="0"/>
              <w:marTop w:val="0"/>
              <w:marBottom w:val="0"/>
              <w:divBdr>
                <w:top w:val="none" w:sz="0" w:space="0" w:color="auto"/>
                <w:left w:val="none" w:sz="0" w:space="0" w:color="auto"/>
                <w:bottom w:val="none" w:sz="0" w:space="0" w:color="auto"/>
                <w:right w:val="none" w:sz="0" w:space="0" w:color="auto"/>
              </w:divBdr>
            </w:div>
            <w:div w:id="405415488">
              <w:marLeft w:val="0"/>
              <w:marRight w:val="0"/>
              <w:marTop w:val="0"/>
              <w:marBottom w:val="0"/>
              <w:divBdr>
                <w:top w:val="none" w:sz="0" w:space="0" w:color="auto"/>
                <w:left w:val="none" w:sz="0" w:space="0" w:color="auto"/>
                <w:bottom w:val="none" w:sz="0" w:space="0" w:color="auto"/>
                <w:right w:val="none" w:sz="0" w:space="0" w:color="auto"/>
              </w:divBdr>
            </w:div>
            <w:div w:id="1041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8449">
      <w:bodyDiv w:val="1"/>
      <w:marLeft w:val="0"/>
      <w:marRight w:val="0"/>
      <w:marTop w:val="0"/>
      <w:marBottom w:val="0"/>
      <w:divBdr>
        <w:top w:val="none" w:sz="0" w:space="0" w:color="auto"/>
        <w:left w:val="none" w:sz="0" w:space="0" w:color="auto"/>
        <w:bottom w:val="none" w:sz="0" w:space="0" w:color="auto"/>
        <w:right w:val="none" w:sz="0" w:space="0" w:color="auto"/>
      </w:divBdr>
      <w:divsChild>
        <w:div w:id="1934242431">
          <w:marLeft w:val="0"/>
          <w:marRight w:val="0"/>
          <w:marTop w:val="0"/>
          <w:marBottom w:val="0"/>
          <w:divBdr>
            <w:top w:val="none" w:sz="0" w:space="0" w:color="auto"/>
            <w:left w:val="none" w:sz="0" w:space="0" w:color="auto"/>
            <w:bottom w:val="none" w:sz="0" w:space="0" w:color="auto"/>
            <w:right w:val="none" w:sz="0" w:space="0" w:color="auto"/>
          </w:divBdr>
          <w:divsChild>
            <w:div w:id="1373966185">
              <w:marLeft w:val="0"/>
              <w:marRight w:val="0"/>
              <w:marTop w:val="0"/>
              <w:marBottom w:val="0"/>
              <w:divBdr>
                <w:top w:val="none" w:sz="0" w:space="0" w:color="auto"/>
                <w:left w:val="none" w:sz="0" w:space="0" w:color="auto"/>
                <w:bottom w:val="none" w:sz="0" w:space="0" w:color="auto"/>
                <w:right w:val="none" w:sz="0" w:space="0" w:color="auto"/>
              </w:divBdr>
            </w:div>
            <w:div w:id="1258440293">
              <w:marLeft w:val="0"/>
              <w:marRight w:val="0"/>
              <w:marTop w:val="0"/>
              <w:marBottom w:val="0"/>
              <w:divBdr>
                <w:top w:val="none" w:sz="0" w:space="0" w:color="auto"/>
                <w:left w:val="none" w:sz="0" w:space="0" w:color="auto"/>
                <w:bottom w:val="none" w:sz="0" w:space="0" w:color="auto"/>
                <w:right w:val="none" w:sz="0" w:space="0" w:color="auto"/>
              </w:divBdr>
            </w:div>
            <w:div w:id="690957703">
              <w:marLeft w:val="0"/>
              <w:marRight w:val="0"/>
              <w:marTop w:val="0"/>
              <w:marBottom w:val="0"/>
              <w:divBdr>
                <w:top w:val="none" w:sz="0" w:space="0" w:color="auto"/>
                <w:left w:val="none" w:sz="0" w:space="0" w:color="auto"/>
                <w:bottom w:val="none" w:sz="0" w:space="0" w:color="auto"/>
                <w:right w:val="none" w:sz="0" w:space="0" w:color="auto"/>
              </w:divBdr>
            </w:div>
            <w:div w:id="849294627">
              <w:marLeft w:val="0"/>
              <w:marRight w:val="0"/>
              <w:marTop w:val="0"/>
              <w:marBottom w:val="0"/>
              <w:divBdr>
                <w:top w:val="none" w:sz="0" w:space="0" w:color="auto"/>
                <w:left w:val="none" w:sz="0" w:space="0" w:color="auto"/>
                <w:bottom w:val="none" w:sz="0" w:space="0" w:color="auto"/>
                <w:right w:val="none" w:sz="0" w:space="0" w:color="auto"/>
              </w:divBdr>
            </w:div>
            <w:div w:id="458568013">
              <w:marLeft w:val="0"/>
              <w:marRight w:val="0"/>
              <w:marTop w:val="0"/>
              <w:marBottom w:val="0"/>
              <w:divBdr>
                <w:top w:val="none" w:sz="0" w:space="0" w:color="auto"/>
                <w:left w:val="none" w:sz="0" w:space="0" w:color="auto"/>
                <w:bottom w:val="none" w:sz="0" w:space="0" w:color="auto"/>
                <w:right w:val="none" w:sz="0" w:space="0" w:color="auto"/>
              </w:divBdr>
            </w:div>
            <w:div w:id="1833787853">
              <w:marLeft w:val="0"/>
              <w:marRight w:val="0"/>
              <w:marTop w:val="0"/>
              <w:marBottom w:val="0"/>
              <w:divBdr>
                <w:top w:val="none" w:sz="0" w:space="0" w:color="auto"/>
                <w:left w:val="none" w:sz="0" w:space="0" w:color="auto"/>
                <w:bottom w:val="none" w:sz="0" w:space="0" w:color="auto"/>
                <w:right w:val="none" w:sz="0" w:space="0" w:color="auto"/>
              </w:divBdr>
            </w:div>
            <w:div w:id="587080372">
              <w:marLeft w:val="0"/>
              <w:marRight w:val="0"/>
              <w:marTop w:val="0"/>
              <w:marBottom w:val="0"/>
              <w:divBdr>
                <w:top w:val="none" w:sz="0" w:space="0" w:color="auto"/>
                <w:left w:val="none" w:sz="0" w:space="0" w:color="auto"/>
                <w:bottom w:val="none" w:sz="0" w:space="0" w:color="auto"/>
                <w:right w:val="none" w:sz="0" w:space="0" w:color="auto"/>
              </w:divBdr>
            </w:div>
            <w:div w:id="1392919912">
              <w:marLeft w:val="0"/>
              <w:marRight w:val="0"/>
              <w:marTop w:val="0"/>
              <w:marBottom w:val="0"/>
              <w:divBdr>
                <w:top w:val="none" w:sz="0" w:space="0" w:color="auto"/>
                <w:left w:val="none" w:sz="0" w:space="0" w:color="auto"/>
                <w:bottom w:val="none" w:sz="0" w:space="0" w:color="auto"/>
                <w:right w:val="none" w:sz="0" w:space="0" w:color="auto"/>
              </w:divBdr>
            </w:div>
            <w:div w:id="1304777430">
              <w:marLeft w:val="0"/>
              <w:marRight w:val="0"/>
              <w:marTop w:val="0"/>
              <w:marBottom w:val="0"/>
              <w:divBdr>
                <w:top w:val="none" w:sz="0" w:space="0" w:color="auto"/>
                <w:left w:val="none" w:sz="0" w:space="0" w:color="auto"/>
                <w:bottom w:val="none" w:sz="0" w:space="0" w:color="auto"/>
                <w:right w:val="none" w:sz="0" w:space="0" w:color="auto"/>
              </w:divBdr>
            </w:div>
            <w:div w:id="100952362">
              <w:marLeft w:val="0"/>
              <w:marRight w:val="0"/>
              <w:marTop w:val="0"/>
              <w:marBottom w:val="0"/>
              <w:divBdr>
                <w:top w:val="none" w:sz="0" w:space="0" w:color="auto"/>
                <w:left w:val="none" w:sz="0" w:space="0" w:color="auto"/>
                <w:bottom w:val="none" w:sz="0" w:space="0" w:color="auto"/>
                <w:right w:val="none" w:sz="0" w:space="0" w:color="auto"/>
              </w:divBdr>
            </w:div>
            <w:div w:id="99300118">
              <w:marLeft w:val="0"/>
              <w:marRight w:val="0"/>
              <w:marTop w:val="0"/>
              <w:marBottom w:val="0"/>
              <w:divBdr>
                <w:top w:val="none" w:sz="0" w:space="0" w:color="auto"/>
                <w:left w:val="none" w:sz="0" w:space="0" w:color="auto"/>
                <w:bottom w:val="none" w:sz="0" w:space="0" w:color="auto"/>
                <w:right w:val="none" w:sz="0" w:space="0" w:color="auto"/>
              </w:divBdr>
            </w:div>
            <w:div w:id="2027436106">
              <w:marLeft w:val="0"/>
              <w:marRight w:val="0"/>
              <w:marTop w:val="0"/>
              <w:marBottom w:val="0"/>
              <w:divBdr>
                <w:top w:val="none" w:sz="0" w:space="0" w:color="auto"/>
                <w:left w:val="none" w:sz="0" w:space="0" w:color="auto"/>
                <w:bottom w:val="none" w:sz="0" w:space="0" w:color="auto"/>
                <w:right w:val="none" w:sz="0" w:space="0" w:color="auto"/>
              </w:divBdr>
            </w:div>
            <w:div w:id="355168">
              <w:marLeft w:val="0"/>
              <w:marRight w:val="0"/>
              <w:marTop w:val="0"/>
              <w:marBottom w:val="0"/>
              <w:divBdr>
                <w:top w:val="none" w:sz="0" w:space="0" w:color="auto"/>
                <w:left w:val="none" w:sz="0" w:space="0" w:color="auto"/>
                <w:bottom w:val="none" w:sz="0" w:space="0" w:color="auto"/>
                <w:right w:val="none" w:sz="0" w:space="0" w:color="auto"/>
              </w:divBdr>
            </w:div>
            <w:div w:id="1846167253">
              <w:marLeft w:val="0"/>
              <w:marRight w:val="0"/>
              <w:marTop w:val="0"/>
              <w:marBottom w:val="0"/>
              <w:divBdr>
                <w:top w:val="none" w:sz="0" w:space="0" w:color="auto"/>
                <w:left w:val="none" w:sz="0" w:space="0" w:color="auto"/>
                <w:bottom w:val="none" w:sz="0" w:space="0" w:color="auto"/>
                <w:right w:val="none" w:sz="0" w:space="0" w:color="auto"/>
              </w:divBdr>
            </w:div>
            <w:div w:id="60295658">
              <w:marLeft w:val="0"/>
              <w:marRight w:val="0"/>
              <w:marTop w:val="0"/>
              <w:marBottom w:val="0"/>
              <w:divBdr>
                <w:top w:val="none" w:sz="0" w:space="0" w:color="auto"/>
                <w:left w:val="none" w:sz="0" w:space="0" w:color="auto"/>
                <w:bottom w:val="none" w:sz="0" w:space="0" w:color="auto"/>
                <w:right w:val="none" w:sz="0" w:space="0" w:color="auto"/>
              </w:divBdr>
            </w:div>
            <w:div w:id="1446458116">
              <w:marLeft w:val="0"/>
              <w:marRight w:val="0"/>
              <w:marTop w:val="0"/>
              <w:marBottom w:val="0"/>
              <w:divBdr>
                <w:top w:val="none" w:sz="0" w:space="0" w:color="auto"/>
                <w:left w:val="none" w:sz="0" w:space="0" w:color="auto"/>
                <w:bottom w:val="none" w:sz="0" w:space="0" w:color="auto"/>
                <w:right w:val="none" w:sz="0" w:space="0" w:color="auto"/>
              </w:divBdr>
            </w:div>
            <w:div w:id="929851255">
              <w:marLeft w:val="0"/>
              <w:marRight w:val="0"/>
              <w:marTop w:val="0"/>
              <w:marBottom w:val="0"/>
              <w:divBdr>
                <w:top w:val="none" w:sz="0" w:space="0" w:color="auto"/>
                <w:left w:val="none" w:sz="0" w:space="0" w:color="auto"/>
                <w:bottom w:val="none" w:sz="0" w:space="0" w:color="auto"/>
                <w:right w:val="none" w:sz="0" w:space="0" w:color="auto"/>
              </w:divBdr>
            </w:div>
            <w:div w:id="1525093143">
              <w:marLeft w:val="0"/>
              <w:marRight w:val="0"/>
              <w:marTop w:val="0"/>
              <w:marBottom w:val="0"/>
              <w:divBdr>
                <w:top w:val="none" w:sz="0" w:space="0" w:color="auto"/>
                <w:left w:val="none" w:sz="0" w:space="0" w:color="auto"/>
                <w:bottom w:val="none" w:sz="0" w:space="0" w:color="auto"/>
                <w:right w:val="none" w:sz="0" w:space="0" w:color="auto"/>
              </w:divBdr>
            </w:div>
            <w:div w:id="1457019108">
              <w:marLeft w:val="0"/>
              <w:marRight w:val="0"/>
              <w:marTop w:val="0"/>
              <w:marBottom w:val="0"/>
              <w:divBdr>
                <w:top w:val="none" w:sz="0" w:space="0" w:color="auto"/>
                <w:left w:val="none" w:sz="0" w:space="0" w:color="auto"/>
                <w:bottom w:val="none" w:sz="0" w:space="0" w:color="auto"/>
                <w:right w:val="none" w:sz="0" w:space="0" w:color="auto"/>
              </w:divBdr>
            </w:div>
            <w:div w:id="11629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0398">
      <w:bodyDiv w:val="1"/>
      <w:marLeft w:val="0"/>
      <w:marRight w:val="0"/>
      <w:marTop w:val="0"/>
      <w:marBottom w:val="0"/>
      <w:divBdr>
        <w:top w:val="none" w:sz="0" w:space="0" w:color="auto"/>
        <w:left w:val="none" w:sz="0" w:space="0" w:color="auto"/>
        <w:bottom w:val="none" w:sz="0" w:space="0" w:color="auto"/>
        <w:right w:val="none" w:sz="0" w:space="0" w:color="auto"/>
      </w:divBdr>
      <w:divsChild>
        <w:div w:id="1278636645">
          <w:marLeft w:val="0"/>
          <w:marRight w:val="0"/>
          <w:marTop w:val="0"/>
          <w:marBottom w:val="0"/>
          <w:divBdr>
            <w:top w:val="none" w:sz="0" w:space="0" w:color="auto"/>
            <w:left w:val="none" w:sz="0" w:space="0" w:color="auto"/>
            <w:bottom w:val="none" w:sz="0" w:space="0" w:color="auto"/>
            <w:right w:val="none" w:sz="0" w:space="0" w:color="auto"/>
          </w:divBdr>
          <w:divsChild>
            <w:div w:id="18002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503984">
      <w:bodyDiv w:val="1"/>
      <w:marLeft w:val="0"/>
      <w:marRight w:val="0"/>
      <w:marTop w:val="0"/>
      <w:marBottom w:val="0"/>
      <w:divBdr>
        <w:top w:val="none" w:sz="0" w:space="0" w:color="auto"/>
        <w:left w:val="none" w:sz="0" w:space="0" w:color="auto"/>
        <w:bottom w:val="none" w:sz="0" w:space="0" w:color="auto"/>
        <w:right w:val="none" w:sz="0" w:space="0" w:color="auto"/>
      </w:divBdr>
      <w:divsChild>
        <w:div w:id="245382010">
          <w:marLeft w:val="0"/>
          <w:marRight w:val="0"/>
          <w:marTop w:val="0"/>
          <w:marBottom w:val="0"/>
          <w:divBdr>
            <w:top w:val="none" w:sz="0" w:space="0" w:color="auto"/>
            <w:left w:val="none" w:sz="0" w:space="0" w:color="auto"/>
            <w:bottom w:val="none" w:sz="0" w:space="0" w:color="auto"/>
            <w:right w:val="none" w:sz="0" w:space="0" w:color="auto"/>
          </w:divBdr>
          <w:divsChild>
            <w:div w:id="20448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57053">
      <w:bodyDiv w:val="1"/>
      <w:marLeft w:val="0"/>
      <w:marRight w:val="0"/>
      <w:marTop w:val="0"/>
      <w:marBottom w:val="0"/>
      <w:divBdr>
        <w:top w:val="none" w:sz="0" w:space="0" w:color="auto"/>
        <w:left w:val="none" w:sz="0" w:space="0" w:color="auto"/>
        <w:bottom w:val="none" w:sz="0" w:space="0" w:color="auto"/>
        <w:right w:val="none" w:sz="0" w:space="0" w:color="auto"/>
      </w:divBdr>
      <w:divsChild>
        <w:div w:id="1074931873">
          <w:marLeft w:val="0"/>
          <w:marRight w:val="0"/>
          <w:marTop w:val="0"/>
          <w:marBottom w:val="0"/>
          <w:divBdr>
            <w:top w:val="none" w:sz="0" w:space="0" w:color="auto"/>
            <w:left w:val="none" w:sz="0" w:space="0" w:color="auto"/>
            <w:bottom w:val="none" w:sz="0" w:space="0" w:color="auto"/>
            <w:right w:val="none" w:sz="0" w:space="0" w:color="auto"/>
          </w:divBdr>
          <w:divsChild>
            <w:div w:id="393312456">
              <w:marLeft w:val="0"/>
              <w:marRight w:val="0"/>
              <w:marTop w:val="0"/>
              <w:marBottom w:val="0"/>
              <w:divBdr>
                <w:top w:val="none" w:sz="0" w:space="0" w:color="auto"/>
                <w:left w:val="none" w:sz="0" w:space="0" w:color="auto"/>
                <w:bottom w:val="none" w:sz="0" w:space="0" w:color="auto"/>
                <w:right w:val="none" w:sz="0" w:space="0" w:color="auto"/>
              </w:divBdr>
            </w:div>
            <w:div w:id="828787381">
              <w:marLeft w:val="0"/>
              <w:marRight w:val="0"/>
              <w:marTop w:val="0"/>
              <w:marBottom w:val="0"/>
              <w:divBdr>
                <w:top w:val="none" w:sz="0" w:space="0" w:color="auto"/>
                <w:left w:val="none" w:sz="0" w:space="0" w:color="auto"/>
                <w:bottom w:val="none" w:sz="0" w:space="0" w:color="auto"/>
                <w:right w:val="none" w:sz="0" w:space="0" w:color="auto"/>
              </w:divBdr>
            </w:div>
            <w:div w:id="281304246">
              <w:marLeft w:val="0"/>
              <w:marRight w:val="0"/>
              <w:marTop w:val="0"/>
              <w:marBottom w:val="0"/>
              <w:divBdr>
                <w:top w:val="none" w:sz="0" w:space="0" w:color="auto"/>
                <w:left w:val="none" w:sz="0" w:space="0" w:color="auto"/>
                <w:bottom w:val="none" w:sz="0" w:space="0" w:color="auto"/>
                <w:right w:val="none" w:sz="0" w:space="0" w:color="auto"/>
              </w:divBdr>
            </w:div>
            <w:div w:id="1568177764">
              <w:marLeft w:val="0"/>
              <w:marRight w:val="0"/>
              <w:marTop w:val="0"/>
              <w:marBottom w:val="0"/>
              <w:divBdr>
                <w:top w:val="none" w:sz="0" w:space="0" w:color="auto"/>
                <w:left w:val="none" w:sz="0" w:space="0" w:color="auto"/>
                <w:bottom w:val="none" w:sz="0" w:space="0" w:color="auto"/>
                <w:right w:val="none" w:sz="0" w:space="0" w:color="auto"/>
              </w:divBdr>
            </w:div>
            <w:div w:id="1905141039">
              <w:marLeft w:val="0"/>
              <w:marRight w:val="0"/>
              <w:marTop w:val="0"/>
              <w:marBottom w:val="0"/>
              <w:divBdr>
                <w:top w:val="none" w:sz="0" w:space="0" w:color="auto"/>
                <w:left w:val="none" w:sz="0" w:space="0" w:color="auto"/>
                <w:bottom w:val="none" w:sz="0" w:space="0" w:color="auto"/>
                <w:right w:val="none" w:sz="0" w:space="0" w:color="auto"/>
              </w:divBdr>
            </w:div>
            <w:div w:id="428820135">
              <w:marLeft w:val="0"/>
              <w:marRight w:val="0"/>
              <w:marTop w:val="0"/>
              <w:marBottom w:val="0"/>
              <w:divBdr>
                <w:top w:val="none" w:sz="0" w:space="0" w:color="auto"/>
                <w:left w:val="none" w:sz="0" w:space="0" w:color="auto"/>
                <w:bottom w:val="none" w:sz="0" w:space="0" w:color="auto"/>
                <w:right w:val="none" w:sz="0" w:space="0" w:color="auto"/>
              </w:divBdr>
            </w:div>
            <w:div w:id="578252582">
              <w:marLeft w:val="0"/>
              <w:marRight w:val="0"/>
              <w:marTop w:val="0"/>
              <w:marBottom w:val="0"/>
              <w:divBdr>
                <w:top w:val="none" w:sz="0" w:space="0" w:color="auto"/>
                <w:left w:val="none" w:sz="0" w:space="0" w:color="auto"/>
                <w:bottom w:val="none" w:sz="0" w:space="0" w:color="auto"/>
                <w:right w:val="none" w:sz="0" w:space="0" w:color="auto"/>
              </w:divBdr>
            </w:div>
            <w:div w:id="954407610">
              <w:marLeft w:val="0"/>
              <w:marRight w:val="0"/>
              <w:marTop w:val="0"/>
              <w:marBottom w:val="0"/>
              <w:divBdr>
                <w:top w:val="none" w:sz="0" w:space="0" w:color="auto"/>
                <w:left w:val="none" w:sz="0" w:space="0" w:color="auto"/>
                <w:bottom w:val="none" w:sz="0" w:space="0" w:color="auto"/>
                <w:right w:val="none" w:sz="0" w:space="0" w:color="auto"/>
              </w:divBdr>
            </w:div>
            <w:div w:id="1404647696">
              <w:marLeft w:val="0"/>
              <w:marRight w:val="0"/>
              <w:marTop w:val="0"/>
              <w:marBottom w:val="0"/>
              <w:divBdr>
                <w:top w:val="none" w:sz="0" w:space="0" w:color="auto"/>
                <w:left w:val="none" w:sz="0" w:space="0" w:color="auto"/>
                <w:bottom w:val="none" w:sz="0" w:space="0" w:color="auto"/>
                <w:right w:val="none" w:sz="0" w:space="0" w:color="auto"/>
              </w:divBdr>
            </w:div>
            <w:div w:id="872379754">
              <w:marLeft w:val="0"/>
              <w:marRight w:val="0"/>
              <w:marTop w:val="0"/>
              <w:marBottom w:val="0"/>
              <w:divBdr>
                <w:top w:val="none" w:sz="0" w:space="0" w:color="auto"/>
                <w:left w:val="none" w:sz="0" w:space="0" w:color="auto"/>
                <w:bottom w:val="none" w:sz="0" w:space="0" w:color="auto"/>
                <w:right w:val="none" w:sz="0" w:space="0" w:color="auto"/>
              </w:divBdr>
            </w:div>
            <w:div w:id="439882720">
              <w:marLeft w:val="0"/>
              <w:marRight w:val="0"/>
              <w:marTop w:val="0"/>
              <w:marBottom w:val="0"/>
              <w:divBdr>
                <w:top w:val="none" w:sz="0" w:space="0" w:color="auto"/>
                <w:left w:val="none" w:sz="0" w:space="0" w:color="auto"/>
                <w:bottom w:val="none" w:sz="0" w:space="0" w:color="auto"/>
                <w:right w:val="none" w:sz="0" w:space="0" w:color="auto"/>
              </w:divBdr>
            </w:div>
            <w:div w:id="2096434817">
              <w:marLeft w:val="0"/>
              <w:marRight w:val="0"/>
              <w:marTop w:val="0"/>
              <w:marBottom w:val="0"/>
              <w:divBdr>
                <w:top w:val="none" w:sz="0" w:space="0" w:color="auto"/>
                <w:left w:val="none" w:sz="0" w:space="0" w:color="auto"/>
                <w:bottom w:val="none" w:sz="0" w:space="0" w:color="auto"/>
                <w:right w:val="none" w:sz="0" w:space="0" w:color="auto"/>
              </w:divBdr>
            </w:div>
            <w:div w:id="88358456">
              <w:marLeft w:val="0"/>
              <w:marRight w:val="0"/>
              <w:marTop w:val="0"/>
              <w:marBottom w:val="0"/>
              <w:divBdr>
                <w:top w:val="none" w:sz="0" w:space="0" w:color="auto"/>
                <w:left w:val="none" w:sz="0" w:space="0" w:color="auto"/>
                <w:bottom w:val="none" w:sz="0" w:space="0" w:color="auto"/>
                <w:right w:val="none" w:sz="0" w:space="0" w:color="auto"/>
              </w:divBdr>
            </w:div>
            <w:div w:id="8483835">
              <w:marLeft w:val="0"/>
              <w:marRight w:val="0"/>
              <w:marTop w:val="0"/>
              <w:marBottom w:val="0"/>
              <w:divBdr>
                <w:top w:val="none" w:sz="0" w:space="0" w:color="auto"/>
                <w:left w:val="none" w:sz="0" w:space="0" w:color="auto"/>
                <w:bottom w:val="none" w:sz="0" w:space="0" w:color="auto"/>
                <w:right w:val="none" w:sz="0" w:space="0" w:color="auto"/>
              </w:divBdr>
            </w:div>
            <w:div w:id="229122263">
              <w:marLeft w:val="0"/>
              <w:marRight w:val="0"/>
              <w:marTop w:val="0"/>
              <w:marBottom w:val="0"/>
              <w:divBdr>
                <w:top w:val="none" w:sz="0" w:space="0" w:color="auto"/>
                <w:left w:val="none" w:sz="0" w:space="0" w:color="auto"/>
                <w:bottom w:val="none" w:sz="0" w:space="0" w:color="auto"/>
                <w:right w:val="none" w:sz="0" w:space="0" w:color="auto"/>
              </w:divBdr>
            </w:div>
            <w:div w:id="1677608675">
              <w:marLeft w:val="0"/>
              <w:marRight w:val="0"/>
              <w:marTop w:val="0"/>
              <w:marBottom w:val="0"/>
              <w:divBdr>
                <w:top w:val="none" w:sz="0" w:space="0" w:color="auto"/>
                <w:left w:val="none" w:sz="0" w:space="0" w:color="auto"/>
                <w:bottom w:val="none" w:sz="0" w:space="0" w:color="auto"/>
                <w:right w:val="none" w:sz="0" w:space="0" w:color="auto"/>
              </w:divBdr>
            </w:div>
            <w:div w:id="166747956">
              <w:marLeft w:val="0"/>
              <w:marRight w:val="0"/>
              <w:marTop w:val="0"/>
              <w:marBottom w:val="0"/>
              <w:divBdr>
                <w:top w:val="none" w:sz="0" w:space="0" w:color="auto"/>
                <w:left w:val="none" w:sz="0" w:space="0" w:color="auto"/>
                <w:bottom w:val="none" w:sz="0" w:space="0" w:color="auto"/>
                <w:right w:val="none" w:sz="0" w:space="0" w:color="auto"/>
              </w:divBdr>
            </w:div>
            <w:div w:id="25762495">
              <w:marLeft w:val="0"/>
              <w:marRight w:val="0"/>
              <w:marTop w:val="0"/>
              <w:marBottom w:val="0"/>
              <w:divBdr>
                <w:top w:val="none" w:sz="0" w:space="0" w:color="auto"/>
                <w:left w:val="none" w:sz="0" w:space="0" w:color="auto"/>
                <w:bottom w:val="none" w:sz="0" w:space="0" w:color="auto"/>
                <w:right w:val="none" w:sz="0" w:space="0" w:color="auto"/>
              </w:divBdr>
            </w:div>
            <w:div w:id="526649097">
              <w:marLeft w:val="0"/>
              <w:marRight w:val="0"/>
              <w:marTop w:val="0"/>
              <w:marBottom w:val="0"/>
              <w:divBdr>
                <w:top w:val="none" w:sz="0" w:space="0" w:color="auto"/>
                <w:left w:val="none" w:sz="0" w:space="0" w:color="auto"/>
                <w:bottom w:val="none" w:sz="0" w:space="0" w:color="auto"/>
                <w:right w:val="none" w:sz="0" w:space="0" w:color="auto"/>
              </w:divBdr>
            </w:div>
            <w:div w:id="1716467768">
              <w:marLeft w:val="0"/>
              <w:marRight w:val="0"/>
              <w:marTop w:val="0"/>
              <w:marBottom w:val="0"/>
              <w:divBdr>
                <w:top w:val="none" w:sz="0" w:space="0" w:color="auto"/>
                <w:left w:val="none" w:sz="0" w:space="0" w:color="auto"/>
                <w:bottom w:val="none" w:sz="0" w:space="0" w:color="auto"/>
                <w:right w:val="none" w:sz="0" w:space="0" w:color="auto"/>
              </w:divBdr>
            </w:div>
            <w:div w:id="1664241599">
              <w:marLeft w:val="0"/>
              <w:marRight w:val="0"/>
              <w:marTop w:val="0"/>
              <w:marBottom w:val="0"/>
              <w:divBdr>
                <w:top w:val="none" w:sz="0" w:space="0" w:color="auto"/>
                <w:left w:val="none" w:sz="0" w:space="0" w:color="auto"/>
                <w:bottom w:val="none" w:sz="0" w:space="0" w:color="auto"/>
                <w:right w:val="none" w:sz="0" w:space="0" w:color="auto"/>
              </w:divBdr>
            </w:div>
            <w:div w:id="1770159246">
              <w:marLeft w:val="0"/>
              <w:marRight w:val="0"/>
              <w:marTop w:val="0"/>
              <w:marBottom w:val="0"/>
              <w:divBdr>
                <w:top w:val="none" w:sz="0" w:space="0" w:color="auto"/>
                <w:left w:val="none" w:sz="0" w:space="0" w:color="auto"/>
                <w:bottom w:val="none" w:sz="0" w:space="0" w:color="auto"/>
                <w:right w:val="none" w:sz="0" w:space="0" w:color="auto"/>
              </w:divBdr>
            </w:div>
            <w:div w:id="1954093635">
              <w:marLeft w:val="0"/>
              <w:marRight w:val="0"/>
              <w:marTop w:val="0"/>
              <w:marBottom w:val="0"/>
              <w:divBdr>
                <w:top w:val="none" w:sz="0" w:space="0" w:color="auto"/>
                <w:left w:val="none" w:sz="0" w:space="0" w:color="auto"/>
                <w:bottom w:val="none" w:sz="0" w:space="0" w:color="auto"/>
                <w:right w:val="none" w:sz="0" w:space="0" w:color="auto"/>
              </w:divBdr>
            </w:div>
            <w:div w:id="20732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67733">
      <w:bodyDiv w:val="1"/>
      <w:marLeft w:val="0"/>
      <w:marRight w:val="0"/>
      <w:marTop w:val="0"/>
      <w:marBottom w:val="0"/>
      <w:divBdr>
        <w:top w:val="none" w:sz="0" w:space="0" w:color="auto"/>
        <w:left w:val="none" w:sz="0" w:space="0" w:color="auto"/>
        <w:bottom w:val="none" w:sz="0" w:space="0" w:color="auto"/>
        <w:right w:val="none" w:sz="0" w:space="0" w:color="auto"/>
      </w:divBdr>
      <w:divsChild>
        <w:div w:id="378627251">
          <w:marLeft w:val="0"/>
          <w:marRight w:val="0"/>
          <w:marTop w:val="0"/>
          <w:marBottom w:val="0"/>
          <w:divBdr>
            <w:top w:val="none" w:sz="0" w:space="0" w:color="auto"/>
            <w:left w:val="none" w:sz="0" w:space="0" w:color="auto"/>
            <w:bottom w:val="none" w:sz="0" w:space="0" w:color="auto"/>
            <w:right w:val="none" w:sz="0" w:space="0" w:color="auto"/>
          </w:divBdr>
          <w:divsChild>
            <w:div w:id="74233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5761">
      <w:bodyDiv w:val="1"/>
      <w:marLeft w:val="0"/>
      <w:marRight w:val="0"/>
      <w:marTop w:val="0"/>
      <w:marBottom w:val="0"/>
      <w:divBdr>
        <w:top w:val="none" w:sz="0" w:space="0" w:color="auto"/>
        <w:left w:val="none" w:sz="0" w:space="0" w:color="auto"/>
        <w:bottom w:val="none" w:sz="0" w:space="0" w:color="auto"/>
        <w:right w:val="none" w:sz="0" w:space="0" w:color="auto"/>
      </w:divBdr>
      <w:divsChild>
        <w:div w:id="1822846729">
          <w:marLeft w:val="0"/>
          <w:marRight w:val="0"/>
          <w:marTop w:val="0"/>
          <w:marBottom w:val="0"/>
          <w:divBdr>
            <w:top w:val="none" w:sz="0" w:space="0" w:color="auto"/>
            <w:left w:val="none" w:sz="0" w:space="0" w:color="auto"/>
            <w:bottom w:val="none" w:sz="0" w:space="0" w:color="auto"/>
            <w:right w:val="none" w:sz="0" w:space="0" w:color="auto"/>
          </w:divBdr>
          <w:divsChild>
            <w:div w:id="1647513699">
              <w:marLeft w:val="0"/>
              <w:marRight w:val="0"/>
              <w:marTop w:val="0"/>
              <w:marBottom w:val="0"/>
              <w:divBdr>
                <w:top w:val="none" w:sz="0" w:space="0" w:color="auto"/>
                <w:left w:val="none" w:sz="0" w:space="0" w:color="auto"/>
                <w:bottom w:val="none" w:sz="0" w:space="0" w:color="auto"/>
                <w:right w:val="none" w:sz="0" w:space="0" w:color="auto"/>
              </w:divBdr>
            </w:div>
            <w:div w:id="902182190">
              <w:marLeft w:val="0"/>
              <w:marRight w:val="0"/>
              <w:marTop w:val="0"/>
              <w:marBottom w:val="0"/>
              <w:divBdr>
                <w:top w:val="none" w:sz="0" w:space="0" w:color="auto"/>
                <w:left w:val="none" w:sz="0" w:space="0" w:color="auto"/>
                <w:bottom w:val="none" w:sz="0" w:space="0" w:color="auto"/>
                <w:right w:val="none" w:sz="0" w:space="0" w:color="auto"/>
              </w:divBdr>
            </w:div>
            <w:div w:id="1162968116">
              <w:marLeft w:val="0"/>
              <w:marRight w:val="0"/>
              <w:marTop w:val="0"/>
              <w:marBottom w:val="0"/>
              <w:divBdr>
                <w:top w:val="none" w:sz="0" w:space="0" w:color="auto"/>
                <w:left w:val="none" w:sz="0" w:space="0" w:color="auto"/>
                <w:bottom w:val="none" w:sz="0" w:space="0" w:color="auto"/>
                <w:right w:val="none" w:sz="0" w:space="0" w:color="auto"/>
              </w:divBdr>
            </w:div>
            <w:div w:id="385178523">
              <w:marLeft w:val="0"/>
              <w:marRight w:val="0"/>
              <w:marTop w:val="0"/>
              <w:marBottom w:val="0"/>
              <w:divBdr>
                <w:top w:val="none" w:sz="0" w:space="0" w:color="auto"/>
                <w:left w:val="none" w:sz="0" w:space="0" w:color="auto"/>
                <w:bottom w:val="none" w:sz="0" w:space="0" w:color="auto"/>
                <w:right w:val="none" w:sz="0" w:space="0" w:color="auto"/>
              </w:divBdr>
            </w:div>
            <w:div w:id="1804151045">
              <w:marLeft w:val="0"/>
              <w:marRight w:val="0"/>
              <w:marTop w:val="0"/>
              <w:marBottom w:val="0"/>
              <w:divBdr>
                <w:top w:val="none" w:sz="0" w:space="0" w:color="auto"/>
                <w:left w:val="none" w:sz="0" w:space="0" w:color="auto"/>
                <w:bottom w:val="none" w:sz="0" w:space="0" w:color="auto"/>
                <w:right w:val="none" w:sz="0" w:space="0" w:color="auto"/>
              </w:divBdr>
            </w:div>
            <w:div w:id="634484674">
              <w:marLeft w:val="0"/>
              <w:marRight w:val="0"/>
              <w:marTop w:val="0"/>
              <w:marBottom w:val="0"/>
              <w:divBdr>
                <w:top w:val="none" w:sz="0" w:space="0" w:color="auto"/>
                <w:left w:val="none" w:sz="0" w:space="0" w:color="auto"/>
                <w:bottom w:val="none" w:sz="0" w:space="0" w:color="auto"/>
                <w:right w:val="none" w:sz="0" w:space="0" w:color="auto"/>
              </w:divBdr>
            </w:div>
            <w:div w:id="163252599">
              <w:marLeft w:val="0"/>
              <w:marRight w:val="0"/>
              <w:marTop w:val="0"/>
              <w:marBottom w:val="0"/>
              <w:divBdr>
                <w:top w:val="none" w:sz="0" w:space="0" w:color="auto"/>
                <w:left w:val="none" w:sz="0" w:space="0" w:color="auto"/>
                <w:bottom w:val="none" w:sz="0" w:space="0" w:color="auto"/>
                <w:right w:val="none" w:sz="0" w:space="0" w:color="auto"/>
              </w:divBdr>
            </w:div>
            <w:div w:id="608590099">
              <w:marLeft w:val="0"/>
              <w:marRight w:val="0"/>
              <w:marTop w:val="0"/>
              <w:marBottom w:val="0"/>
              <w:divBdr>
                <w:top w:val="none" w:sz="0" w:space="0" w:color="auto"/>
                <w:left w:val="none" w:sz="0" w:space="0" w:color="auto"/>
                <w:bottom w:val="none" w:sz="0" w:space="0" w:color="auto"/>
                <w:right w:val="none" w:sz="0" w:space="0" w:color="auto"/>
              </w:divBdr>
            </w:div>
            <w:div w:id="1362393706">
              <w:marLeft w:val="0"/>
              <w:marRight w:val="0"/>
              <w:marTop w:val="0"/>
              <w:marBottom w:val="0"/>
              <w:divBdr>
                <w:top w:val="none" w:sz="0" w:space="0" w:color="auto"/>
                <w:left w:val="none" w:sz="0" w:space="0" w:color="auto"/>
                <w:bottom w:val="none" w:sz="0" w:space="0" w:color="auto"/>
                <w:right w:val="none" w:sz="0" w:space="0" w:color="auto"/>
              </w:divBdr>
            </w:div>
            <w:div w:id="1920211806">
              <w:marLeft w:val="0"/>
              <w:marRight w:val="0"/>
              <w:marTop w:val="0"/>
              <w:marBottom w:val="0"/>
              <w:divBdr>
                <w:top w:val="none" w:sz="0" w:space="0" w:color="auto"/>
                <w:left w:val="none" w:sz="0" w:space="0" w:color="auto"/>
                <w:bottom w:val="none" w:sz="0" w:space="0" w:color="auto"/>
                <w:right w:val="none" w:sz="0" w:space="0" w:color="auto"/>
              </w:divBdr>
            </w:div>
            <w:div w:id="51540626">
              <w:marLeft w:val="0"/>
              <w:marRight w:val="0"/>
              <w:marTop w:val="0"/>
              <w:marBottom w:val="0"/>
              <w:divBdr>
                <w:top w:val="none" w:sz="0" w:space="0" w:color="auto"/>
                <w:left w:val="none" w:sz="0" w:space="0" w:color="auto"/>
                <w:bottom w:val="none" w:sz="0" w:space="0" w:color="auto"/>
                <w:right w:val="none" w:sz="0" w:space="0" w:color="auto"/>
              </w:divBdr>
            </w:div>
            <w:div w:id="129833658">
              <w:marLeft w:val="0"/>
              <w:marRight w:val="0"/>
              <w:marTop w:val="0"/>
              <w:marBottom w:val="0"/>
              <w:divBdr>
                <w:top w:val="none" w:sz="0" w:space="0" w:color="auto"/>
                <w:left w:val="none" w:sz="0" w:space="0" w:color="auto"/>
                <w:bottom w:val="none" w:sz="0" w:space="0" w:color="auto"/>
                <w:right w:val="none" w:sz="0" w:space="0" w:color="auto"/>
              </w:divBdr>
            </w:div>
            <w:div w:id="1628395366">
              <w:marLeft w:val="0"/>
              <w:marRight w:val="0"/>
              <w:marTop w:val="0"/>
              <w:marBottom w:val="0"/>
              <w:divBdr>
                <w:top w:val="none" w:sz="0" w:space="0" w:color="auto"/>
                <w:left w:val="none" w:sz="0" w:space="0" w:color="auto"/>
                <w:bottom w:val="none" w:sz="0" w:space="0" w:color="auto"/>
                <w:right w:val="none" w:sz="0" w:space="0" w:color="auto"/>
              </w:divBdr>
            </w:div>
            <w:div w:id="2009596650">
              <w:marLeft w:val="0"/>
              <w:marRight w:val="0"/>
              <w:marTop w:val="0"/>
              <w:marBottom w:val="0"/>
              <w:divBdr>
                <w:top w:val="none" w:sz="0" w:space="0" w:color="auto"/>
                <w:left w:val="none" w:sz="0" w:space="0" w:color="auto"/>
                <w:bottom w:val="none" w:sz="0" w:space="0" w:color="auto"/>
                <w:right w:val="none" w:sz="0" w:space="0" w:color="auto"/>
              </w:divBdr>
            </w:div>
            <w:div w:id="1313439371">
              <w:marLeft w:val="0"/>
              <w:marRight w:val="0"/>
              <w:marTop w:val="0"/>
              <w:marBottom w:val="0"/>
              <w:divBdr>
                <w:top w:val="none" w:sz="0" w:space="0" w:color="auto"/>
                <w:left w:val="none" w:sz="0" w:space="0" w:color="auto"/>
                <w:bottom w:val="none" w:sz="0" w:space="0" w:color="auto"/>
                <w:right w:val="none" w:sz="0" w:space="0" w:color="auto"/>
              </w:divBdr>
            </w:div>
            <w:div w:id="1037926134">
              <w:marLeft w:val="0"/>
              <w:marRight w:val="0"/>
              <w:marTop w:val="0"/>
              <w:marBottom w:val="0"/>
              <w:divBdr>
                <w:top w:val="none" w:sz="0" w:space="0" w:color="auto"/>
                <w:left w:val="none" w:sz="0" w:space="0" w:color="auto"/>
                <w:bottom w:val="none" w:sz="0" w:space="0" w:color="auto"/>
                <w:right w:val="none" w:sz="0" w:space="0" w:color="auto"/>
              </w:divBdr>
            </w:div>
            <w:div w:id="1404915852">
              <w:marLeft w:val="0"/>
              <w:marRight w:val="0"/>
              <w:marTop w:val="0"/>
              <w:marBottom w:val="0"/>
              <w:divBdr>
                <w:top w:val="none" w:sz="0" w:space="0" w:color="auto"/>
                <w:left w:val="none" w:sz="0" w:space="0" w:color="auto"/>
                <w:bottom w:val="none" w:sz="0" w:space="0" w:color="auto"/>
                <w:right w:val="none" w:sz="0" w:space="0" w:color="auto"/>
              </w:divBdr>
            </w:div>
            <w:div w:id="677124800">
              <w:marLeft w:val="0"/>
              <w:marRight w:val="0"/>
              <w:marTop w:val="0"/>
              <w:marBottom w:val="0"/>
              <w:divBdr>
                <w:top w:val="none" w:sz="0" w:space="0" w:color="auto"/>
                <w:left w:val="none" w:sz="0" w:space="0" w:color="auto"/>
                <w:bottom w:val="none" w:sz="0" w:space="0" w:color="auto"/>
                <w:right w:val="none" w:sz="0" w:space="0" w:color="auto"/>
              </w:divBdr>
            </w:div>
            <w:div w:id="1039549758">
              <w:marLeft w:val="0"/>
              <w:marRight w:val="0"/>
              <w:marTop w:val="0"/>
              <w:marBottom w:val="0"/>
              <w:divBdr>
                <w:top w:val="none" w:sz="0" w:space="0" w:color="auto"/>
                <w:left w:val="none" w:sz="0" w:space="0" w:color="auto"/>
                <w:bottom w:val="none" w:sz="0" w:space="0" w:color="auto"/>
                <w:right w:val="none" w:sz="0" w:space="0" w:color="auto"/>
              </w:divBdr>
            </w:div>
            <w:div w:id="2028632558">
              <w:marLeft w:val="0"/>
              <w:marRight w:val="0"/>
              <w:marTop w:val="0"/>
              <w:marBottom w:val="0"/>
              <w:divBdr>
                <w:top w:val="none" w:sz="0" w:space="0" w:color="auto"/>
                <w:left w:val="none" w:sz="0" w:space="0" w:color="auto"/>
                <w:bottom w:val="none" w:sz="0" w:space="0" w:color="auto"/>
                <w:right w:val="none" w:sz="0" w:space="0" w:color="auto"/>
              </w:divBdr>
            </w:div>
            <w:div w:id="1588422852">
              <w:marLeft w:val="0"/>
              <w:marRight w:val="0"/>
              <w:marTop w:val="0"/>
              <w:marBottom w:val="0"/>
              <w:divBdr>
                <w:top w:val="none" w:sz="0" w:space="0" w:color="auto"/>
                <w:left w:val="none" w:sz="0" w:space="0" w:color="auto"/>
                <w:bottom w:val="none" w:sz="0" w:space="0" w:color="auto"/>
                <w:right w:val="none" w:sz="0" w:space="0" w:color="auto"/>
              </w:divBdr>
            </w:div>
            <w:div w:id="1079400738">
              <w:marLeft w:val="0"/>
              <w:marRight w:val="0"/>
              <w:marTop w:val="0"/>
              <w:marBottom w:val="0"/>
              <w:divBdr>
                <w:top w:val="none" w:sz="0" w:space="0" w:color="auto"/>
                <w:left w:val="none" w:sz="0" w:space="0" w:color="auto"/>
                <w:bottom w:val="none" w:sz="0" w:space="0" w:color="auto"/>
                <w:right w:val="none" w:sz="0" w:space="0" w:color="auto"/>
              </w:divBdr>
            </w:div>
            <w:div w:id="297996132">
              <w:marLeft w:val="0"/>
              <w:marRight w:val="0"/>
              <w:marTop w:val="0"/>
              <w:marBottom w:val="0"/>
              <w:divBdr>
                <w:top w:val="none" w:sz="0" w:space="0" w:color="auto"/>
                <w:left w:val="none" w:sz="0" w:space="0" w:color="auto"/>
                <w:bottom w:val="none" w:sz="0" w:space="0" w:color="auto"/>
                <w:right w:val="none" w:sz="0" w:space="0" w:color="auto"/>
              </w:divBdr>
            </w:div>
            <w:div w:id="2064599316">
              <w:marLeft w:val="0"/>
              <w:marRight w:val="0"/>
              <w:marTop w:val="0"/>
              <w:marBottom w:val="0"/>
              <w:divBdr>
                <w:top w:val="none" w:sz="0" w:space="0" w:color="auto"/>
                <w:left w:val="none" w:sz="0" w:space="0" w:color="auto"/>
                <w:bottom w:val="none" w:sz="0" w:space="0" w:color="auto"/>
                <w:right w:val="none" w:sz="0" w:space="0" w:color="auto"/>
              </w:divBdr>
            </w:div>
            <w:div w:id="513224495">
              <w:marLeft w:val="0"/>
              <w:marRight w:val="0"/>
              <w:marTop w:val="0"/>
              <w:marBottom w:val="0"/>
              <w:divBdr>
                <w:top w:val="none" w:sz="0" w:space="0" w:color="auto"/>
                <w:left w:val="none" w:sz="0" w:space="0" w:color="auto"/>
                <w:bottom w:val="none" w:sz="0" w:space="0" w:color="auto"/>
                <w:right w:val="none" w:sz="0" w:space="0" w:color="auto"/>
              </w:divBdr>
            </w:div>
            <w:div w:id="669215571">
              <w:marLeft w:val="0"/>
              <w:marRight w:val="0"/>
              <w:marTop w:val="0"/>
              <w:marBottom w:val="0"/>
              <w:divBdr>
                <w:top w:val="none" w:sz="0" w:space="0" w:color="auto"/>
                <w:left w:val="none" w:sz="0" w:space="0" w:color="auto"/>
                <w:bottom w:val="none" w:sz="0" w:space="0" w:color="auto"/>
                <w:right w:val="none" w:sz="0" w:space="0" w:color="auto"/>
              </w:divBdr>
            </w:div>
            <w:div w:id="1913080621">
              <w:marLeft w:val="0"/>
              <w:marRight w:val="0"/>
              <w:marTop w:val="0"/>
              <w:marBottom w:val="0"/>
              <w:divBdr>
                <w:top w:val="none" w:sz="0" w:space="0" w:color="auto"/>
                <w:left w:val="none" w:sz="0" w:space="0" w:color="auto"/>
                <w:bottom w:val="none" w:sz="0" w:space="0" w:color="auto"/>
                <w:right w:val="none" w:sz="0" w:space="0" w:color="auto"/>
              </w:divBdr>
            </w:div>
            <w:div w:id="315302596">
              <w:marLeft w:val="0"/>
              <w:marRight w:val="0"/>
              <w:marTop w:val="0"/>
              <w:marBottom w:val="0"/>
              <w:divBdr>
                <w:top w:val="none" w:sz="0" w:space="0" w:color="auto"/>
                <w:left w:val="none" w:sz="0" w:space="0" w:color="auto"/>
                <w:bottom w:val="none" w:sz="0" w:space="0" w:color="auto"/>
                <w:right w:val="none" w:sz="0" w:space="0" w:color="auto"/>
              </w:divBdr>
            </w:div>
            <w:div w:id="1161046581">
              <w:marLeft w:val="0"/>
              <w:marRight w:val="0"/>
              <w:marTop w:val="0"/>
              <w:marBottom w:val="0"/>
              <w:divBdr>
                <w:top w:val="none" w:sz="0" w:space="0" w:color="auto"/>
                <w:left w:val="none" w:sz="0" w:space="0" w:color="auto"/>
                <w:bottom w:val="none" w:sz="0" w:space="0" w:color="auto"/>
                <w:right w:val="none" w:sz="0" w:space="0" w:color="auto"/>
              </w:divBdr>
            </w:div>
            <w:div w:id="1517234210">
              <w:marLeft w:val="0"/>
              <w:marRight w:val="0"/>
              <w:marTop w:val="0"/>
              <w:marBottom w:val="0"/>
              <w:divBdr>
                <w:top w:val="none" w:sz="0" w:space="0" w:color="auto"/>
                <w:left w:val="none" w:sz="0" w:space="0" w:color="auto"/>
                <w:bottom w:val="none" w:sz="0" w:space="0" w:color="auto"/>
                <w:right w:val="none" w:sz="0" w:space="0" w:color="auto"/>
              </w:divBdr>
            </w:div>
            <w:div w:id="574322923">
              <w:marLeft w:val="0"/>
              <w:marRight w:val="0"/>
              <w:marTop w:val="0"/>
              <w:marBottom w:val="0"/>
              <w:divBdr>
                <w:top w:val="none" w:sz="0" w:space="0" w:color="auto"/>
                <w:left w:val="none" w:sz="0" w:space="0" w:color="auto"/>
                <w:bottom w:val="none" w:sz="0" w:space="0" w:color="auto"/>
                <w:right w:val="none" w:sz="0" w:space="0" w:color="auto"/>
              </w:divBdr>
            </w:div>
            <w:div w:id="1899701571">
              <w:marLeft w:val="0"/>
              <w:marRight w:val="0"/>
              <w:marTop w:val="0"/>
              <w:marBottom w:val="0"/>
              <w:divBdr>
                <w:top w:val="none" w:sz="0" w:space="0" w:color="auto"/>
                <w:left w:val="none" w:sz="0" w:space="0" w:color="auto"/>
                <w:bottom w:val="none" w:sz="0" w:space="0" w:color="auto"/>
                <w:right w:val="none" w:sz="0" w:space="0" w:color="auto"/>
              </w:divBdr>
            </w:div>
            <w:div w:id="56250388">
              <w:marLeft w:val="0"/>
              <w:marRight w:val="0"/>
              <w:marTop w:val="0"/>
              <w:marBottom w:val="0"/>
              <w:divBdr>
                <w:top w:val="none" w:sz="0" w:space="0" w:color="auto"/>
                <w:left w:val="none" w:sz="0" w:space="0" w:color="auto"/>
                <w:bottom w:val="none" w:sz="0" w:space="0" w:color="auto"/>
                <w:right w:val="none" w:sz="0" w:space="0" w:color="auto"/>
              </w:divBdr>
            </w:div>
            <w:div w:id="110527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4009">
      <w:bodyDiv w:val="1"/>
      <w:marLeft w:val="0"/>
      <w:marRight w:val="0"/>
      <w:marTop w:val="0"/>
      <w:marBottom w:val="0"/>
      <w:divBdr>
        <w:top w:val="none" w:sz="0" w:space="0" w:color="auto"/>
        <w:left w:val="none" w:sz="0" w:space="0" w:color="auto"/>
        <w:bottom w:val="none" w:sz="0" w:space="0" w:color="auto"/>
        <w:right w:val="none" w:sz="0" w:space="0" w:color="auto"/>
      </w:divBdr>
      <w:divsChild>
        <w:div w:id="560285420">
          <w:marLeft w:val="0"/>
          <w:marRight w:val="0"/>
          <w:marTop w:val="0"/>
          <w:marBottom w:val="0"/>
          <w:divBdr>
            <w:top w:val="none" w:sz="0" w:space="0" w:color="auto"/>
            <w:left w:val="none" w:sz="0" w:space="0" w:color="auto"/>
            <w:bottom w:val="none" w:sz="0" w:space="0" w:color="auto"/>
            <w:right w:val="none" w:sz="0" w:space="0" w:color="auto"/>
          </w:divBdr>
          <w:divsChild>
            <w:div w:id="1469203975">
              <w:marLeft w:val="0"/>
              <w:marRight w:val="0"/>
              <w:marTop w:val="0"/>
              <w:marBottom w:val="0"/>
              <w:divBdr>
                <w:top w:val="none" w:sz="0" w:space="0" w:color="auto"/>
                <w:left w:val="none" w:sz="0" w:space="0" w:color="auto"/>
                <w:bottom w:val="none" w:sz="0" w:space="0" w:color="auto"/>
                <w:right w:val="none" w:sz="0" w:space="0" w:color="auto"/>
              </w:divBdr>
            </w:div>
            <w:div w:id="144666429">
              <w:marLeft w:val="0"/>
              <w:marRight w:val="0"/>
              <w:marTop w:val="0"/>
              <w:marBottom w:val="0"/>
              <w:divBdr>
                <w:top w:val="none" w:sz="0" w:space="0" w:color="auto"/>
                <w:left w:val="none" w:sz="0" w:space="0" w:color="auto"/>
                <w:bottom w:val="none" w:sz="0" w:space="0" w:color="auto"/>
                <w:right w:val="none" w:sz="0" w:space="0" w:color="auto"/>
              </w:divBdr>
            </w:div>
            <w:div w:id="414515965">
              <w:marLeft w:val="0"/>
              <w:marRight w:val="0"/>
              <w:marTop w:val="0"/>
              <w:marBottom w:val="0"/>
              <w:divBdr>
                <w:top w:val="none" w:sz="0" w:space="0" w:color="auto"/>
                <w:left w:val="none" w:sz="0" w:space="0" w:color="auto"/>
                <w:bottom w:val="none" w:sz="0" w:space="0" w:color="auto"/>
                <w:right w:val="none" w:sz="0" w:space="0" w:color="auto"/>
              </w:divBdr>
            </w:div>
            <w:div w:id="1010916287">
              <w:marLeft w:val="0"/>
              <w:marRight w:val="0"/>
              <w:marTop w:val="0"/>
              <w:marBottom w:val="0"/>
              <w:divBdr>
                <w:top w:val="none" w:sz="0" w:space="0" w:color="auto"/>
                <w:left w:val="none" w:sz="0" w:space="0" w:color="auto"/>
                <w:bottom w:val="none" w:sz="0" w:space="0" w:color="auto"/>
                <w:right w:val="none" w:sz="0" w:space="0" w:color="auto"/>
              </w:divBdr>
            </w:div>
            <w:div w:id="1473015887">
              <w:marLeft w:val="0"/>
              <w:marRight w:val="0"/>
              <w:marTop w:val="0"/>
              <w:marBottom w:val="0"/>
              <w:divBdr>
                <w:top w:val="none" w:sz="0" w:space="0" w:color="auto"/>
                <w:left w:val="none" w:sz="0" w:space="0" w:color="auto"/>
                <w:bottom w:val="none" w:sz="0" w:space="0" w:color="auto"/>
                <w:right w:val="none" w:sz="0" w:space="0" w:color="auto"/>
              </w:divBdr>
            </w:div>
            <w:div w:id="918712928">
              <w:marLeft w:val="0"/>
              <w:marRight w:val="0"/>
              <w:marTop w:val="0"/>
              <w:marBottom w:val="0"/>
              <w:divBdr>
                <w:top w:val="none" w:sz="0" w:space="0" w:color="auto"/>
                <w:left w:val="none" w:sz="0" w:space="0" w:color="auto"/>
                <w:bottom w:val="none" w:sz="0" w:space="0" w:color="auto"/>
                <w:right w:val="none" w:sz="0" w:space="0" w:color="auto"/>
              </w:divBdr>
            </w:div>
            <w:div w:id="54663741">
              <w:marLeft w:val="0"/>
              <w:marRight w:val="0"/>
              <w:marTop w:val="0"/>
              <w:marBottom w:val="0"/>
              <w:divBdr>
                <w:top w:val="none" w:sz="0" w:space="0" w:color="auto"/>
                <w:left w:val="none" w:sz="0" w:space="0" w:color="auto"/>
                <w:bottom w:val="none" w:sz="0" w:space="0" w:color="auto"/>
                <w:right w:val="none" w:sz="0" w:space="0" w:color="auto"/>
              </w:divBdr>
            </w:div>
            <w:div w:id="831524493">
              <w:marLeft w:val="0"/>
              <w:marRight w:val="0"/>
              <w:marTop w:val="0"/>
              <w:marBottom w:val="0"/>
              <w:divBdr>
                <w:top w:val="none" w:sz="0" w:space="0" w:color="auto"/>
                <w:left w:val="none" w:sz="0" w:space="0" w:color="auto"/>
                <w:bottom w:val="none" w:sz="0" w:space="0" w:color="auto"/>
                <w:right w:val="none" w:sz="0" w:space="0" w:color="auto"/>
              </w:divBdr>
            </w:div>
            <w:div w:id="1167862863">
              <w:marLeft w:val="0"/>
              <w:marRight w:val="0"/>
              <w:marTop w:val="0"/>
              <w:marBottom w:val="0"/>
              <w:divBdr>
                <w:top w:val="none" w:sz="0" w:space="0" w:color="auto"/>
                <w:left w:val="none" w:sz="0" w:space="0" w:color="auto"/>
                <w:bottom w:val="none" w:sz="0" w:space="0" w:color="auto"/>
                <w:right w:val="none" w:sz="0" w:space="0" w:color="auto"/>
              </w:divBdr>
            </w:div>
            <w:div w:id="1756703672">
              <w:marLeft w:val="0"/>
              <w:marRight w:val="0"/>
              <w:marTop w:val="0"/>
              <w:marBottom w:val="0"/>
              <w:divBdr>
                <w:top w:val="none" w:sz="0" w:space="0" w:color="auto"/>
                <w:left w:val="none" w:sz="0" w:space="0" w:color="auto"/>
                <w:bottom w:val="none" w:sz="0" w:space="0" w:color="auto"/>
                <w:right w:val="none" w:sz="0" w:space="0" w:color="auto"/>
              </w:divBdr>
            </w:div>
            <w:div w:id="1149788648">
              <w:marLeft w:val="0"/>
              <w:marRight w:val="0"/>
              <w:marTop w:val="0"/>
              <w:marBottom w:val="0"/>
              <w:divBdr>
                <w:top w:val="none" w:sz="0" w:space="0" w:color="auto"/>
                <w:left w:val="none" w:sz="0" w:space="0" w:color="auto"/>
                <w:bottom w:val="none" w:sz="0" w:space="0" w:color="auto"/>
                <w:right w:val="none" w:sz="0" w:space="0" w:color="auto"/>
              </w:divBdr>
            </w:div>
            <w:div w:id="632370813">
              <w:marLeft w:val="0"/>
              <w:marRight w:val="0"/>
              <w:marTop w:val="0"/>
              <w:marBottom w:val="0"/>
              <w:divBdr>
                <w:top w:val="none" w:sz="0" w:space="0" w:color="auto"/>
                <w:left w:val="none" w:sz="0" w:space="0" w:color="auto"/>
                <w:bottom w:val="none" w:sz="0" w:space="0" w:color="auto"/>
                <w:right w:val="none" w:sz="0" w:space="0" w:color="auto"/>
              </w:divBdr>
            </w:div>
            <w:div w:id="1794404393">
              <w:marLeft w:val="0"/>
              <w:marRight w:val="0"/>
              <w:marTop w:val="0"/>
              <w:marBottom w:val="0"/>
              <w:divBdr>
                <w:top w:val="none" w:sz="0" w:space="0" w:color="auto"/>
                <w:left w:val="none" w:sz="0" w:space="0" w:color="auto"/>
                <w:bottom w:val="none" w:sz="0" w:space="0" w:color="auto"/>
                <w:right w:val="none" w:sz="0" w:space="0" w:color="auto"/>
              </w:divBdr>
            </w:div>
            <w:div w:id="177890377">
              <w:marLeft w:val="0"/>
              <w:marRight w:val="0"/>
              <w:marTop w:val="0"/>
              <w:marBottom w:val="0"/>
              <w:divBdr>
                <w:top w:val="none" w:sz="0" w:space="0" w:color="auto"/>
                <w:left w:val="none" w:sz="0" w:space="0" w:color="auto"/>
                <w:bottom w:val="none" w:sz="0" w:space="0" w:color="auto"/>
                <w:right w:val="none" w:sz="0" w:space="0" w:color="auto"/>
              </w:divBdr>
            </w:div>
            <w:div w:id="1637643370">
              <w:marLeft w:val="0"/>
              <w:marRight w:val="0"/>
              <w:marTop w:val="0"/>
              <w:marBottom w:val="0"/>
              <w:divBdr>
                <w:top w:val="none" w:sz="0" w:space="0" w:color="auto"/>
                <w:left w:val="none" w:sz="0" w:space="0" w:color="auto"/>
                <w:bottom w:val="none" w:sz="0" w:space="0" w:color="auto"/>
                <w:right w:val="none" w:sz="0" w:space="0" w:color="auto"/>
              </w:divBdr>
            </w:div>
            <w:div w:id="937955562">
              <w:marLeft w:val="0"/>
              <w:marRight w:val="0"/>
              <w:marTop w:val="0"/>
              <w:marBottom w:val="0"/>
              <w:divBdr>
                <w:top w:val="none" w:sz="0" w:space="0" w:color="auto"/>
                <w:left w:val="none" w:sz="0" w:space="0" w:color="auto"/>
                <w:bottom w:val="none" w:sz="0" w:space="0" w:color="auto"/>
                <w:right w:val="none" w:sz="0" w:space="0" w:color="auto"/>
              </w:divBdr>
            </w:div>
            <w:div w:id="6565334">
              <w:marLeft w:val="0"/>
              <w:marRight w:val="0"/>
              <w:marTop w:val="0"/>
              <w:marBottom w:val="0"/>
              <w:divBdr>
                <w:top w:val="none" w:sz="0" w:space="0" w:color="auto"/>
                <w:left w:val="none" w:sz="0" w:space="0" w:color="auto"/>
                <w:bottom w:val="none" w:sz="0" w:space="0" w:color="auto"/>
                <w:right w:val="none" w:sz="0" w:space="0" w:color="auto"/>
              </w:divBdr>
            </w:div>
            <w:div w:id="1986355485">
              <w:marLeft w:val="0"/>
              <w:marRight w:val="0"/>
              <w:marTop w:val="0"/>
              <w:marBottom w:val="0"/>
              <w:divBdr>
                <w:top w:val="none" w:sz="0" w:space="0" w:color="auto"/>
                <w:left w:val="none" w:sz="0" w:space="0" w:color="auto"/>
                <w:bottom w:val="none" w:sz="0" w:space="0" w:color="auto"/>
                <w:right w:val="none" w:sz="0" w:space="0" w:color="auto"/>
              </w:divBdr>
            </w:div>
            <w:div w:id="1005940017">
              <w:marLeft w:val="0"/>
              <w:marRight w:val="0"/>
              <w:marTop w:val="0"/>
              <w:marBottom w:val="0"/>
              <w:divBdr>
                <w:top w:val="none" w:sz="0" w:space="0" w:color="auto"/>
                <w:left w:val="none" w:sz="0" w:space="0" w:color="auto"/>
                <w:bottom w:val="none" w:sz="0" w:space="0" w:color="auto"/>
                <w:right w:val="none" w:sz="0" w:space="0" w:color="auto"/>
              </w:divBdr>
            </w:div>
            <w:div w:id="684551018">
              <w:marLeft w:val="0"/>
              <w:marRight w:val="0"/>
              <w:marTop w:val="0"/>
              <w:marBottom w:val="0"/>
              <w:divBdr>
                <w:top w:val="none" w:sz="0" w:space="0" w:color="auto"/>
                <w:left w:val="none" w:sz="0" w:space="0" w:color="auto"/>
                <w:bottom w:val="none" w:sz="0" w:space="0" w:color="auto"/>
                <w:right w:val="none" w:sz="0" w:space="0" w:color="auto"/>
              </w:divBdr>
            </w:div>
            <w:div w:id="2065641005">
              <w:marLeft w:val="0"/>
              <w:marRight w:val="0"/>
              <w:marTop w:val="0"/>
              <w:marBottom w:val="0"/>
              <w:divBdr>
                <w:top w:val="none" w:sz="0" w:space="0" w:color="auto"/>
                <w:left w:val="none" w:sz="0" w:space="0" w:color="auto"/>
                <w:bottom w:val="none" w:sz="0" w:space="0" w:color="auto"/>
                <w:right w:val="none" w:sz="0" w:space="0" w:color="auto"/>
              </w:divBdr>
            </w:div>
            <w:div w:id="240454014">
              <w:marLeft w:val="0"/>
              <w:marRight w:val="0"/>
              <w:marTop w:val="0"/>
              <w:marBottom w:val="0"/>
              <w:divBdr>
                <w:top w:val="none" w:sz="0" w:space="0" w:color="auto"/>
                <w:left w:val="none" w:sz="0" w:space="0" w:color="auto"/>
                <w:bottom w:val="none" w:sz="0" w:space="0" w:color="auto"/>
                <w:right w:val="none" w:sz="0" w:space="0" w:color="auto"/>
              </w:divBdr>
            </w:div>
            <w:div w:id="827290326">
              <w:marLeft w:val="0"/>
              <w:marRight w:val="0"/>
              <w:marTop w:val="0"/>
              <w:marBottom w:val="0"/>
              <w:divBdr>
                <w:top w:val="none" w:sz="0" w:space="0" w:color="auto"/>
                <w:left w:val="none" w:sz="0" w:space="0" w:color="auto"/>
                <w:bottom w:val="none" w:sz="0" w:space="0" w:color="auto"/>
                <w:right w:val="none" w:sz="0" w:space="0" w:color="auto"/>
              </w:divBdr>
            </w:div>
            <w:div w:id="721946141">
              <w:marLeft w:val="0"/>
              <w:marRight w:val="0"/>
              <w:marTop w:val="0"/>
              <w:marBottom w:val="0"/>
              <w:divBdr>
                <w:top w:val="none" w:sz="0" w:space="0" w:color="auto"/>
                <w:left w:val="none" w:sz="0" w:space="0" w:color="auto"/>
                <w:bottom w:val="none" w:sz="0" w:space="0" w:color="auto"/>
                <w:right w:val="none" w:sz="0" w:space="0" w:color="auto"/>
              </w:divBdr>
            </w:div>
            <w:div w:id="3058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2356">
      <w:bodyDiv w:val="1"/>
      <w:marLeft w:val="0"/>
      <w:marRight w:val="0"/>
      <w:marTop w:val="0"/>
      <w:marBottom w:val="0"/>
      <w:divBdr>
        <w:top w:val="none" w:sz="0" w:space="0" w:color="auto"/>
        <w:left w:val="none" w:sz="0" w:space="0" w:color="auto"/>
        <w:bottom w:val="none" w:sz="0" w:space="0" w:color="auto"/>
        <w:right w:val="none" w:sz="0" w:space="0" w:color="auto"/>
      </w:divBdr>
      <w:divsChild>
        <w:div w:id="11883829">
          <w:marLeft w:val="0"/>
          <w:marRight w:val="0"/>
          <w:marTop w:val="0"/>
          <w:marBottom w:val="0"/>
          <w:divBdr>
            <w:top w:val="none" w:sz="0" w:space="0" w:color="auto"/>
            <w:left w:val="none" w:sz="0" w:space="0" w:color="auto"/>
            <w:bottom w:val="none" w:sz="0" w:space="0" w:color="auto"/>
            <w:right w:val="none" w:sz="0" w:space="0" w:color="auto"/>
          </w:divBdr>
          <w:divsChild>
            <w:div w:id="29591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lvi\AppData\Local\Microsoft\Office\16.0\DTS\en-NZ%7b44F01A8E-24F1-4CD5-9DB7-4A168AA8C772%7d\%7bAD3EAB4F-3B27-459C-8FAC-FFF6409B7D2F%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{AD3EAB4F-3B27-459C-8FAC-FFF6409B7D2F}tf02786999_win32.dotx</Template>
  <TotalTime>3105</TotalTime>
  <Pages>11</Pages>
  <Words>2248</Words>
  <Characters>12816</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Alvarez</dc:creator>
  <cp:keywords/>
  <dc:description/>
  <cp:lastModifiedBy>Calvin Alvarez</cp:lastModifiedBy>
  <cp:revision>36</cp:revision>
  <dcterms:created xsi:type="dcterms:W3CDTF">2023-11-19T19:45:00Z</dcterms:created>
  <dcterms:modified xsi:type="dcterms:W3CDTF">2024-01-01T08:02:00Z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